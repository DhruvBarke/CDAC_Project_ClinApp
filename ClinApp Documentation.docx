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E5B" w:rsidRPr="00562E5B" w:rsidRDefault="00052B7B" w:rsidP="00562E5B">
      <w:pPr>
        <w:ind w:left="360"/>
        <w:jc w:val="center"/>
        <w:rPr>
          <w:b/>
          <w:sz w:val="36"/>
          <w:szCs w:val="36"/>
          <w:lang w:eastAsia="en-US"/>
        </w:rPr>
      </w:pPr>
      <w:r>
        <w:rPr>
          <w:b/>
          <w:sz w:val="36"/>
          <w:szCs w:val="36"/>
        </w:rPr>
        <w:t xml:space="preserve">Project Documentation </w:t>
      </w:r>
    </w:p>
    <w:p w:rsidR="00562E5B" w:rsidRDefault="00F000F0" w:rsidP="00562E5B">
      <w:pPr>
        <w:ind w:left="360"/>
        <w:jc w:val="center"/>
        <w:rPr>
          <w:b/>
          <w:sz w:val="36"/>
          <w:szCs w:val="36"/>
        </w:rPr>
      </w:pPr>
      <w:r>
        <w:rPr>
          <w:b/>
          <w:sz w:val="36"/>
          <w:szCs w:val="36"/>
        </w:rPr>
        <w:t>O</w:t>
      </w:r>
      <w:r w:rsidR="00562E5B">
        <w:rPr>
          <w:b/>
          <w:sz w:val="36"/>
          <w:szCs w:val="36"/>
        </w:rPr>
        <w:t>f</w:t>
      </w:r>
    </w:p>
    <w:p w:rsidR="00F000F0" w:rsidRDefault="005F26E8" w:rsidP="00562E5B">
      <w:pPr>
        <w:ind w:left="360"/>
        <w:jc w:val="center"/>
        <w:rPr>
          <w:b/>
          <w:sz w:val="36"/>
          <w:szCs w:val="36"/>
        </w:rPr>
      </w:pPr>
      <w:proofErr w:type="spellStart"/>
      <w:r>
        <w:rPr>
          <w:b/>
          <w:sz w:val="36"/>
          <w:szCs w:val="36"/>
        </w:rPr>
        <w:t>ClinApp</w:t>
      </w:r>
      <w:proofErr w:type="spellEnd"/>
    </w:p>
    <w:p w:rsidR="00562E5B" w:rsidRDefault="00562E5B" w:rsidP="00562E5B">
      <w:pPr>
        <w:ind w:left="360"/>
      </w:pPr>
    </w:p>
    <w:p w:rsidR="00562E5B" w:rsidRDefault="00562E5B" w:rsidP="00562E5B">
      <w:pPr>
        <w:ind w:left="360"/>
      </w:pPr>
    </w:p>
    <w:p w:rsidR="00562E5B" w:rsidRPr="00562E5B" w:rsidRDefault="00562E5B" w:rsidP="00562E5B">
      <w:pPr>
        <w:ind w:left="360"/>
        <w:jc w:val="center"/>
        <w:rPr>
          <w:b/>
        </w:rPr>
      </w:pPr>
      <w:r w:rsidRPr="00562E5B">
        <w:rPr>
          <w:b/>
        </w:rPr>
        <w:t>Submitted by</w:t>
      </w:r>
    </w:p>
    <w:p w:rsidR="00562E5B" w:rsidRPr="00562E5B" w:rsidRDefault="00562E5B" w:rsidP="00562E5B">
      <w:pPr>
        <w:pStyle w:val="ListParagraph"/>
        <w:rPr>
          <w:rFonts w:asciiTheme="minorHAnsi" w:hAnsiTheme="minorHAnsi" w:cstheme="minorBidi"/>
          <w:b/>
          <w:sz w:val="28"/>
          <w:szCs w:val="28"/>
        </w:rPr>
      </w:pPr>
    </w:p>
    <w:p w:rsidR="00562E5B" w:rsidRPr="00562E5B" w:rsidRDefault="007D17CB" w:rsidP="00562E5B">
      <w:pPr>
        <w:ind w:left="360"/>
        <w:jc w:val="center"/>
        <w:rPr>
          <w:b/>
          <w:bCs/>
          <w:sz w:val="28"/>
          <w:szCs w:val="28"/>
        </w:rPr>
      </w:pPr>
      <w:proofErr w:type="spellStart"/>
      <w:proofErr w:type="gramStart"/>
      <w:r>
        <w:rPr>
          <w:b/>
          <w:bCs/>
          <w:sz w:val="28"/>
          <w:szCs w:val="28"/>
        </w:rPr>
        <w:t>Dhruv</w:t>
      </w:r>
      <w:proofErr w:type="spellEnd"/>
      <w:r>
        <w:rPr>
          <w:b/>
          <w:bCs/>
          <w:sz w:val="28"/>
          <w:szCs w:val="28"/>
        </w:rPr>
        <w:t xml:space="preserve">  </w:t>
      </w:r>
      <w:proofErr w:type="spellStart"/>
      <w:r>
        <w:rPr>
          <w:b/>
          <w:bCs/>
          <w:sz w:val="28"/>
          <w:szCs w:val="28"/>
        </w:rPr>
        <w:t>Barke</w:t>
      </w:r>
      <w:proofErr w:type="spellEnd"/>
      <w:proofErr w:type="gramEnd"/>
      <w:r w:rsidR="00562E5B" w:rsidRPr="00562E5B">
        <w:rPr>
          <w:b/>
          <w:bCs/>
          <w:sz w:val="28"/>
          <w:szCs w:val="28"/>
        </w:rPr>
        <w:t xml:space="preserve">        </w:t>
      </w:r>
      <w:r w:rsidR="002D7200">
        <w:rPr>
          <w:b/>
          <w:bCs/>
          <w:sz w:val="28"/>
          <w:szCs w:val="28"/>
        </w:rPr>
        <w:t xml:space="preserve">          </w:t>
      </w:r>
      <w:r w:rsidRPr="007D17CB">
        <w:rPr>
          <w:b/>
          <w:bCs/>
          <w:sz w:val="28"/>
          <w:szCs w:val="28"/>
        </w:rPr>
        <w:t>220343120022</w:t>
      </w:r>
    </w:p>
    <w:p w:rsidR="00562E5B" w:rsidRDefault="00B54202" w:rsidP="00B54202">
      <w:pPr>
        <w:ind w:left="360"/>
        <w:rPr>
          <w:b/>
          <w:bCs/>
          <w:sz w:val="28"/>
          <w:szCs w:val="28"/>
        </w:rPr>
      </w:pPr>
      <w:r>
        <w:rPr>
          <w:b/>
          <w:bCs/>
          <w:sz w:val="28"/>
          <w:szCs w:val="28"/>
        </w:rPr>
        <w:t xml:space="preserve">                        </w:t>
      </w:r>
      <w:r w:rsidR="00F368D2">
        <w:rPr>
          <w:b/>
          <w:bCs/>
          <w:sz w:val="28"/>
          <w:szCs w:val="28"/>
        </w:rPr>
        <w:t xml:space="preserve"> </w:t>
      </w:r>
      <w:r w:rsidR="007D17CB">
        <w:rPr>
          <w:b/>
          <w:bCs/>
          <w:sz w:val="28"/>
          <w:szCs w:val="28"/>
        </w:rPr>
        <w:t>Ajinkya Hatwar</w:t>
      </w:r>
      <w:r w:rsidR="00562E5B">
        <w:rPr>
          <w:b/>
          <w:bCs/>
          <w:sz w:val="28"/>
          <w:szCs w:val="28"/>
        </w:rPr>
        <w:t xml:space="preserve">      </w:t>
      </w:r>
      <w:r w:rsidR="00F000F0">
        <w:rPr>
          <w:b/>
          <w:bCs/>
          <w:sz w:val="28"/>
          <w:szCs w:val="28"/>
        </w:rPr>
        <w:t xml:space="preserve">        </w:t>
      </w:r>
      <w:r w:rsidR="00877D29">
        <w:rPr>
          <w:b/>
          <w:bCs/>
          <w:sz w:val="28"/>
          <w:szCs w:val="28"/>
        </w:rPr>
        <w:t xml:space="preserve"> </w:t>
      </w:r>
      <w:r w:rsidR="00B261D6" w:rsidRPr="00B261D6">
        <w:rPr>
          <w:b/>
          <w:bCs/>
          <w:sz w:val="28"/>
          <w:szCs w:val="28"/>
        </w:rPr>
        <w:t>220343120006</w:t>
      </w:r>
    </w:p>
    <w:p w:rsidR="00562E5B" w:rsidRPr="00562E5B" w:rsidRDefault="00F000F0" w:rsidP="00F000F0">
      <w:pPr>
        <w:rPr>
          <w:b/>
          <w:bCs/>
          <w:sz w:val="28"/>
          <w:szCs w:val="28"/>
        </w:rPr>
      </w:pPr>
      <w:r>
        <w:rPr>
          <w:b/>
          <w:bCs/>
          <w:sz w:val="28"/>
          <w:szCs w:val="28"/>
        </w:rPr>
        <w:t xml:space="preserve">                              </w:t>
      </w:r>
      <w:proofErr w:type="spellStart"/>
      <w:r w:rsidR="00877D29">
        <w:rPr>
          <w:b/>
          <w:bCs/>
          <w:sz w:val="28"/>
          <w:szCs w:val="28"/>
        </w:rPr>
        <w:t>Punam</w:t>
      </w:r>
      <w:proofErr w:type="spellEnd"/>
      <w:r w:rsidR="00877D29">
        <w:rPr>
          <w:b/>
          <w:bCs/>
          <w:sz w:val="28"/>
          <w:szCs w:val="28"/>
        </w:rPr>
        <w:t xml:space="preserve"> </w:t>
      </w:r>
      <w:proofErr w:type="spellStart"/>
      <w:r w:rsidR="00877D29">
        <w:rPr>
          <w:b/>
          <w:bCs/>
          <w:sz w:val="28"/>
          <w:szCs w:val="28"/>
        </w:rPr>
        <w:t>Londhe</w:t>
      </w:r>
      <w:proofErr w:type="spellEnd"/>
      <w:r w:rsidR="00877D29">
        <w:rPr>
          <w:b/>
          <w:bCs/>
          <w:sz w:val="28"/>
          <w:szCs w:val="28"/>
        </w:rPr>
        <w:t xml:space="preserve">                 </w:t>
      </w:r>
      <w:r w:rsidR="00B261D6" w:rsidRPr="00B261D6">
        <w:rPr>
          <w:b/>
          <w:bCs/>
          <w:sz w:val="28"/>
          <w:szCs w:val="28"/>
        </w:rPr>
        <w:t>220343120054</w:t>
      </w:r>
    </w:p>
    <w:p w:rsidR="00562E5B" w:rsidRDefault="00F000F0" w:rsidP="00F000F0">
      <w:pPr>
        <w:ind w:left="360"/>
        <w:rPr>
          <w:b/>
          <w:bCs/>
          <w:sz w:val="28"/>
          <w:szCs w:val="28"/>
        </w:rPr>
      </w:pPr>
      <w:r>
        <w:rPr>
          <w:b/>
          <w:bCs/>
          <w:sz w:val="28"/>
          <w:szCs w:val="28"/>
        </w:rPr>
        <w:t xml:space="preserve">                         </w:t>
      </w:r>
      <w:r w:rsidR="00877D29">
        <w:rPr>
          <w:b/>
          <w:bCs/>
          <w:sz w:val="28"/>
          <w:szCs w:val="28"/>
        </w:rPr>
        <w:t xml:space="preserve">Ajinkya Bhutkar   </w:t>
      </w:r>
      <w:r w:rsidR="00B261D6">
        <w:rPr>
          <w:b/>
          <w:bCs/>
          <w:sz w:val="28"/>
          <w:szCs w:val="28"/>
        </w:rPr>
        <w:t xml:space="preserve">           </w:t>
      </w:r>
      <w:r w:rsidR="00B261D6" w:rsidRPr="00B261D6">
        <w:rPr>
          <w:b/>
          <w:bCs/>
          <w:sz w:val="28"/>
          <w:szCs w:val="28"/>
        </w:rPr>
        <w:t>220343120007</w:t>
      </w:r>
    </w:p>
    <w:p w:rsidR="00562E5B" w:rsidRPr="00562E5B" w:rsidRDefault="00F000F0" w:rsidP="00F000F0">
      <w:pPr>
        <w:ind w:left="360"/>
        <w:rPr>
          <w:b/>
          <w:bCs/>
          <w:sz w:val="28"/>
          <w:szCs w:val="28"/>
        </w:rPr>
      </w:pPr>
      <w:r>
        <w:rPr>
          <w:b/>
          <w:bCs/>
          <w:sz w:val="28"/>
          <w:szCs w:val="28"/>
        </w:rPr>
        <w:t xml:space="preserve">                         </w:t>
      </w:r>
    </w:p>
    <w:p w:rsidR="00562E5B" w:rsidRDefault="00562E5B" w:rsidP="00562E5B">
      <w:pPr>
        <w:ind w:left="360"/>
        <w:jc w:val="center"/>
        <w:rPr>
          <w:b/>
          <w:bCs/>
          <w:sz w:val="28"/>
          <w:szCs w:val="28"/>
        </w:rPr>
      </w:pPr>
    </w:p>
    <w:p w:rsidR="00562E5B" w:rsidRPr="00562E5B" w:rsidRDefault="00562E5B" w:rsidP="00562E5B">
      <w:pPr>
        <w:ind w:left="360"/>
        <w:rPr>
          <w:b/>
          <w:bCs/>
          <w:sz w:val="28"/>
          <w:szCs w:val="28"/>
        </w:rPr>
      </w:pPr>
    </w:p>
    <w:p w:rsidR="00562E5B" w:rsidRPr="00562E5B" w:rsidRDefault="00562E5B" w:rsidP="00562E5B">
      <w:pPr>
        <w:ind w:left="360"/>
        <w:jc w:val="center"/>
        <w:rPr>
          <w:b/>
          <w:bCs/>
          <w:sz w:val="28"/>
          <w:szCs w:val="28"/>
        </w:rPr>
      </w:pPr>
      <w:r>
        <w:rPr>
          <w:b/>
          <w:bCs/>
          <w:sz w:val="28"/>
          <w:szCs w:val="28"/>
        </w:rPr>
        <w:t xml:space="preserve">  </w:t>
      </w:r>
    </w:p>
    <w:p w:rsidR="00F000F0" w:rsidRDefault="00F000F0" w:rsidP="00F000F0">
      <w:pPr>
        <w:pStyle w:val="Default"/>
        <w:jc w:val="center"/>
      </w:pPr>
      <w:r>
        <w:t>Guide(s):</w:t>
      </w:r>
    </w:p>
    <w:p w:rsidR="00F000F0" w:rsidRDefault="00CD0EC4" w:rsidP="00F000F0">
      <w:pPr>
        <w:pStyle w:val="Default"/>
        <w:jc w:val="center"/>
        <w:rPr>
          <w:b/>
          <w:bCs/>
          <w:sz w:val="28"/>
          <w:szCs w:val="28"/>
        </w:rPr>
      </w:pPr>
      <w:r>
        <w:rPr>
          <w:b/>
          <w:bCs/>
          <w:sz w:val="28"/>
          <w:szCs w:val="28"/>
        </w:rPr>
        <w:t>Harshita Maheshwari</w:t>
      </w:r>
    </w:p>
    <w:p w:rsidR="00F000F0" w:rsidRDefault="00F000F0" w:rsidP="00F000F0">
      <w:pPr>
        <w:pStyle w:val="Default"/>
        <w:jc w:val="center"/>
        <w:rPr>
          <w:sz w:val="28"/>
          <w:szCs w:val="28"/>
        </w:rPr>
      </w:pPr>
    </w:p>
    <w:p w:rsidR="00F000F0" w:rsidRPr="00B8753A" w:rsidRDefault="00F000F0" w:rsidP="00F000F0">
      <w:pPr>
        <w:jc w:val="center"/>
      </w:pPr>
      <w:r>
        <w:rPr>
          <w:noProof/>
          <w:lang w:eastAsia="en-US"/>
        </w:rPr>
        <w:drawing>
          <wp:inline distT="0" distB="0" distL="0" distR="0">
            <wp:extent cx="1485900" cy="1485900"/>
            <wp:effectExtent l="19050" t="0" r="0" b="0"/>
            <wp:docPr id="16" name="Picture 1" descr="cd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jpg"/>
                    <pic:cNvPicPr/>
                  </pic:nvPicPr>
                  <pic:blipFill>
                    <a:blip r:embed="rId8" cstate="print"/>
                    <a:stretch>
                      <a:fillRect/>
                    </a:stretch>
                  </pic:blipFill>
                  <pic:spPr>
                    <a:xfrm>
                      <a:off x="0" y="0"/>
                      <a:ext cx="1485900" cy="1485900"/>
                    </a:xfrm>
                    <a:prstGeom prst="rect">
                      <a:avLst/>
                    </a:prstGeom>
                  </pic:spPr>
                </pic:pic>
              </a:graphicData>
            </a:graphic>
          </wp:inline>
        </w:drawing>
      </w:r>
    </w:p>
    <w:p w:rsidR="0069525B" w:rsidRDefault="0069525B" w:rsidP="00F000F0">
      <w:pPr>
        <w:jc w:val="center"/>
        <w:rPr>
          <w:b/>
          <w:sz w:val="28"/>
          <w:szCs w:val="28"/>
        </w:rPr>
      </w:pPr>
      <w:proofErr w:type="spellStart"/>
      <w:r w:rsidRPr="0069525B">
        <w:rPr>
          <w:b/>
          <w:sz w:val="28"/>
          <w:szCs w:val="28"/>
        </w:rPr>
        <w:t>Infoway</w:t>
      </w:r>
      <w:proofErr w:type="spellEnd"/>
      <w:r w:rsidRPr="0069525B">
        <w:rPr>
          <w:b/>
          <w:sz w:val="28"/>
          <w:szCs w:val="28"/>
        </w:rPr>
        <w:t xml:space="preserve"> Technologies Private Limited</w:t>
      </w:r>
    </w:p>
    <w:p w:rsidR="00F000F0" w:rsidRPr="00562E5B" w:rsidRDefault="0069525B" w:rsidP="00F000F0">
      <w:pPr>
        <w:jc w:val="center"/>
        <w:rPr>
          <w:b/>
          <w:bCs/>
          <w:sz w:val="32"/>
          <w:szCs w:val="32"/>
        </w:rPr>
      </w:pPr>
      <w:r>
        <w:rPr>
          <w:b/>
          <w:sz w:val="32"/>
          <w:szCs w:val="32"/>
        </w:rPr>
        <w:t>March 2022</w:t>
      </w:r>
    </w:p>
    <w:p w:rsidR="00562E5B" w:rsidRDefault="00562E5B" w:rsidP="00562E5B">
      <w:pPr>
        <w:jc w:val="center"/>
        <w:rPr>
          <w:b/>
          <w:bCs/>
          <w:sz w:val="28"/>
          <w:szCs w:val="28"/>
        </w:rPr>
      </w:pPr>
    </w:p>
    <w:p w:rsidR="00562E5B" w:rsidRDefault="00562E5B" w:rsidP="00562E5B">
      <w:pPr>
        <w:jc w:val="center"/>
        <w:rPr>
          <w:b/>
          <w:bCs/>
          <w:sz w:val="28"/>
          <w:szCs w:val="28"/>
        </w:rPr>
      </w:pPr>
    </w:p>
    <w:p w:rsidR="00562E5B" w:rsidRDefault="00562E5B" w:rsidP="00562E5B">
      <w:pPr>
        <w:jc w:val="center"/>
        <w:rPr>
          <w:b/>
          <w:bCs/>
          <w:sz w:val="28"/>
          <w:szCs w:val="28"/>
        </w:rPr>
      </w:pPr>
    </w:p>
    <w:p w:rsidR="00F000F0" w:rsidRDefault="00F000F0" w:rsidP="00F000F0">
      <w:pPr>
        <w:jc w:val="center"/>
        <w:rPr>
          <w:b/>
          <w:sz w:val="44"/>
          <w:szCs w:val="44"/>
        </w:rPr>
      </w:pPr>
    </w:p>
    <w:p w:rsidR="00F000F0" w:rsidRDefault="00F000F0" w:rsidP="00F000F0">
      <w:pPr>
        <w:jc w:val="center"/>
        <w:rPr>
          <w:b/>
          <w:sz w:val="44"/>
          <w:szCs w:val="44"/>
        </w:rPr>
      </w:pPr>
    </w:p>
    <w:p w:rsidR="00F000F0" w:rsidRDefault="00F000F0" w:rsidP="00F000F0">
      <w:pPr>
        <w:jc w:val="center"/>
        <w:rPr>
          <w:b/>
          <w:sz w:val="44"/>
          <w:szCs w:val="44"/>
        </w:rPr>
      </w:pPr>
    </w:p>
    <w:p w:rsidR="00F000F0" w:rsidRDefault="00F000F0" w:rsidP="00F000F0">
      <w:pPr>
        <w:jc w:val="center"/>
        <w:rPr>
          <w:b/>
          <w:sz w:val="44"/>
          <w:szCs w:val="44"/>
        </w:rPr>
      </w:pPr>
    </w:p>
    <w:p w:rsidR="00F000F0" w:rsidRPr="00693F2B" w:rsidRDefault="00F000F0" w:rsidP="00F000F0">
      <w:pPr>
        <w:jc w:val="center"/>
        <w:rPr>
          <w:b/>
          <w:sz w:val="44"/>
          <w:szCs w:val="44"/>
        </w:rPr>
      </w:pPr>
      <w:r w:rsidRPr="00693F2B">
        <w:rPr>
          <w:b/>
          <w:sz w:val="44"/>
          <w:szCs w:val="44"/>
        </w:rPr>
        <w:t>Certificate</w:t>
      </w:r>
    </w:p>
    <w:p w:rsidR="00F000F0" w:rsidRPr="00954B1F" w:rsidRDefault="00F000F0" w:rsidP="00F000F0"/>
    <w:p w:rsidR="00CA6277" w:rsidRDefault="00F000F0" w:rsidP="00CA6277">
      <w:pPr>
        <w:ind w:left="360"/>
        <w:jc w:val="center"/>
        <w:rPr>
          <w:b/>
          <w:sz w:val="36"/>
          <w:szCs w:val="36"/>
        </w:rPr>
      </w:pPr>
      <w:r w:rsidRPr="00693F2B">
        <w:rPr>
          <w:sz w:val="32"/>
          <w:szCs w:val="32"/>
        </w:rPr>
        <w:lastRenderedPageBreak/>
        <w:t>This is to certify that the project entitled “</w:t>
      </w:r>
      <w:proofErr w:type="spellStart"/>
      <w:r w:rsidR="00113596">
        <w:rPr>
          <w:b/>
          <w:sz w:val="36"/>
          <w:szCs w:val="36"/>
        </w:rPr>
        <w:t>ClinApp</w:t>
      </w:r>
      <w:proofErr w:type="spellEnd"/>
    </w:p>
    <w:p w:rsidR="00F000F0" w:rsidRPr="00D124C7" w:rsidRDefault="00D124C7" w:rsidP="00CA6277">
      <w:pPr>
        <w:ind w:left="360"/>
        <w:rPr>
          <w:b/>
          <w:bCs/>
          <w:sz w:val="28"/>
          <w:szCs w:val="28"/>
        </w:rPr>
      </w:pPr>
      <w:r>
        <w:rPr>
          <w:sz w:val="32"/>
          <w:szCs w:val="32"/>
        </w:rPr>
        <w:t>”</w:t>
      </w:r>
      <w:r w:rsidR="00F000F0" w:rsidRPr="00693F2B">
        <w:rPr>
          <w:sz w:val="32"/>
          <w:szCs w:val="32"/>
        </w:rPr>
        <w:t xml:space="preserve">is a </w:t>
      </w:r>
      <w:proofErr w:type="spellStart"/>
      <w:r w:rsidR="00F000F0" w:rsidRPr="00693F2B">
        <w:rPr>
          <w:sz w:val="32"/>
          <w:szCs w:val="32"/>
        </w:rPr>
        <w:t>bonafide</w:t>
      </w:r>
      <w:proofErr w:type="spellEnd"/>
      <w:r w:rsidR="00F000F0" w:rsidRPr="00693F2B">
        <w:rPr>
          <w:sz w:val="32"/>
          <w:szCs w:val="32"/>
        </w:rPr>
        <w:t xml:space="preserve"> work of </w:t>
      </w:r>
      <w:r w:rsidR="00F000F0" w:rsidRPr="00693F2B">
        <w:rPr>
          <w:b/>
          <w:bCs/>
          <w:sz w:val="32"/>
          <w:szCs w:val="32"/>
        </w:rPr>
        <w:t>“</w:t>
      </w:r>
      <w:proofErr w:type="spellStart"/>
      <w:r w:rsidR="0084183F">
        <w:rPr>
          <w:b/>
          <w:bCs/>
          <w:sz w:val="28"/>
          <w:szCs w:val="28"/>
        </w:rPr>
        <w:t>Dhruv</w:t>
      </w:r>
      <w:proofErr w:type="spellEnd"/>
      <w:r w:rsidR="0084183F">
        <w:rPr>
          <w:b/>
          <w:bCs/>
          <w:sz w:val="28"/>
          <w:szCs w:val="28"/>
        </w:rPr>
        <w:t xml:space="preserve">  </w:t>
      </w:r>
      <w:proofErr w:type="spellStart"/>
      <w:r w:rsidR="0084183F">
        <w:rPr>
          <w:b/>
          <w:bCs/>
          <w:sz w:val="28"/>
          <w:szCs w:val="28"/>
        </w:rPr>
        <w:t>B</w:t>
      </w:r>
      <w:r w:rsidR="001A7857">
        <w:rPr>
          <w:b/>
          <w:bCs/>
          <w:sz w:val="28"/>
          <w:szCs w:val="28"/>
        </w:rPr>
        <w:t>a</w:t>
      </w:r>
      <w:r w:rsidR="0084183F">
        <w:rPr>
          <w:b/>
          <w:bCs/>
          <w:sz w:val="28"/>
          <w:szCs w:val="28"/>
        </w:rPr>
        <w:t>rke</w:t>
      </w:r>
      <w:proofErr w:type="spellEnd"/>
      <w:r w:rsidR="0084183F">
        <w:rPr>
          <w:b/>
          <w:bCs/>
          <w:sz w:val="28"/>
          <w:szCs w:val="28"/>
        </w:rPr>
        <w:t xml:space="preserve"> </w:t>
      </w:r>
      <w:r>
        <w:rPr>
          <w:b/>
          <w:bCs/>
          <w:sz w:val="28"/>
          <w:szCs w:val="28"/>
        </w:rPr>
        <w:t>(</w:t>
      </w:r>
      <w:r w:rsidR="0084183F" w:rsidRPr="007D17CB">
        <w:rPr>
          <w:b/>
          <w:bCs/>
          <w:sz w:val="28"/>
          <w:szCs w:val="28"/>
        </w:rPr>
        <w:t>220343120022</w:t>
      </w:r>
      <w:r>
        <w:rPr>
          <w:b/>
          <w:bCs/>
          <w:sz w:val="28"/>
          <w:szCs w:val="28"/>
        </w:rPr>
        <w:t xml:space="preserve">), </w:t>
      </w:r>
      <w:r w:rsidR="00F000F0" w:rsidRPr="00693F2B">
        <w:rPr>
          <w:b/>
          <w:bCs/>
          <w:sz w:val="32"/>
          <w:szCs w:val="32"/>
        </w:rPr>
        <w:t xml:space="preserve"> </w:t>
      </w:r>
      <w:proofErr w:type="spellStart"/>
      <w:r w:rsidR="0084183F">
        <w:rPr>
          <w:b/>
          <w:bCs/>
          <w:sz w:val="28"/>
          <w:szCs w:val="28"/>
        </w:rPr>
        <w:t>Ajinkya</w:t>
      </w:r>
      <w:proofErr w:type="spellEnd"/>
      <w:r w:rsidR="0084183F">
        <w:rPr>
          <w:b/>
          <w:bCs/>
          <w:sz w:val="28"/>
          <w:szCs w:val="28"/>
        </w:rPr>
        <w:t xml:space="preserve"> </w:t>
      </w:r>
      <w:proofErr w:type="spellStart"/>
      <w:r w:rsidR="0084183F">
        <w:rPr>
          <w:b/>
          <w:bCs/>
          <w:sz w:val="28"/>
          <w:szCs w:val="28"/>
        </w:rPr>
        <w:t>Hatwar</w:t>
      </w:r>
      <w:proofErr w:type="spellEnd"/>
      <w:r w:rsidR="00F000F0" w:rsidRPr="00693F2B">
        <w:rPr>
          <w:b/>
          <w:bCs/>
          <w:sz w:val="32"/>
          <w:szCs w:val="32"/>
        </w:rPr>
        <w:t>(</w:t>
      </w:r>
      <w:r w:rsidR="0084183F" w:rsidRPr="00B261D6">
        <w:rPr>
          <w:b/>
          <w:bCs/>
          <w:sz w:val="28"/>
          <w:szCs w:val="28"/>
        </w:rPr>
        <w:t>220343120006</w:t>
      </w:r>
      <w:r w:rsidR="00F000F0" w:rsidRPr="00693F2B">
        <w:rPr>
          <w:b/>
          <w:bCs/>
          <w:sz w:val="32"/>
          <w:szCs w:val="32"/>
        </w:rPr>
        <w:t>),</w:t>
      </w:r>
      <w:r w:rsidR="004840A4" w:rsidRPr="004840A4">
        <w:rPr>
          <w:b/>
          <w:bCs/>
          <w:sz w:val="28"/>
          <w:szCs w:val="28"/>
        </w:rPr>
        <w:t xml:space="preserve"> </w:t>
      </w:r>
      <w:proofErr w:type="spellStart"/>
      <w:r w:rsidR="004840A4">
        <w:rPr>
          <w:b/>
          <w:bCs/>
          <w:sz w:val="28"/>
          <w:szCs w:val="28"/>
        </w:rPr>
        <w:t>Punam</w:t>
      </w:r>
      <w:proofErr w:type="spellEnd"/>
      <w:r w:rsidR="004840A4">
        <w:rPr>
          <w:b/>
          <w:bCs/>
          <w:sz w:val="28"/>
          <w:szCs w:val="28"/>
        </w:rPr>
        <w:t xml:space="preserve"> </w:t>
      </w:r>
      <w:proofErr w:type="spellStart"/>
      <w:r w:rsidR="004840A4">
        <w:rPr>
          <w:b/>
          <w:bCs/>
          <w:sz w:val="28"/>
          <w:szCs w:val="28"/>
        </w:rPr>
        <w:t>Londhe</w:t>
      </w:r>
      <w:proofErr w:type="spellEnd"/>
      <w:r w:rsidR="004840A4" w:rsidRPr="00693F2B">
        <w:rPr>
          <w:b/>
          <w:bCs/>
          <w:sz w:val="32"/>
          <w:szCs w:val="32"/>
        </w:rPr>
        <w:t xml:space="preserve"> </w:t>
      </w:r>
      <w:r w:rsidRPr="00693F2B">
        <w:rPr>
          <w:b/>
          <w:bCs/>
          <w:sz w:val="32"/>
          <w:szCs w:val="32"/>
        </w:rPr>
        <w:t>(</w:t>
      </w:r>
      <w:r w:rsidR="004840A4" w:rsidRPr="00B261D6">
        <w:rPr>
          <w:b/>
          <w:bCs/>
          <w:sz w:val="28"/>
          <w:szCs w:val="28"/>
        </w:rPr>
        <w:t>220343120054</w:t>
      </w:r>
      <w:r w:rsidRPr="00693F2B">
        <w:rPr>
          <w:b/>
          <w:bCs/>
          <w:sz w:val="32"/>
          <w:szCs w:val="32"/>
        </w:rPr>
        <w:t>),</w:t>
      </w:r>
      <w:r w:rsidRPr="00D124C7">
        <w:rPr>
          <w:b/>
          <w:bCs/>
          <w:sz w:val="28"/>
          <w:szCs w:val="28"/>
        </w:rPr>
        <w:t xml:space="preserve"> </w:t>
      </w:r>
      <w:r>
        <w:rPr>
          <w:b/>
          <w:bCs/>
          <w:sz w:val="28"/>
          <w:szCs w:val="28"/>
        </w:rPr>
        <w:t xml:space="preserve"> </w:t>
      </w:r>
      <w:proofErr w:type="spellStart"/>
      <w:r w:rsidR="004840A4">
        <w:rPr>
          <w:b/>
          <w:bCs/>
          <w:sz w:val="28"/>
          <w:szCs w:val="28"/>
        </w:rPr>
        <w:t>Ajinkya</w:t>
      </w:r>
      <w:proofErr w:type="spellEnd"/>
      <w:r w:rsidR="004840A4">
        <w:rPr>
          <w:b/>
          <w:bCs/>
          <w:sz w:val="28"/>
          <w:szCs w:val="28"/>
        </w:rPr>
        <w:t xml:space="preserve"> Bhutkar</w:t>
      </w:r>
      <w:r w:rsidR="004840A4" w:rsidRPr="00693F2B">
        <w:rPr>
          <w:b/>
          <w:bCs/>
          <w:sz w:val="32"/>
          <w:szCs w:val="32"/>
        </w:rPr>
        <w:t xml:space="preserve"> </w:t>
      </w:r>
      <w:r w:rsidR="00F000F0" w:rsidRPr="00693F2B">
        <w:rPr>
          <w:b/>
          <w:bCs/>
          <w:sz w:val="32"/>
          <w:szCs w:val="32"/>
        </w:rPr>
        <w:t>(</w:t>
      </w:r>
      <w:r w:rsidR="00201572" w:rsidRPr="00B261D6">
        <w:rPr>
          <w:b/>
          <w:bCs/>
          <w:sz w:val="28"/>
          <w:szCs w:val="28"/>
        </w:rPr>
        <w:t>220343120007</w:t>
      </w:r>
      <w:r w:rsidR="00F000F0" w:rsidRPr="00693F2B">
        <w:rPr>
          <w:b/>
          <w:bCs/>
          <w:sz w:val="32"/>
          <w:szCs w:val="32"/>
        </w:rPr>
        <w:t xml:space="preserve">).” </w:t>
      </w:r>
      <w:proofErr w:type="gramStart"/>
      <w:r w:rsidR="000D2078" w:rsidRPr="00693F2B">
        <w:rPr>
          <w:sz w:val="32"/>
          <w:szCs w:val="32"/>
        </w:rPr>
        <w:t>S</w:t>
      </w:r>
      <w:r w:rsidR="00F000F0" w:rsidRPr="00693F2B">
        <w:rPr>
          <w:sz w:val="32"/>
          <w:szCs w:val="32"/>
        </w:rPr>
        <w:t>ubmitted</w:t>
      </w:r>
      <w:r w:rsidR="000D2078">
        <w:rPr>
          <w:sz w:val="32"/>
          <w:szCs w:val="32"/>
        </w:rPr>
        <w:t xml:space="preserve"> to</w:t>
      </w:r>
      <w:r w:rsidR="00F000F0" w:rsidRPr="00693F2B">
        <w:rPr>
          <w:sz w:val="32"/>
          <w:szCs w:val="32"/>
        </w:rPr>
        <w:t xml:space="preserve"> </w:t>
      </w:r>
      <w:proofErr w:type="spellStart"/>
      <w:r w:rsidR="001F7203" w:rsidRPr="001F7203">
        <w:rPr>
          <w:sz w:val="32"/>
          <w:szCs w:val="32"/>
        </w:rPr>
        <w:t>Infoway</w:t>
      </w:r>
      <w:proofErr w:type="spellEnd"/>
      <w:r w:rsidR="001F7203" w:rsidRPr="001F7203">
        <w:rPr>
          <w:sz w:val="32"/>
          <w:szCs w:val="32"/>
        </w:rPr>
        <w:t xml:space="preserve"> Technologies Private Limited</w:t>
      </w:r>
      <w:r w:rsidR="001A7857">
        <w:rPr>
          <w:sz w:val="32"/>
          <w:szCs w:val="32"/>
        </w:rPr>
        <w:t xml:space="preserve"> </w:t>
      </w:r>
      <w:r w:rsidR="004A6C34">
        <w:rPr>
          <w:sz w:val="32"/>
          <w:szCs w:val="32"/>
        </w:rPr>
        <w:t xml:space="preserve">Pune </w:t>
      </w:r>
      <w:r w:rsidR="00F000F0" w:rsidRPr="00693F2B">
        <w:rPr>
          <w:sz w:val="32"/>
          <w:szCs w:val="32"/>
        </w:rPr>
        <w:t>in partial fulfillment of the requirement for the award of the Post Graduate Diploma in Advanced Computing.</w:t>
      </w:r>
      <w:proofErr w:type="gramEnd"/>
    </w:p>
    <w:p w:rsidR="00F000F0" w:rsidRDefault="00F000F0" w:rsidP="00F000F0">
      <w:pPr>
        <w:jc w:val="both"/>
      </w:pPr>
    </w:p>
    <w:p w:rsidR="00F000F0" w:rsidRDefault="00F000F0" w:rsidP="00F000F0"/>
    <w:p w:rsidR="00F000F0" w:rsidRDefault="00F000F0" w:rsidP="00F000F0"/>
    <w:p w:rsidR="00F000F0" w:rsidRDefault="00F000F0" w:rsidP="00F000F0"/>
    <w:p w:rsidR="00F000F0" w:rsidRDefault="00F000F0" w:rsidP="00F000F0"/>
    <w:p w:rsidR="00F000F0" w:rsidRDefault="00F000F0" w:rsidP="00F000F0"/>
    <w:p w:rsidR="00F000F0" w:rsidRDefault="00F000F0" w:rsidP="00F000F0"/>
    <w:p w:rsidR="00F000F0" w:rsidRDefault="00F000F0" w:rsidP="00F000F0"/>
    <w:p w:rsidR="00F000F0" w:rsidRDefault="00F000F0" w:rsidP="00F000F0"/>
    <w:p w:rsidR="00F000F0" w:rsidRDefault="00F000F0" w:rsidP="00F000F0"/>
    <w:p w:rsidR="00F000F0" w:rsidRDefault="00F000F0" w:rsidP="00F000F0"/>
    <w:p w:rsidR="00D124C7" w:rsidRDefault="00D124C7" w:rsidP="00F000F0">
      <w:pPr>
        <w:pStyle w:val="Heading1"/>
        <w:tabs>
          <w:tab w:val="clear" w:pos="432"/>
        </w:tabs>
        <w:rPr>
          <w:i w:val="0"/>
          <w:iCs w:val="0"/>
          <w:sz w:val="28"/>
          <w:u w:val="none"/>
        </w:rPr>
      </w:pPr>
    </w:p>
    <w:p w:rsidR="00D124C7" w:rsidRDefault="00D124C7" w:rsidP="00F000F0">
      <w:pPr>
        <w:pStyle w:val="Heading1"/>
        <w:tabs>
          <w:tab w:val="clear" w:pos="432"/>
        </w:tabs>
        <w:rPr>
          <w:i w:val="0"/>
          <w:iCs w:val="0"/>
          <w:sz w:val="28"/>
          <w:u w:val="none"/>
        </w:rPr>
      </w:pPr>
    </w:p>
    <w:p w:rsidR="00D124C7" w:rsidRDefault="00D124C7" w:rsidP="00D124C7">
      <w:pPr>
        <w:rPr>
          <w:b/>
        </w:rPr>
      </w:pPr>
    </w:p>
    <w:p w:rsidR="00D124C7" w:rsidRDefault="00D124C7" w:rsidP="00D124C7">
      <w:pPr>
        <w:rPr>
          <w:b/>
        </w:rPr>
      </w:pPr>
    </w:p>
    <w:p w:rsidR="00D124C7" w:rsidRDefault="00D124C7" w:rsidP="00D124C7">
      <w:pPr>
        <w:rPr>
          <w:b/>
        </w:rPr>
      </w:pPr>
    </w:p>
    <w:p w:rsidR="00D124C7" w:rsidRDefault="00D124C7" w:rsidP="00D124C7">
      <w:pPr>
        <w:rPr>
          <w:b/>
        </w:rPr>
      </w:pPr>
    </w:p>
    <w:p w:rsidR="00D124C7" w:rsidRDefault="00D124C7" w:rsidP="00D124C7">
      <w:pPr>
        <w:rPr>
          <w:b/>
        </w:rPr>
      </w:pPr>
    </w:p>
    <w:p w:rsidR="00D124C7" w:rsidRPr="0018398A" w:rsidRDefault="0018398A" w:rsidP="0018398A">
      <w:pPr>
        <w:pStyle w:val="Default"/>
        <w:jc w:val="center"/>
        <w:rPr>
          <w:b/>
          <w:bCs/>
          <w:sz w:val="28"/>
          <w:szCs w:val="28"/>
        </w:rPr>
      </w:pPr>
      <w:proofErr w:type="spellStart"/>
      <w:r>
        <w:rPr>
          <w:b/>
        </w:rPr>
        <w:t>Aditya</w:t>
      </w:r>
      <w:proofErr w:type="spellEnd"/>
      <w:r>
        <w:rPr>
          <w:b/>
        </w:rPr>
        <w:t xml:space="preserve"> </w:t>
      </w:r>
      <w:proofErr w:type="spellStart"/>
      <w:r>
        <w:rPr>
          <w:b/>
        </w:rPr>
        <w:t>Hatwar</w:t>
      </w:r>
      <w:proofErr w:type="spellEnd"/>
      <w:r>
        <w:rPr>
          <w:b/>
        </w:rPr>
        <w:t xml:space="preserve">                                                                       </w:t>
      </w:r>
      <w:proofErr w:type="spellStart"/>
      <w:r>
        <w:rPr>
          <w:b/>
          <w:bCs/>
          <w:sz w:val="28"/>
          <w:szCs w:val="28"/>
        </w:rPr>
        <w:t>Harshita</w:t>
      </w:r>
      <w:proofErr w:type="spellEnd"/>
      <w:r>
        <w:rPr>
          <w:b/>
          <w:bCs/>
          <w:sz w:val="28"/>
          <w:szCs w:val="28"/>
        </w:rPr>
        <w:t xml:space="preserve"> </w:t>
      </w:r>
      <w:proofErr w:type="spellStart"/>
      <w:r>
        <w:rPr>
          <w:b/>
          <w:bCs/>
          <w:sz w:val="28"/>
          <w:szCs w:val="28"/>
        </w:rPr>
        <w:t>Maheshwari</w:t>
      </w:r>
      <w:proofErr w:type="spellEnd"/>
    </w:p>
    <w:p w:rsidR="00D124C7" w:rsidRDefault="00D124C7" w:rsidP="00D124C7">
      <w:pPr>
        <w:rPr>
          <w:b/>
        </w:rPr>
      </w:pPr>
    </w:p>
    <w:p w:rsidR="00D124C7" w:rsidRDefault="00D124C7" w:rsidP="00D124C7">
      <w:r w:rsidRPr="005615D3">
        <w:rPr>
          <w:b/>
        </w:rPr>
        <w:t>Supervisor Guide</w:t>
      </w:r>
      <w:r w:rsidRPr="005615D3">
        <w:rPr>
          <w:b/>
        </w:rPr>
        <w:tab/>
      </w:r>
      <w:r w:rsidRPr="005615D3">
        <w:rPr>
          <w:b/>
        </w:rPr>
        <w:tab/>
      </w:r>
      <w:r w:rsidRPr="005615D3">
        <w:rPr>
          <w:b/>
        </w:rPr>
        <w:tab/>
      </w:r>
      <w:r w:rsidRPr="005615D3">
        <w:rPr>
          <w:b/>
        </w:rPr>
        <w:tab/>
      </w:r>
      <w:r w:rsidRPr="005615D3">
        <w:rPr>
          <w:b/>
        </w:rPr>
        <w:tab/>
      </w:r>
      <w:r w:rsidRPr="005615D3">
        <w:rPr>
          <w:b/>
        </w:rPr>
        <w:tab/>
      </w:r>
      <w:r w:rsidR="0018398A">
        <w:rPr>
          <w:b/>
        </w:rPr>
        <w:t xml:space="preserve">           </w:t>
      </w:r>
      <w:r w:rsidRPr="005615D3">
        <w:rPr>
          <w:b/>
        </w:rPr>
        <w:t>Faculty Guide</w:t>
      </w:r>
    </w:p>
    <w:p w:rsidR="00D124C7" w:rsidRPr="005615D3" w:rsidRDefault="00D124C7" w:rsidP="00D124C7">
      <w:pPr>
        <w:rPr>
          <w:b/>
        </w:rPr>
      </w:pPr>
    </w:p>
    <w:p w:rsidR="00D124C7" w:rsidRDefault="00D124C7" w:rsidP="00D124C7">
      <w:r w:rsidRPr="005615D3">
        <w:rPr>
          <w:b/>
        </w:rPr>
        <w:tab/>
      </w:r>
      <w:r w:rsidRPr="005615D3">
        <w:rPr>
          <w:b/>
        </w:rPr>
        <w:tab/>
      </w:r>
      <w:r w:rsidRPr="005615D3">
        <w:rPr>
          <w:b/>
        </w:rPr>
        <w:tab/>
      </w:r>
      <w:r w:rsidRPr="005615D3">
        <w:rPr>
          <w:b/>
        </w:rPr>
        <w:tab/>
      </w:r>
      <w:r w:rsidRPr="005615D3">
        <w:rPr>
          <w:b/>
        </w:rPr>
        <w:tab/>
      </w:r>
      <w:r w:rsidRPr="005615D3">
        <w:rPr>
          <w:b/>
        </w:rPr>
        <w:tab/>
      </w:r>
      <w:r w:rsidRPr="005615D3">
        <w:rPr>
          <w:b/>
        </w:rPr>
        <w:tab/>
      </w:r>
      <w:r>
        <w:rPr>
          <w:b/>
        </w:rPr>
        <w:t xml:space="preserve">          </w:t>
      </w:r>
    </w:p>
    <w:p w:rsidR="00D124C7" w:rsidRDefault="00D124C7" w:rsidP="00D124C7"/>
    <w:p w:rsidR="00D124C7" w:rsidRDefault="00D124C7" w:rsidP="00D124C7"/>
    <w:p w:rsidR="00D124C7" w:rsidRDefault="00D124C7" w:rsidP="00D124C7"/>
    <w:p w:rsidR="00D124C7" w:rsidRDefault="00D124C7" w:rsidP="00D124C7"/>
    <w:p w:rsidR="00D124C7" w:rsidRDefault="00D124C7" w:rsidP="00D124C7"/>
    <w:p w:rsidR="00D124C7" w:rsidRDefault="00D124C7" w:rsidP="00D124C7"/>
    <w:p w:rsidR="00D124C7" w:rsidRDefault="00D124C7" w:rsidP="00D124C7"/>
    <w:p w:rsidR="00D124C7" w:rsidRDefault="00D124C7" w:rsidP="00D124C7"/>
    <w:p w:rsidR="00D124C7" w:rsidRDefault="00D124C7" w:rsidP="00D124C7"/>
    <w:p w:rsidR="00D124C7" w:rsidRDefault="00D124C7" w:rsidP="00D124C7">
      <w:pPr>
        <w:jc w:val="center"/>
        <w:rPr>
          <w:b/>
          <w:sz w:val="28"/>
          <w:szCs w:val="28"/>
        </w:rPr>
      </w:pPr>
    </w:p>
    <w:p w:rsidR="00D124C7" w:rsidRDefault="00D124C7" w:rsidP="00D124C7">
      <w:pPr>
        <w:jc w:val="center"/>
        <w:rPr>
          <w:b/>
          <w:sz w:val="28"/>
          <w:szCs w:val="28"/>
        </w:rPr>
      </w:pPr>
    </w:p>
    <w:p w:rsidR="00D124C7" w:rsidRDefault="00D124C7" w:rsidP="00D124C7">
      <w:pPr>
        <w:jc w:val="center"/>
        <w:rPr>
          <w:b/>
          <w:sz w:val="28"/>
          <w:szCs w:val="28"/>
        </w:rPr>
      </w:pPr>
    </w:p>
    <w:p w:rsidR="000C7C58" w:rsidRDefault="000C7C58" w:rsidP="00D124C7">
      <w:pPr>
        <w:jc w:val="center"/>
        <w:rPr>
          <w:b/>
          <w:sz w:val="28"/>
          <w:szCs w:val="28"/>
        </w:rPr>
      </w:pPr>
    </w:p>
    <w:p w:rsidR="00D124C7" w:rsidRDefault="00D124C7" w:rsidP="00D124C7">
      <w:pPr>
        <w:jc w:val="center"/>
        <w:rPr>
          <w:b/>
          <w:sz w:val="28"/>
          <w:szCs w:val="28"/>
        </w:rPr>
      </w:pPr>
      <w:r w:rsidRPr="005615D3">
        <w:rPr>
          <w:b/>
          <w:sz w:val="28"/>
          <w:szCs w:val="28"/>
        </w:rPr>
        <w:lastRenderedPageBreak/>
        <w:t>Declaration</w:t>
      </w:r>
    </w:p>
    <w:p w:rsidR="00D124C7" w:rsidRPr="005615D3" w:rsidRDefault="00D124C7" w:rsidP="00D124C7">
      <w:pPr>
        <w:jc w:val="both"/>
        <w:rPr>
          <w:b/>
          <w:sz w:val="28"/>
          <w:szCs w:val="28"/>
        </w:rPr>
      </w:pPr>
    </w:p>
    <w:p w:rsidR="00D124C7" w:rsidRDefault="00D124C7" w:rsidP="00D124C7">
      <w:pPr>
        <w:jc w:val="both"/>
      </w:pPr>
      <w:r w:rsidRPr="005615D3">
        <w:t xml:space="preserve">I declare that this written submission represents our ideas in our own words and where others' ideas or words have been included, we have adequately cited and referenced the original sources. We also declare that we have adhered to all </w:t>
      </w:r>
      <w:r>
        <w:t>principal</w:t>
      </w:r>
      <w:r w:rsidRPr="005615D3">
        <w:t xml:space="preserve">s of academic honesty and integrity and have not misrepresented or fabricated or falsified any idea/data/fact/source in my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D124C7" w:rsidRDefault="00D124C7" w:rsidP="00D124C7"/>
    <w:p w:rsidR="00D124C7" w:rsidRDefault="00D124C7" w:rsidP="00D124C7">
      <w:r>
        <w:tab/>
      </w:r>
      <w:r>
        <w:tab/>
      </w:r>
      <w:r>
        <w:tab/>
      </w:r>
      <w:r>
        <w:tab/>
      </w:r>
      <w:r>
        <w:tab/>
      </w:r>
      <w:r>
        <w:tab/>
      </w:r>
      <w:r>
        <w:tab/>
      </w:r>
      <w:r>
        <w:tab/>
      </w:r>
    </w:p>
    <w:p w:rsidR="00B54202" w:rsidRDefault="00D124C7" w:rsidP="00B54202">
      <w:pPr>
        <w:ind w:left="360"/>
        <w:jc w:val="center"/>
        <w:rPr>
          <w:bCs/>
          <w:sz w:val="28"/>
          <w:szCs w:val="28"/>
        </w:rPr>
      </w:pPr>
      <w:r>
        <w:tab/>
      </w:r>
      <w:r>
        <w:tab/>
      </w:r>
      <w:r>
        <w:tab/>
      </w:r>
      <w:r>
        <w:tab/>
      </w:r>
      <w:r>
        <w:tab/>
      </w:r>
      <w:r>
        <w:tab/>
      </w:r>
      <w:r>
        <w:tab/>
      </w:r>
      <w:r>
        <w:tab/>
      </w:r>
      <w:r>
        <w:tab/>
      </w:r>
      <w:r>
        <w:tab/>
      </w:r>
      <w:r>
        <w:tab/>
      </w:r>
      <w:r>
        <w:tab/>
      </w:r>
    </w:p>
    <w:p w:rsidR="00B54202" w:rsidRPr="00B54202" w:rsidRDefault="00B54202" w:rsidP="00B54202">
      <w:pPr>
        <w:ind w:left="360"/>
        <w:jc w:val="center"/>
        <w:rPr>
          <w:bCs/>
          <w:sz w:val="28"/>
          <w:szCs w:val="28"/>
        </w:rPr>
      </w:pPr>
    </w:p>
    <w:p w:rsidR="00B54202" w:rsidRPr="00B54202" w:rsidRDefault="00B54202" w:rsidP="00B54202">
      <w:pPr>
        <w:ind w:left="360"/>
        <w:jc w:val="center"/>
        <w:rPr>
          <w:bCs/>
          <w:sz w:val="28"/>
          <w:szCs w:val="28"/>
        </w:rPr>
      </w:pPr>
    </w:p>
    <w:p w:rsidR="00D124C7" w:rsidRDefault="00B54202" w:rsidP="00B54202">
      <w:r w:rsidRPr="00B54202">
        <w:rPr>
          <w:sz w:val="28"/>
          <w:szCs w:val="28"/>
        </w:rPr>
        <w:tab/>
      </w:r>
      <w:r w:rsidRPr="00B54202">
        <w:rPr>
          <w:sz w:val="28"/>
          <w:szCs w:val="28"/>
        </w:rPr>
        <w:tab/>
      </w:r>
      <w:r w:rsidRPr="00B54202">
        <w:rPr>
          <w:sz w:val="28"/>
          <w:szCs w:val="28"/>
        </w:rPr>
        <w:tab/>
      </w:r>
      <w:r w:rsidRPr="00B54202">
        <w:rPr>
          <w:sz w:val="28"/>
          <w:szCs w:val="28"/>
        </w:rPr>
        <w:tab/>
      </w:r>
      <w:r w:rsidRPr="00B54202">
        <w:rPr>
          <w:sz w:val="28"/>
          <w:szCs w:val="28"/>
        </w:rPr>
        <w:tab/>
      </w:r>
      <w:r w:rsidRPr="00B54202">
        <w:rPr>
          <w:sz w:val="28"/>
          <w:szCs w:val="28"/>
        </w:rPr>
        <w:tab/>
      </w:r>
      <w:r w:rsidRPr="00B54202">
        <w:rPr>
          <w:sz w:val="28"/>
          <w:szCs w:val="28"/>
        </w:rPr>
        <w:tab/>
      </w:r>
      <w:r>
        <w:tab/>
      </w:r>
      <w:r>
        <w:tab/>
      </w:r>
      <w:r>
        <w:tab/>
      </w:r>
      <w:r>
        <w:tab/>
      </w:r>
      <w:r>
        <w:tab/>
        <w:t xml:space="preserve">         </w:t>
      </w:r>
    </w:p>
    <w:p w:rsidR="00D124C7" w:rsidRDefault="00D124C7" w:rsidP="00F000F0">
      <w:pPr>
        <w:pStyle w:val="Heading1"/>
        <w:tabs>
          <w:tab w:val="clear" w:pos="432"/>
        </w:tabs>
        <w:rPr>
          <w:i w:val="0"/>
          <w:iCs w:val="0"/>
          <w:sz w:val="28"/>
          <w:u w:val="none"/>
        </w:rPr>
      </w:pPr>
    </w:p>
    <w:p w:rsidR="00D124C7" w:rsidRDefault="00D124C7">
      <w:pPr>
        <w:suppressAutoHyphens w:val="0"/>
        <w:spacing w:after="200" w:line="276" w:lineRule="auto"/>
        <w:rPr>
          <w:b/>
          <w:bCs/>
          <w:sz w:val="28"/>
        </w:rPr>
      </w:pPr>
      <w:r>
        <w:rPr>
          <w:i/>
          <w:iCs/>
          <w:sz w:val="28"/>
        </w:rPr>
        <w:br w:type="page"/>
      </w:r>
    </w:p>
    <w:p w:rsidR="00B54202" w:rsidRPr="00B8753A" w:rsidRDefault="00B54202" w:rsidP="00B54202">
      <w:pPr>
        <w:rPr>
          <w:b/>
          <w:sz w:val="28"/>
          <w:szCs w:val="28"/>
        </w:rPr>
      </w:pPr>
      <w:r w:rsidRPr="00B8753A">
        <w:rPr>
          <w:b/>
          <w:sz w:val="28"/>
          <w:szCs w:val="28"/>
        </w:rPr>
        <w:lastRenderedPageBreak/>
        <w:t>Table of Contents:</w:t>
      </w:r>
    </w:p>
    <w:tbl>
      <w:tblPr>
        <w:tblStyle w:val="TableGrid"/>
        <w:tblW w:w="0" w:type="auto"/>
        <w:tblLook w:val="04A0"/>
      </w:tblPr>
      <w:tblGrid>
        <w:gridCol w:w="1993"/>
        <w:gridCol w:w="4994"/>
        <w:gridCol w:w="1643"/>
      </w:tblGrid>
      <w:tr w:rsidR="00B54202" w:rsidTr="00C7041D">
        <w:trPr>
          <w:trHeight w:val="454"/>
        </w:trPr>
        <w:tc>
          <w:tcPr>
            <w:tcW w:w="1993" w:type="dxa"/>
            <w:shd w:val="clear" w:color="auto" w:fill="D6E3BC" w:themeFill="accent3" w:themeFillTint="66"/>
          </w:tcPr>
          <w:p w:rsidR="00B54202" w:rsidRDefault="00B54202" w:rsidP="00B54202">
            <w:r>
              <w:t>Sr. No.</w:t>
            </w:r>
          </w:p>
        </w:tc>
        <w:tc>
          <w:tcPr>
            <w:tcW w:w="4994" w:type="dxa"/>
            <w:shd w:val="clear" w:color="auto" w:fill="D6E3BC" w:themeFill="accent3" w:themeFillTint="66"/>
          </w:tcPr>
          <w:p w:rsidR="00B54202" w:rsidRDefault="00B54202" w:rsidP="00B54202">
            <w:r>
              <w:t>Content</w:t>
            </w:r>
          </w:p>
        </w:tc>
        <w:tc>
          <w:tcPr>
            <w:tcW w:w="1643" w:type="dxa"/>
            <w:shd w:val="clear" w:color="auto" w:fill="D6E3BC" w:themeFill="accent3" w:themeFillTint="66"/>
          </w:tcPr>
          <w:p w:rsidR="00B54202" w:rsidRDefault="00B54202" w:rsidP="00B54202">
            <w:r>
              <w:t>Page No.</w:t>
            </w:r>
          </w:p>
        </w:tc>
      </w:tr>
      <w:tr w:rsidR="00B54202" w:rsidTr="00C7041D">
        <w:trPr>
          <w:trHeight w:val="454"/>
        </w:trPr>
        <w:tc>
          <w:tcPr>
            <w:tcW w:w="1993" w:type="dxa"/>
          </w:tcPr>
          <w:p w:rsidR="00B54202" w:rsidRDefault="00B54202" w:rsidP="00B54202">
            <w:r>
              <w:t>1.1</w:t>
            </w:r>
          </w:p>
        </w:tc>
        <w:tc>
          <w:tcPr>
            <w:tcW w:w="4994" w:type="dxa"/>
          </w:tcPr>
          <w:p w:rsidR="00B54202" w:rsidRDefault="00B54202" w:rsidP="00B54202">
            <w:r>
              <w:t>Introduction</w:t>
            </w:r>
          </w:p>
        </w:tc>
        <w:tc>
          <w:tcPr>
            <w:tcW w:w="1643" w:type="dxa"/>
          </w:tcPr>
          <w:p w:rsidR="00B54202" w:rsidRDefault="00710752" w:rsidP="00B54202">
            <w:r>
              <w:t>5</w:t>
            </w:r>
          </w:p>
        </w:tc>
      </w:tr>
      <w:tr w:rsidR="00B54202" w:rsidTr="00C7041D">
        <w:trPr>
          <w:trHeight w:val="454"/>
        </w:trPr>
        <w:tc>
          <w:tcPr>
            <w:tcW w:w="1993" w:type="dxa"/>
          </w:tcPr>
          <w:p w:rsidR="00B54202" w:rsidRDefault="00B54202" w:rsidP="00B54202">
            <w:r>
              <w:t>1.2</w:t>
            </w:r>
          </w:p>
        </w:tc>
        <w:tc>
          <w:tcPr>
            <w:tcW w:w="4994" w:type="dxa"/>
          </w:tcPr>
          <w:p w:rsidR="00B54202" w:rsidRPr="00710752" w:rsidRDefault="00710752" w:rsidP="00B54202">
            <w:r w:rsidRPr="00710752">
              <w:t>Problem Definition</w:t>
            </w:r>
          </w:p>
        </w:tc>
        <w:tc>
          <w:tcPr>
            <w:tcW w:w="1643" w:type="dxa"/>
          </w:tcPr>
          <w:p w:rsidR="00B54202" w:rsidRDefault="00B54202" w:rsidP="00B54202">
            <w:r>
              <w:t>6</w:t>
            </w:r>
          </w:p>
        </w:tc>
      </w:tr>
      <w:tr w:rsidR="00B54202" w:rsidTr="00C7041D">
        <w:trPr>
          <w:trHeight w:val="438"/>
        </w:trPr>
        <w:tc>
          <w:tcPr>
            <w:tcW w:w="1993" w:type="dxa"/>
          </w:tcPr>
          <w:p w:rsidR="00B54202" w:rsidRDefault="00B54202" w:rsidP="00B54202">
            <w:r>
              <w:t>1.3</w:t>
            </w:r>
          </w:p>
        </w:tc>
        <w:tc>
          <w:tcPr>
            <w:tcW w:w="4994" w:type="dxa"/>
          </w:tcPr>
          <w:p w:rsidR="00B54202" w:rsidRPr="00710752" w:rsidRDefault="00710752" w:rsidP="00B54202">
            <w:r w:rsidRPr="00710752">
              <w:t xml:space="preserve">Purpose and Scope </w:t>
            </w:r>
          </w:p>
        </w:tc>
        <w:tc>
          <w:tcPr>
            <w:tcW w:w="1643" w:type="dxa"/>
          </w:tcPr>
          <w:p w:rsidR="00B54202" w:rsidRDefault="00710752" w:rsidP="00B54202">
            <w:r>
              <w:t>6</w:t>
            </w:r>
          </w:p>
        </w:tc>
      </w:tr>
      <w:tr w:rsidR="00B54202" w:rsidTr="00C7041D">
        <w:trPr>
          <w:trHeight w:val="454"/>
        </w:trPr>
        <w:tc>
          <w:tcPr>
            <w:tcW w:w="1993" w:type="dxa"/>
          </w:tcPr>
          <w:p w:rsidR="00B54202" w:rsidRDefault="00710752" w:rsidP="00B54202">
            <w:r>
              <w:t>2</w:t>
            </w:r>
          </w:p>
        </w:tc>
        <w:tc>
          <w:tcPr>
            <w:tcW w:w="4994" w:type="dxa"/>
          </w:tcPr>
          <w:p w:rsidR="00B54202" w:rsidRPr="00710752" w:rsidRDefault="00710752" w:rsidP="00B54202">
            <w:r w:rsidRPr="00710752">
              <w:rPr>
                <w:bCs/>
              </w:rPr>
              <w:t>System Analysis</w:t>
            </w:r>
          </w:p>
        </w:tc>
        <w:tc>
          <w:tcPr>
            <w:tcW w:w="1643" w:type="dxa"/>
          </w:tcPr>
          <w:p w:rsidR="00B54202" w:rsidRDefault="00F368D2" w:rsidP="00B54202">
            <w:r>
              <w:t>7</w:t>
            </w:r>
          </w:p>
        </w:tc>
      </w:tr>
      <w:tr w:rsidR="00B54202" w:rsidTr="00C7041D">
        <w:trPr>
          <w:trHeight w:val="454"/>
        </w:trPr>
        <w:tc>
          <w:tcPr>
            <w:tcW w:w="1993" w:type="dxa"/>
          </w:tcPr>
          <w:p w:rsidR="00B54202" w:rsidRDefault="00B54202" w:rsidP="00B54202">
            <w:r>
              <w:t>2</w:t>
            </w:r>
            <w:r w:rsidR="00710752">
              <w:t>.1</w:t>
            </w:r>
          </w:p>
        </w:tc>
        <w:tc>
          <w:tcPr>
            <w:tcW w:w="4994" w:type="dxa"/>
          </w:tcPr>
          <w:p w:rsidR="00B54202" w:rsidRPr="00710752" w:rsidRDefault="00710752" w:rsidP="00710752">
            <w:r>
              <w:rPr>
                <w:bCs/>
              </w:rPr>
              <w:t>Functional Requirements</w:t>
            </w:r>
          </w:p>
        </w:tc>
        <w:tc>
          <w:tcPr>
            <w:tcW w:w="1643" w:type="dxa"/>
          </w:tcPr>
          <w:p w:rsidR="00B54202" w:rsidRDefault="00F368D2" w:rsidP="00B54202">
            <w:r>
              <w:t>7</w:t>
            </w:r>
          </w:p>
        </w:tc>
      </w:tr>
      <w:tr w:rsidR="00B54202" w:rsidTr="00C7041D">
        <w:trPr>
          <w:trHeight w:val="438"/>
        </w:trPr>
        <w:tc>
          <w:tcPr>
            <w:tcW w:w="1993" w:type="dxa"/>
          </w:tcPr>
          <w:p w:rsidR="00B54202" w:rsidRDefault="00710752" w:rsidP="00B54202">
            <w:r>
              <w:t>2.1</w:t>
            </w:r>
          </w:p>
        </w:tc>
        <w:tc>
          <w:tcPr>
            <w:tcW w:w="4994" w:type="dxa"/>
          </w:tcPr>
          <w:p w:rsidR="00B54202" w:rsidRPr="00710752" w:rsidRDefault="00FB7DD3" w:rsidP="00B54202">
            <w:r>
              <w:t>Doctor</w:t>
            </w:r>
            <w:r w:rsidR="00710752" w:rsidRPr="00710752">
              <w:t xml:space="preserve"> Account</w:t>
            </w:r>
          </w:p>
        </w:tc>
        <w:tc>
          <w:tcPr>
            <w:tcW w:w="1643" w:type="dxa"/>
          </w:tcPr>
          <w:p w:rsidR="00B54202" w:rsidRDefault="00F368D2" w:rsidP="00B54202">
            <w:r>
              <w:t>7</w:t>
            </w:r>
          </w:p>
        </w:tc>
      </w:tr>
      <w:tr w:rsidR="00B54202" w:rsidTr="00C7041D">
        <w:trPr>
          <w:trHeight w:val="454"/>
        </w:trPr>
        <w:tc>
          <w:tcPr>
            <w:tcW w:w="1993" w:type="dxa"/>
          </w:tcPr>
          <w:p w:rsidR="00B54202" w:rsidRDefault="00710752" w:rsidP="00B54202">
            <w:r>
              <w:t>2.2</w:t>
            </w:r>
          </w:p>
        </w:tc>
        <w:tc>
          <w:tcPr>
            <w:tcW w:w="4994" w:type="dxa"/>
          </w:tcPr>
          <w:p w:rsidR="00B54202" w:rsidRPr="00710752" w:rsidRDefault="00710752" w:rsidP="00B54202">
            <w:r w:rsidRPr="00710752">
              <w:rPr>
                <w:bCs/>
              </w:rPr>
              <w:t>Registration and creation of user profile</w:t>
            </w:r>
          </w:p>
        </w:tc>
        <w:tc>
          <w:tcPr>
            <w:tcW w:w="1643" w:type="dxa"/>
          </w:tcPr>
          <w:p w:rsidR="00B54202" w:rsidRDefault="00F368D2" w:rsidP="00B54202">
            <w:r>
              <w:t>8</w:t>
            </w:r>
          </w:p>
        </w:tc>
      </w:tr>
      <w:tr w:rsidR="00B54202" w:rsidTr="00C7041D">
        <w:trPr>
          <w:trHeight w:val="373"/>
        </w:trPr>
        <w:tc>
          <w:tcPr>
            <w:tcW w:w="1993" w:type="dxa"/>
          </w:tcPr>
          <w:p w:rsidR="00B54202" w:rsidRDefault="00710752" w:rsidP="00B54202">
            <w:r>
              <w:t>2.3</w:t>
            </w:r>
          </w:p>
        </w:tc>
        <w:tc>
          <w:tcPr>
            <w:tcW w:w="4994" w:type="dxa"/>
          </w:tcPr>
          <w:p w:rsidR="00710752" w:rsidRPr="00710752" w:rsidRDefault="00FB7DD3" w:rsidP="00710752">
            <w:pPr>
              <w:spacing w:line="360" w:lineRule="auto"/>
            </w:pPr>
            <w:r>
              <w:t>Admin</w:t>
            </w:r>
            <w:r w:rsidR="00710752" w:rsidRPr="00710752">
              <w:t xml:space="preserve"> Account</w:t>
            </w:r>
          </w:p>
          <w:p w:rsidR="00B54202" w:rsidRPr="00710752" w:rsidRDefault="00B54202" w:rsidP="00F368D2">
            <w:pPr>
              <w:jc w:val="center"/>
            </w:pPr>
          </w:p>
        </w:tc>
        <w:tc>
          <w:tcPr>
            <w:tcW w:w="1643" w:type="dxa"/>
          </w:tcPr>
          <w:p w:rsidR="00B54202" w:rsidRDefault="00F368D2" w:rsidP="00B54202">
            <w:r>
              <w:t>9</w:t>
            </w:r>
          </w:p>
        </w:tc>
      </w:tr>
      <w:tr w:rsidR="00B54202" w:rsidTr="00C7041D">
        <w:trPr>
          <w:trHeight w:val="438"/>
        </w:trPr>
        <w:tc>
          <w:tcPr>
            <w:tcW w:w="1993" w:type="dxa"/>
          </w:tcPr>
          <w:p w:rsidR="00B54202" w:rsidRDefault="00710752" w:rsidP="00B54202">
            <w:r>
              <w:t>3</w:t>
            </w:r>
          </w:p>
        </w:tc>
        <w:tc>
          <w:tcPr>
            <w:tcW w:w="4994" w:type="dxa"/>
          </w:tcPr>
          <w:p w:rsidR="00710752" w:rsidRPr="00710752" w:rsidRDefault="00710752" w:rsidP="00710752">
            <w:r w:rsidRPr="00710752">
              <w:rPr>
                <w:bCs/>
              </w:rPr>
              <w:t xml:space="preserve"> D</w:t>
            </w:r>
            <w:r>
              <w:rPr>
                <w:bCs/>
              </w:rPr>
              <w:t>esign</w:t>
            </w:r>
          </w:p>
          <w:p w:rsidR="00B54202" w:rsidRPr="00710752" w:rsidRDefault="00B54202" w:rsidP="00B54202"/>
        </w:tc>
        <w:tc>
          <w:tcPr>
            <w:tcW w:w="1643" w:type="dxa"/>
          </w:tcPr>
          <w:p w:rsidR="00B54202" w:rsidRDefault="00F368D2" w:rsidP="00B54202">
            <w:r>
              <w:t>12</w:t>
            </w:r>
          </w:p>
        </w:tc>
      </w:tr>
      <w:tr w:rsidR="00B54202" w:rsidTr="00C7041D">
        <w:trPr>
          <w:trHeight w:val="438"/>
        </w:trPr>
        <w:tc>
          <w:tcPr>
            <w:tcW w:w="1993" w:type="dxa"/>
          </w:tcPr>
          <w:p w:rsidR="00B54202" w:rsidRDefault="00710752" w:rsidP="00B54202">
            <w:r>
              <w:t>4</w:t>
            </w:r>
          </w:p>
        </w:tc>
        <w:tc>
          <w:tcPr>
            <w:tcW w:w="4994" w:type="dxa"/>
          </w:tcPr>
          <w:p w:rsidR="00B54202" w:rsidRPr="00F368D2" w:rsidRDefault="00F368D2" w:rsidP="00B54202">
            <w:r w:rsidRPr="00F368D2">
              <w:t>Analysis Diagram</w:t>
            </w:r>
          </w:p>
        </w:tc>
        <w:tc>
          <w:tcPr>
            <w:tcW w:w="1643" w:type="dxa"/>
          </w:tcPr>
          <w:p w:rsidR="00B54202" w:rsidRDefault="00F368D2" w:rsidP="00B54202">
            <w:r>
              <w:t>1</w:t>
            </w:r>
            <w:r w:rsidR="004303C8">
              <w:t>5</w:t>
            </w:r>
          </w:p>
        </w:tc>
      </w:tr>
      <w:tr w:rsidR="00B54202" w:rsidTr="00C7041D">
        <w:trPr>
          <w:trHeight w:val="438"/>
        </w:trPr>
        <w:tc>
          <w:tcPr>
            <w:tcW w:w="1993" w:type="dxa"/>
          </w:tcPr>
          <w:p w:rsidR="00B54202" w:rsidRDefault="00B54202" w:rsidP="00710752">
            <w:r>
              <w:t>4.</w:t>
            </w:r>
            <w:r w:rsidR="00710752">
              <w:t>1</w:t>
            </w:r>
          </w:p>
        </w:tc>
        <w:tc>
          <w:tcPr>
            <w:tcW w:w="4994" w:type="dxa"/>
          </w:tcPr>
          <w:p w:rsidR="00710752" w:rsidRPr="00710752" w:rsidRDefault="00F368D2" w:rsidP="00710752">
            <w:pPr>
              <w:pStyle w:val="BodyText"/>
              <w:rPr>
                <w:sz w:val="22"/>
                <w:szCs w:val="22"/>
              </w:rPr>
            </w:pPr>
            <w:r>
              <w:rPr>
                <w:sz w:val="22"/>
                <w:szCs w:val="22"/>
              </w:rPr>
              <w:t xml:space="preserve">Class </w:t>
            </w:r>
            <w:r w:rsidR="00710752" w:rsidRPr="00710752">
              <w:rPr>
                <w:sz w:val="22"/>
                <w:szCs w:val="22"/>
              </w:rPr>
              <w:t>Diagram</w:t>
            </w:r>
          </w:p>
          <w:p w:rsidR="00B54202" w:rsidRPr="00710752" w:rsidRDefault="00B54202" w:rsidP="00B54202"/>
        </w:tc>
        <w:tc>
          <w:tcPr>
            <w:tcW w:w="1643" w:type="dxa"/>
          </w:tcPr>
          <w:p w:rsidR="00B54202" w:rsidRDefault="00F368D2" w:rsidP="00B54202">
            <w:r>
              <w:t>1</w:t>
            </w:r>
            <w:r w:rsidR="004303C8">
              <w:t>5</w:t>
            </w:r>
          </w:p>
        </w:tc>
      </w:tr>
      <w:tr w:rsidR="00F368D2" w:rsidTr="00C7041D">
        <w:trPr>
          <w:trHeight w:val="438"/>
        </w:trPr>
        <w:tc>
          <w:tcPr>
            <w:tcW w:w="1993" w:type="dxa"/>
          </w:tcPr>
          <w:p w:rsidR="00F368D2" w:rsidRDefault="00F368D2" w:rsidP="00710752">
            <w:r>
              <w:t>4.2</w:t>
            </w:r>
          </w:p>
        </w:tc>
        <w:tc>
          <w:tcPr>
            <w:tcW w:w="4994" w:type="dxa"/>
          </w:tcPr>
          <w:p w:rsidR="00F368D2" w:rsidRPr="00710752" w:rsidRDefault="00F368D2" w:rsidP="00F368D2">
            <w:pPr>
              <w:pStyle w:val="BodyText"/>
              <w:rPr>
                <w:sz w:val="22"/>
                <w:szCs w:val="22"/>
              </w:rPr>
            </w:pPr>
            <w:r w:rsidRPr="00710752">
              <w:rPr>
                <w:sz w:val="22"/>
                <w:szCs w:val="22"/>
              </w:rPr>
              <w:t>Use Case Diagram</w:t>
            </w:r>
          </w:p>
          <w:p w:rsidR="00F368D2" w:rsidRPr="00710752" w:rsidRDefault="00F368D2" w:rsidP="00710752">
            <w:pPr>
              <w:pStyle w:val="BodyText"/>
              <w:rPr>
                <w:sz w:val="22"/>
                <w:szCs w:val="22"/>
              </w:rPr>
            </w:pPr>
          </w:p>
        </w:tc>
        <w:tc>
          <w:tcPr>
            <w:tcW w:w="1643" w:type="dxa"/>
          </w:tcPr>
          <w:p w:rsidR="00F368D2" w:rsidRDefault="00F368D2" w:rsidP="00B54202">
            <w:r>
              <w:t>1</w:t>
            </w:r>
            <w:r w:rsidR="004303C8">
              <w:t>6</w:t>
            </w:r>
          </w:p>
        </w:tc>
      </w:tr>
      <w:tr w:rsidR="00B54202" w:rsidTr="00C7041D">
        <w:trPr>
          <w:trHeight w:val="438"/>
        </w:trPr>
        <w:tc>
          <w:tcPr>
            <w:tcW w:w="1993" w:type="dxa"/>
          </w:tcPr>
          <w:p w:rsidR="00B54202" w:rsidRDefault="00710752" w:rsidP="00B54202">
            <w:r>
              <w:t>5</w:t>
            </w:r>
          </w:p>
        </w:tc>
        <w:tc>
          <w:tcPr>
            <w:tcW w:w="4994" w:type="dxa"/>
          </w:tcPr>
          <w:p w:rsidR="00B54202" w:rsidRPr="00710752" w:rsidRDefault="00A57E3E" w:rsidP="00B54202">
            <w:r>
              <w:t>Implement</w:t>
            </w:r>
            <w:r w:rsidR="00D96F27">
              <w:t>ation</w:t>
            </w:r>
            <w:r>
              <w:t xml:space="preserve"> Technologies</w:t>
            </w:r>
          </w:p>
        </w:tc>
        <w:tc>
          <w:tcPr>
            <w:tcW w:w="1643" w:type="dxa"/>
          </w:tcPr>
          <w:p w:rsidR="00B54202" w:rsidRDefault="00F368D2" w:rsidP="00B54202">
            <w:r>
              <w:t>1</w:t>
            </w:r>
            <w:r w:rsidR="0082618C">
              <w:t>7</w:t>
            </w:r>
          </w:p>
        </w:tc>
      </w:tr>
      <w:tr w:rsidR="00E56811" w:rsidTr="00C7041D">
        <w:trPr>
          <w:trHeight w:val="438"/>
        </w:trPr>
        <w:tc>
          <w:tcPr>
            <w:tcW w:w="1993" w:type="dxa"/>
          </w:tcPr>
          <w:p w:rsidR="00E56811" w:rsidRDefault="00E56811" w:rsidP="00B54202">
            <w:r>
              <w:t>6</w:t>
            </w:r>
          </w:p>
        </w:tc>
        <w:tc>
          <w:tcPr>
            <w:tcW w:w="4994" w:type="dxa"/>
          </w:tcPr>
          <w:p w:rsidR="00E56811" w:rsidRDefault="00E56811" w:rsidP="00B54202">
            <w:r>
              <w:t xml:space="preserve">Hardware </w:t>
            </w:r>
            <w:r w:rsidR="009F7F4E">
              <w:t xml:space="preserve">and Software </w:t>
            </w:r>
            <w:r>
              <w:t>Requirements</w:t>
            </w:r>
          </w:p>
        </w:tc>
        <w:tc>
          <w:tcPr>
            <w:tcW w:w="1643" w:type="dxa"/>
          </w:tcPr>
          <w:p w:rsidR="00E56811" w:rsidRDefault="00272186" w:rsidP="00B54202">
            <w:r>
              <w:t>20</w:t>
            </w:r>
          </w:p>
        </w:tc>
      </w:tr>
    </w:tbl>
    <w:p w:rsidR="00B54202" w:rsidRDefault="00B54202">
      <w:pPr>
        <w:suppressAutoHyphens w:val="0"/>
        <w:spacing w:after="200" w:line="276" w:lineRule="auto"/>
        <w:rPr>
          <w:b/>
          <w:sz w:val="28"/>
        </w:rPr>
      </w:pPr>
    </w:p>
    <w:p w:rsidR="00B54202" w:rsidRDefault="00B54202" w:rsidP="00D124C7">
      <w:pPr>
        <w:suppressAutoHyphens w:val="0"/>
        <w:spacing w:after="200" w:line="276" w:lineRule="auto"/>
        <w:rPr>
          <w:b/>
          <w:sz w:val="28"/>
        </w:rPr>
      </w:pPr>
    </w:p>
    <w:p w:rsidR="00B54202" w:rsidRDefault="00B54202">
      <w:pPr>
        <w:suppressAutoHyphens w:val="0"/>
        <w:spacing w:after="200" w:line="276" w:lineRule="auto"/>
        <w:rPr>
          <w:b/>
          <w:sz w:val="28"/>
        </w:rPr>
      </w:pPr>
      <w:r>
        <w:rPr>
          <w:b/>
          <w:sz w:val="28"/>
        </w:rPr>
        <w:br w:type="page"/>
      </w:r>
    </w:p>
    <w:p w:rsidR="00D124C7" w:rsidRPr="00C7041D" w:rsidRDefault="00D124C7" w:rsidP="00C7041D">
      <w:pPr>
        <w:pStyle w:val="ListParagraph"/>
        <w:numPr>
          <w:ilvl w:val="1"/>
          <w:numId w:val="43"/>
        </w:numPr>
        <w:suppressAutoHyphens w:val="0"/>
        <w:spacing w:after="200" w:line="276" w:lineRule="auto"/>
        <w:rPr>
          <w:b/>
          <w:bCs/>
          <w:i/>
          <w:iCs/>
          <w:u w:val="single"/>
        </w:rPr>
      </w:pPr>
      <w:r w:rsidRPr="00C7041D">
        <w:rPr>
          <w:b/>
          <w:sz w:val="28"/>
        </w:rPr>
        <w:lastRenderedPageBreak/>
        <w:t>INTRODUCTION TO PROJECT</w:t>
      </w:r>
    </w:p>
    <w:p w:rsidR="00562E5B" w:rsidRDefault="00562E5B" w:rsidP="00F000F0">
      <w:pPr>
        <w:pStyle w:val="Heading1"/>
        <w:tabs>
          <w:tab w:val="clear" w:pos="432"/>
        </w:tabs>
      </w:pPr>
    </w:p>
    <w:p w:rsidR="00562E5B" w:rsidRDefault="00B16703" w:rsidP="00562E5B">
      <w:pPr>
        <w:jc w:val="both"/>
        <w:rPr>
          <w:sz w:val="20"/>
          <w:lang w:val="en-IN"/>
        </w:rPr>
      </w:pPr>
      <w:r w:rsidRPr="00B16703">
        <w:rPr>
          <w:noProof/>
          <w:lang w:eastAsia="zh-CN"/>
        </w:rPr>
        <w:pict>
          <v:line id="Straight Connector 26" o:spid="_x0000_s1026" style="position:absolute;left:0;text-align:left;z-index:251658240;visibility:visible;mso-wrap-distance-top:-3e-5mm;mso-wrap-distance-bottom:-3e-5mm" from="18pt,1.9pt" to="6in,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" strokeweight="1.59mm">
            <v:stroke joinstyle="miter" endcap="square"/>
          </v:line>
        </w:pict>
      </w:r>
    </w:p>
    <w:p w:rsidR="00562E5B" w:rsidRDefault="00562E5B" w:rsidP="000C7C58">
      <w:pPr>
        <w:widowControl w:val="0"/>
        <w:autoSpaceDE w:val="0"/>
        <w:autoSpaceDN w:val="0"/>
        <w:adjustRightInd w:val="0"/>
        <w:spacing w:line="360" w:lineRule="auto"/>
        <w:jc w:val="both"/>
        <w:rPr>
          <w:color w:val="000000" w:themeColor="text1"/>
          <w:kern w:val="24"/>
        </w:rPr>
      </w:pPr>
      <w:r w:rsidRPr="004C6AF9">
        <w:rPr>
          <w:color w:val="000000" w:themeColor="text1"/>
          <w:kern w:val="24"/>
        </w:rPr>
        <w:t xml:space="preserve">                     </w:t>
      </w:r>
      <w:r w:rsidR="000C7C58">
        <w:rPr>
          <w:color w:val="000000" w:themeColor="text1"/>
          <w:kern w:val="24"/>
        </w:rPr>
        <w:t>The “</w:t>
      </w:r>
      <w:proofErr w:type="spellStart"/>
      <w:r w:rsidR="000C7C58">
        <w:rPr>
          <w:color w:val="000000" w:themeColor="text1"/>
          <w:kern w:val="24"/>
        </w:rPr>
        <w:t>ClinApp</w:t>
      </w:r>
      <w:proofErr w:type="spellEnd"/>
      <w:r w:rsidR="000C7C58">
        <w:rPr>
          <w:color w:val="000000" w:themeColor="text1"/>
          <w:kern w:val="24"/>
        </w:rPr>
        <w:t>” has been developed to override the problems prevailing in the practicing manual system. This project is supported to eliminate and reduce the hardships faced by the manual work. Moreover, this project is made for clinics to carry out management of their clinic in smooth and effective manner.</w:t>
      </w:r>
    </w:p>
    <w:p w:rsidR="000C7C58" w:rsidRDefault="000C7C58" w:rsidP="000C7C58">
      <w:pPr>
        <w:widowControl w:val="0"/>
        <w:autoSpaceDE w:val="0"/>
        <w:autoSpaceDN w:val="0"/>
        <w:adjustRightInd w:val="0"/>
        <w:spacing w:line="360" w:lineRule="auto"/>
        <w:jc w:val="both"/>
        <w:rPr>
          <w:color w:val="000000" w:themeColor="text1"/>
          <w:kern w:val="24"/>
        </w:rPr>
      </w:pPr>
      <w:r>
        <w:rPr>
          <w:color w:val="000000" w:themeColor="text1"/>
          <w:kern w:val="24"/>
        </w:rPr>
        <w:t xml:space="preserve">                     The </w:t>
      </w:r>
      <w:r w:rsidR="00CF65D6">
        <w:rPr>
          <w:color w:val="000000" w:themeColor="text1"/>
          <w:kern w:val="24"/>
        </w:rPr>
        <w:t>project</w:t>
      </w:r>
      <w:r>
        <w:rPr>
          <w:color w:val="000000" w:themeColor="text1"/>
          <w:kern w:val="24"/>
        </w:rPr>
        <w:t xml:space="preserve"> is reduced as much as possible to avoid errors while entering the data</w:t>
      </w:r>
      <w:r w:rsidR="00CF65D6">
        <w:rPr>
          <w:color w:val="000000" w:themeColor="text1"/>
          <w:kern w:val="24"/>
        </w:rPr>
        <w:t>. It also provides message while entering invalid data such as wrong username etc.</w:t>
      </w:r>
    </w:p>
    <w:p w:rsidR="00CF65D6" w:rsidRDefault="00CF65D6" w:rsidP="000C7C58">
      <w:pPr>
        <w:widowControl w:val="0"/>
        <w:autoSpaceDE w:val="0"/>
        <w:autoSpaceDN w:val="0"/>
        <w:adjustRightInd w:val="0"/>
        <w:spacing w:line="360" w:lineRule="auto"/>
        <w:jc w:val="both"/>
        <w:rPr>
          <w:color w:val="000000" w:themeColor="text1"/>
          <w:kern w:val="24"/>
        </w:rPr>
      </w:pPr>
      <w:r>
        <w:rPr>
          <w:color w:val="000000" w:themeColor="text1"/>
          <w:kern w:val="24"/>
        </w:rPr>
        <w:t xml:space="preserve">No formal knowledge is needed for user to use this system. Thus by this all it proves user-friendly. </w:t>
      </w:r>
      <w:proofErr w:type="spellStart"/>
      <w:r>
        <w:rPr>
          <w:color w:val="000000" w:themeColor="text1"/>
          <w:kern w:val="24"/>
        </w:rPr>
        <w:t>ClinApp</w:t>
      </w:r>
      <w:proofErr w:type="spellEnd"/>
      <w:r>
        <w:rPr>
          <w:color w:val="000000" w:themeColor="text1"/>
          <w:kern w:val="24"/>
        </w:rPr>
        <w:t>, as described above, can lead to error free, secure, reliable and fast management system. It can assist the user to concentrate on their other activities rather than to concentrate on the record keeping work. Thus it will help clinics in better</w:t>
      </w:r>
      <w:r w:rsidR="00BD2785">
        <w:rPr>
          <w:color w:val="000000" w:themeColor="text1"/>
          <w:kern w:val="24"/>
        </w:rPr>
        <w:t xml:space="preserve"> utilization of services.</w:t>
      </w:r>
    </w:p>
    <w:p w:rsidR="00BD2785" w:rsidRPr="00BD2785" w:rsidRDefault="00BD2785" w:rsidP="00BD2785">
      <w:pPr>
        <w:widowControl w:val="0"/>
        <w:autoSpaceDE w:val="0"/>
        <w:autoSpaceDN w:val="0"/>
        <w:adjustRightInd w:val="0"/>
        <w:spacing w:line="360" w:lineRule="auto"/>
        <w:jc w:val="both"/>
        <w:rPr>
          <w:color w:val="000000" w:themeColor="text1"/>
          <w:kern w:val="24"/>
        </w:rPr>
      </w:pPr>
      <w:r>
        <w:rPr>
          <w:color w:val="000000" w:themeColor="text1"/>
          <w:kern w:val="24"/>
        </w:rPr>
        <w:t xml:space="preserve">                   </w:t>
      </w:r>
      <w:r w:rsidRPr="00BD2785">
        <w:rPr>
          <w:color w:val="000000" w:themeColor="text1"/>
          <w:kern w:val="24"/>
        </w:rPr>
        <w:t>Every organization, whether big or small, has challenges to overcome and managing</w:t>
      </w:r>
      <w:r>
        <w:rPr>
          <w:color w:val="000000" w:themeColor="text1"/>
          <w:kern w:val="24"/>
        </w:rPr>
        <w:t xml:space="preserve"> </w:t>
      </w:r>
      <w:r w:rsidRPr="00BD2785">
        <w:rPr>
          <w:color w:val="000000" w:themeColor="text1"/>
          <w:kern w:val="24"/>
        </w:rPr>
        <w:t xml:space="preserve">the information of Doctor, </w:t>
      </w:r>
      <w:r w:rsidR="00831FA3" w:rsidRPr="00BD2785">
        <w:rPr>
          <w:color w:val="000000" w:themeColor="text1"/>
          <w:kern w:val="24"/>
        </w:rPr>
        <w:t>Clinic,</w:t>
      </w:r>
      <w:r w:rsidRPr="00BD2785">
        <w:rPr>
          <w:color w:val="000000" w:themeColor="text1"/>
          <w:kern w:val="24"/>
        </w:rPr>
        <w:t xml:space="preserve"> </w:t>
      </w:r>
      <w:r w:rsidR="00831FA3" w:rsidRPr="00BD2785">
        <w:rPr>
          <w:color w:val="000000" w:themeColor="text1"/>
          <w:kern w:val="24"/>
        </w:rPr>
        <w:t>Timeslot,</w:t>
      </w:r>
      <w:r w:rsidRPr="00BD2785">
        <w:rPr>
          <w:color w:val="000000" w:themeColor="text1"/>
          <w:kern w:val="24"/>
        </w:rPr>
        <w:t xml:space="preserve"> </w:t>
      </w:r>
      <w:r w:rsidR="00831FA3" w:rsidRPr="00BD2785">
        <w:rPr>
          <w:color w:val="000000" w:themeColor="text1"/>
          <w:kern w:val="24"/>
        </w:rPr>
        <w:t>Appointments,</w:t>
      </w:r>
      <w:r w:rsidRPr="00BD2785">
        <w:rPr>
          <w:color w:val="000000" w:themeColor="text1"/>
          <w:kern w:val="24"/>
        </w:rPr>
        <w:t xml:space="preserve"> </w:t>
      </w:r>
      <w:r w:rsidR="00831FA3">
        <w:rPr>
          <w:color w:val="000000" w:themeColor="text1"/>
          <w:kern w:val="24"/>
        </w:rPr>
        <w:t>Cale</w:t>
      </w:r>
      <w:r w:rsidR="00831FA3" w:rsidRPr="00BD2785">
        <w:rPr>
          <w:color w:val="000000" w:themeColor="text1"/>
          <w:kern w:val="24"/>
        </w:rPr>
        <w:t>ndar</w:t>
      </w:r>
      <w:r w:rsidRPr="00BD2785">
        <w:rPr>
          <w:color w:val="000000" w:themeColor="text1"/>
          <w:kern w:val="24"/>
        </w:rPr>
        <w:t>. Every Clinic</w:t>
      </w:r>
      <w:r>
        <w:rPr>
          <w:color w:val="000000" w:themeColor="text1"/>
          <w:kern w:val="24"/>
        </w:rPr>
        <w:t xml:space="preserve"> </w:t>
      </w:r>
      <w:r w:rsidRPr="00BD2785">
        <w:rPr>
          <w:color w:val="000000" w:themeColor="text1"/>
          <w:kern w:val="24"/>
        </w:rPr>
        <w:t>Management System has different Clinic needs, therefore we design exclusive</w:t>
      </w:r>
    </w:p>
    <w:p w:rsidR="00BD2785" w:rsidRPr="00BD2785" w:rsidRDefault="00BD2785" w:rsidP="00BD2785">
      <w:pPr>
        <w:widowControl w:val="0"/>
        <w:autoSpaceDE w:val="0"/>
        <w:autoSpaceDN w:val="0"/>
        <w:adjustRightInd w:val="0"/>
        <w:spacing w:line="360" w:lineRule="auto"/>
        <w:jc w:val="both"/>
        <w:rPr>
          <w:color w:val="000000" w:themeColor="text1"/>
          <w:kern w:val="24"/>
        </w:rPr>
      </w:pPr>
      <w:r w:rsidRPr="00BD2785">
        <w:rPr>
          <w:color w:val="000000" w:themeColor="text1"/>
          <w:kern w:val="24"/>
        </w:rPr>
        <w:t>employee management systems that are adapted to your managerial requirements.</w:t>
      </w:r>
    </w:p>
    <w:p w:rsidR="00BD2785" w:rsidRPr="00BD2785" w:rsidRDefault="00BD2785" w:rsidP="00BD2785">
      <w:pPr>
        <w:widowControl w:val="0"/>
        <w:autoSpaceDE w:val="0"/>
        <w:autoSpaceDN w:val="0"/>
        <w:adjustRightInd w:val="0"/>
        <w:spacing w:line="360" w:lineRule="auto"/>
        <w:jc w:val="both"/>
        <w:rPr>
          <w:color w:val="000000" w:themeColor="text1"/>
          <w:kern w:val="24"/>
        </w:rPr>
      </w:pPr>
      <w:r w:rsidRPr="00BD2785">
        <w:rPr>
          <w:color w:val="000000" w:themeColor="text1"/>
          <w:kern w:val="24"/>
        </w:rPr>
        <w:t>This is designed to assist in strategic planning, and will help you ensure that your</w:t>
      </w:r>
    </w:p>
    <w:p w:rsidR="00BD2785" w:rsidRPr="00BD2785" w:rsidRDefault="00BD2785" w:rsidP="00BD2785">
      <w:pPr>
        <w:widowControl w:val="0"/>
        <w:autoSpaceDE w:val="0"/>
        <w:autoSpaceDN w:val="0"/>
        <w:adjustRightInd w:val="0"/>
        <w:spacing w:line="360" w:lineRule="auto"/>
        <w:jc w:val="both"/>
        <w:rPr>
          <w:color w:val="000000" w:themeColor="text1"/>
          <w:kern w:val="24"/>
        </w:rPr>
      </w:pPr>
      <w:r w:rsidRPr="00BD2785">
        <w:rPr>
          <w:color w:val="000000" w:themeColor="text1"/>
          <w:kern w:val="24"/>
        </w:rPr>
        <w:t>organization is equipped with the right level of information and details for your future</w:t>
      </w:r>
    </w:p>
    <w:p w:rsidR="00BD2785" w:rsidRPr="00BD2785" w:rsidRDefault="00BD2785" w:rsidP="00BD2785">
      <w:pPr>
        <w:widowControl w:val="0"/>
        <w:autoSpaceDE w:val="0"/>
        <w:autoSpaceDN w:val="0"/>
        <w:adjustRightInd w:val="0"/>
        <w:spacing w:line="360" w:lineRule="auto"/>
        <w:jc w:val="both"/>
        <w:rPr>
          <w:color w:val="000000" w:themeColor="text1"/>
          <w:kern w:val="24"/>
        </w:rPr>
      </w:pPr>
      <w:r w:rsidRPr="00BD2785">
        <w:rPr>
          <w:color w:val="000000" w:themeColor="text1"/>
          <w:kern w:val="24"/>
        </w:rPr>
        <w:t>goals. Also, for those busy executive who are always on the go, our systems come with</w:t>
      </w:r>
    </w:p>
    <w:p w:rsidR="00BD2785" w:rsidRPr="00BD2785" w:rsidRDefault="00BD2785" w:rsidP="00BD2785">
      <w:pPr>
        <w:widowControl w:val="0"/>
        <w:autoSpaceDE w:val="0"/>
        <w:autoSpaceDN w:val="0"/>
        <w:adjustRightInd w:val="0"/>
        <w:spacing w:line="360" w:lineRule="auto"/>
        <w:jc w:val="both"/>
        <w:rPr>
          <w:color w:val="000000" w:themeColor="text1"/>
          <w:kern w:val="24"/>
        </w:rPr>
      </w:pPr>
      <w:r w:rsidRPr="00BD2785">
        <w:rPr>
          <w:color w:val="000000" w:themeColor="text1"/>
          <w:kern w:val="24"/>
        </w:rPr>
        <w:t>remote access features, which will allow you to manage your workforce anytime, at all</w:t>
      </w:r>
    </w:p>
    <w:p w:rsidR="00BD2785" w:rsidRDefault="00BD2785" w:rsidP="00BD2785">
      <w:pPr>
        <w:widowControl w:val="0"/>
        <w:autoSpaceDE w:val="0"/>
        <w:autoSpaceDN w:val="0"/>
        <w:adjustRightInd w:val="0"/>
        <w:spacing w:line="360" w:lineRule="auto"/>
        <w:jc w:val="both"/>
      </w:pPr>
      <w:r w:rsidRPr="00BD2785">
        <w:rPr>
          <w:color w:val="000000" w:themeColor="text1"/>
          <w:kern w:val="24"/>
        </w:rPr>
        <w:t>times. These systems will ultimately allow you to better manage resources.</w:t>
      </w:r>
    </w:p>
    <w:p w:rsidR="00562E5B" w:rsidRDefault="00562E5B" w:rsidP="00562E5B"/>
    <w:p w:rsidR="00562E5B" w:rsidRDefault="00562E5B" w:rsidP="00562E5B">
      <w:pPr>
        <w:ind w:left="360"/>
        <w:rPr>
          <w:rFonts w:ascii="Arial" w:eastAsia="Arial Unicode MS" w:hAnsi="Arial" w:cs="Arial Unicode MS"/>
          <w:b/>
          <w:bCs/>
          <w:color w:val="000000"/>
          <w:sz w:val="22"/>
          <w:szCs w:val="22"/>
        </w:rPr>
      </w:pPr>
    </w:p>
    <w:p w:rsidR="00562E5B" w:rsidRDefault="00562E5B">
      <w:pPr>
        <w:suppressAutoHyphens w:val="0"/>
        <w:spacing w:after="200" w:line="276" w:lineRule="auto"/>
        <w:rPr>
          <w:b/>
          <w:sz w:val="28"/>
          <w:szCs w:val="28"/>
        </w:rPr>
      </w:pPr>
    </w:p>
    <w:p w:rsidR="00562E5B" w:rsidRDefault="00562E5B" w:rsidP="00562E5B">
      <w:pPr>
        <w:pStyle w:val="ListParagraph"/>
        <w:rPr>
          <w:b/>
          <w:sz w:val="28"/>
          <w:szCs w:val="28"/>
        </w:rPr>
      </w:pPr>
    </w:p>
    <w:p w:rsidR="00562E5B" w:rsidRDefault="00562E5B">
      <w:pPr>
        <w:suppressAutoHyphens w:val="0"/>
        <w:spacing w:after="200" w:line="276" w:lineRule="auto"/>
        <w:rPr>
          <w:b/>
          <w:sz w:val="28"/>
          <w:szCs w:val="28"/>
        </w:rPr>
      </w:pPr>
      <w:r>
        <w:rPr>
          <w:b/>
          <w:sz w:val="28"/>
          <w:szCs w:val="28"/>
        </w:rPr>
        <w:br w:type="page"/>
      </w:r>
    </w:p>
    <w:p w:rsidR="009E11A8" w:rsidRPr="00B54202" w:rsidRDefault="00B54202" w:rsidP="00B54202">
      <w:pPr>
        <w:rPr>
          <w:b/>
          <w:sz w:val="28"/>
          <w:szCs w:val="28"/>
        </w:rPr>
      </w:pPr>
      <w:r>
        <w:rPr>
          <w:b/>
          <w:sz w:val="28"/>
          <w:szCs w:val="28"/>
        </w:rPr>
        <w:lastRenderedPageBreak/>
        <w:t xml:space="preserve">  </w:t>
      </w:r>
      <w:r w:rsidR="00916B1F" w:rsidRPr="00B54202">
        <w:rPr>
          <w:b/>
          <w:sz w:val="28"/>
          <w:szCs w:val="28"/>
        </w:rPr>
        <w:t>1.</w:t>
      </w:r>
      <w:r w:rsidR="00C7041D">
        <w:rPr>
          <w:b/>
          <w:sz w:val="28"/>
          <w:szCs w:val="28"/>
        </w:rPr>
        <w:t>2</w:t>
      </w:r>
      <w:r w:rsidR="00916B1F">
        <w:rPr>
          <w:b/>
          <w:sz w:val="28"/>
          <w:szCs w:val="28"/>
        </w:rPr>
        <w:t xml:space="preserve"> Problem</w:t>
      </w:r>
      <w:r w:rsidR="00562E5B" w:rsidRPr="00B54202">
        <w:rPr>
          <w:b/>
          <w:sz w:val="28"/>
          <w:szCs w:val="28"/>
        </w:rPr>
        <w:t xml:space="preserve"> </w:t>
      </w:r>
      <w:r w:rsidR="00916B1F" w:rsidRPr="00B54202">
        <w:rPr>
          <w:b/>
          <w:sz w:val="28"/>
          <w:szCs w:val="28"/>
        </w:rPr>
        <w:t>Definition:</w:t>
      </w:r>
    </w:p>
    <w:p w:rsidR="009E11A8" w:rsidRDefault="009E11A8" w:rsidP="009E11A8">
      <w:pPr>
        <w:pStyle w:val="Heading1"/>
        <w:tabs>
          <w:tab w:val="clear" w:pos="432"/>
        </w:tabs>
        <w:ind w:left="720" w:firstLine="0"/>
        <w:rPr>
          <w:i w:val="0"/>
          <w:iCs w:val="0"/>
          <w:sz w:val="28"/>
          <w:u w:val="none"/>
        </w:rPr>
      </w:pPr>
    </w:p>
    <w:p w:rsidR="009E11A8" w:rsidRDefault="009E11A8" w:rsidP="009E11A8"/>
    <w:p w:rsidR="009E11A8" w:rsidRDefault="00D85A3B" w:rsidP="009E11A8">
      <w:pPr>
        <w:pStyle w:val="ListParagraph"/>
        <w:numPr>
          <w:ilvl w:val="0"/>
          <w:numId w:val="37"/>
        </w:numPr>
      </w:pPr>
      <w:r>
        <w:t xml:space="preserve">In our country most of the large hospitals have new technologies but small clinics don’t have the technology to reduce </w:t>
      </w:r>
      <w:r w:rsidR="00F0282F">
        <w:t>their</w:t>
      </w:r>
      <w:r>
        <w:t xml:space="preserve"> manual record effort </w:t>
      </w:r>
    </w:p>
    <w:p w:rsidR="009E11A8" w:rsidRDefault="009E11A8" w:rsidP="009E11A8"/>
    <w:p w:rsidR="009E11A8" w:rsidRDefault="00183B14" w:rsidP="000D2078">
      <w:pPr>
        <w:pStyle w:val="ListParagraph"/>
        <w:numPr>
          <w:ilvl w:val="0"/>
          <w:numId w:val="37"/>
        </w:numPr>
      </w:pPr>
      <w:r>
        <w:t>Large space usage. Use of paper to record data requires large space for storage over time. This can be seen in many places whe</w:t>
      </w:r>
      <w:r w:rsidR="00F47917">
        <w:t xml:space="preserve">re analogue systems are in use </w:t>
      </w:r>
    </w:p>
    <w:p w:rsidR="009E11A8" w:rsidRDefault="009E11A8" w:rsidP="009E11A8"/>
    <w:p w:rsidR="009E11A8" w:rsidRDefault="009E11A8" w:rsidP="009E11A8">
      <w:pPr>
        <w:pStyle w:val="ListParagraph"/>
        <w:numPr>
          <w:ilvl w:val="0"/>
          <w:numId w:val="37"/>
        </w:numPr>
      </w:pPr>
      <w:r>
        <w:t>It is manual and time consuming.</w:t>
      </w:r>
    </w:p>
    <w:p w:rsidR="009E11A8" w:rsidRDefault="009E11A8" w:rsidP="009E11A8"/>
    <w:p w:rsidR="009E11A8" w:rsidRDefault="009E11A8" w:rsidP="009E11A8">
      <w:pPr>
        <w:pStyle w:val="ListParagraph"/>
        <w:numPr>
          <w:ilvl w:val="0"/>
          <w:numId w:val="37"/>
        </w:numPr>
      </w:pPr>
      <w:r>
        <w:t>There are more human errors.</w:t>
      </w:r>
    </w:p>
    <w:p w:rsidR="009E11A8" w:rsidRDefault="009E11A8" w:rsidP="009E11A8"/>
    <w:p w:rsidR="009E11A8" w:rsidRDefault="009E11A8" w:rsidP="009E11A8">
      <w:pPr>
        <w:pStyle w:val="ListParagraph"/>
        <w:numPr>
          <w:ilvl w:val="0"/>
          <w:numId w:val="37"/>
        </w:numPr>
      </w:pPr>
      <w:r>
        <w:t>There is difficult to manage the large amount of data in a register or a book.</w:t>
      </w:r>
    </w:p>
    <w:p w:rsidR="009E11A8" w:rsidRDefault="009E11A8" w:rsidP="009E11A8"/>
    <w:p w:rsidR="009E11A8" w:rsidRDefault="009E11A8" w:rsidP="009E11A8">
      <w:pPr>
        <w:pStyle w:val="ListParagraph"/>
        <w:numPr>
          <w:ilvl w:val="0"/>
          <w:numId w:val="37"/>
        </w:numPr>
      </w:pPr>
      <w:r>
        <w:t>Searching becomes more difficult.</w:t>
      </w:r>
    </w:p>
    <w:p w:rsidR="009E11A8" w:rsidRDefault="009E11A8" w:rsidP="009E11A8"/>
    <w:p w:rsidR="009E11A8" w:rsidRDefault="009E11A8" w:rsidP="009E11A8">
      <w:pPr>
        <w:pStyle w:val="ListParagraph"/>
        <w:numPr>
          <w:ilvl w:val="0"/>
          <w:numId w:val="37"/>
        </w:numPr>
      </w:pPr>
      <w:r>
        <w:t>Maximum chances of losing data.</w:t>
      </w:r>
    </w:p>
    <w:p w:rsidR="009E11A8" w:rsidRDefault="009E11A8" w:rsidP="009E11A8"/>
    <w:p w:rsidR="009E11A8" w:rsidRDefault="009E11A8" w:rsidP="009E11A8">
      <w:pPr>
        <w:pStyle w:val="ListParagraph"/>
        <w:numPr>
          <w:ilvl w:val="0"/>
          <w:numId w:val="37"/>
        </w:numPr>
      </w:pPr>
      <w:r>
        <w:t>No security as data can be misplaced or damaged.</w:t>
      </w:r>
    </w:p>
    <w:p w:rsidR="009E11A8" w:rsidRDefault="009E11A8" w:rsidP="009E11A8"/>
    <w:p w:rsidR="009E11A8" w:rsidRDefault="009E11A8" w:rsidP="009E11A8">
      <w:pPr>
        <w:pStyle w:val="ListParagraph"/>
        <w:numPr>
          <w:ilvl w:val="0"/>
          <w:numId w:val="37"/>
        </w:numPr>
      </w:pPr>
      <w:r>
        <w:t>Lastly, it was not offers a user friendly work environment.</w:t>
      </w:r>
    </w:p>
    <w:p w:rsidR="009E11A8" w:rsidRDefault="009E11A8" w:rsidP="009E11A8">
      <w:pPr>
        <w:pStyle w:val="ListParagraph"/>
      </w:pPr>
    </w:p>
    <w:p w:rsidR="009E11A8" w:rsidRDefault="009E11A8" w:rsidP="009E11A8"/>
    <w:p w:rsidR="009E11A8" w:rsidRDefault="009E11A8" w:rsidP="009E11A8"/>
    <w:p w:rsidR="009E11A8" w:rsidRPr="00B54202" w:rsidRDefault="00C7041D" w:rsidP="00C7041D">
      <w:pPr>
        <w:pStyle w:val="ListParagraph"/>
        <w:ind w:left="375"/>
        <w:rPr>
          <w:b/>
          <w:sz w:val="28"/>
          <w:szCs w:val="28"/>
        </w:rPr>
      </w:pPr>
      <w:r>
        <w:rPr>
          <w:b/>
          <w:sz w:val="28"/>
          <w:szCs w:val="28"/>
        </w:rPr>
        <w:t>1.3</w:t>
      </w:r>
      <w:r w:rsidR="00B54202">
        <w:rPr>
          <w:b/>
          <w:sz w:val="28"/>
          <w:szCs w:val="28"/>
        </w:rPr>
        <w:t xml:space="preserve">   </w:t>
      </w:r>
      <w:r w:rsidR="00B54202" w:rsidRPr="00B54202">
        <w:rPr>
          <w:b/>
          <w:sz w:val="28"/>
          <w:szCs w:val="28"/>
        </w:rPr>
        <w:t xml:space="preserve"> </w:t>
      </w:r>
      <w:r w:rsidR="009E11A8" w:rsidRPr="00B54202">
        <w:rPr>
          <w:b/>
          <w:sz w:val="28"/>
          <w:szCs w:val="28"/>
        </w:rPr>
        <w:t xml:space="preserve">Purpose and </w:t>
      </w:r>
      <w:proofErr w:type="gramStart"/>
      <w:r w:rsidR="009E11A8" w:rsidRPr="00B54202">
        <w:rPr>
          <w:b/>
          <w:sz w:val="28"/>
          <w:szCs w:val="28"/>
        </w:rPr>
        <w:t>Scope :</w:t>
      </w:r>
      <w:proofErr w:type="gramEnd"/>
    </w:p>
    <w:p w:rsidR="009E11A8" w:rsidRPr="009E11A8" w:rsidRDefault="009E11A8" w:rsidP="009E11A8">
      <w:pPr>
        <w:rPr>
          <w:b/>
          <w:sz w:val="28"/>
          <w:szCs w:val="28"/>
        </w:rPr>
      </w:pPr>
    </w:p>
    <w:p w:rsidR="009E11A8" w:rsidRDefault="009E11A8" w:rsidP="009E11A8">
      <w:pPr>
        <w:pStyle w:val="ListParagraph"/>
        <w:numPr>
          <w:ilvl w:val="0"/>
          <w:numId w:val="38"/>
        </w:numPr>
      </w:pPr>
      <w:r>
        <w:t>Working with current system is quite slower, complicated and time consuming task. Operations such as searching, adding, removing, deleting cannot be done efficiently. Hence organization needs new system with enhanced features. Features such as</w:t>
      </w:r>
      <w:r w:rsidR="004A6C77">
        <w:t xml:space="preserve"> adding </w:t>
      </w:r>
      <w:r w:rsidR="009444A4">
        <w:t>patients, clinic</w:t>
      </w:r>
      <w:r w:rsidR="004A6C77">
        <w:t>,</w:t>
      </w:r>
      <w:r w:rsidR="009444A4">
        <w:t xml:space="preserve"> </w:t>
      </w:r>
      <w:r w:rsidR="004A6C77">
        <w:t>employee,</w:t>
      </w:r>
      <w:r w:rsidR="009444A4">
        <w:t xml:space="preserve"> </w:t>
      </w:r>
      <w:r w:rsidR="004A6C77">
        <w:t>prescription</w:t>
      </w:r>
      <w:r w:rsidR="006F1E55">
        <w:t xml:space="preserve"> etc.</w:t>
      </w:r>
    </w:p>
    <w:p w:rsidR="009E11A8" w:rsidRDefault="009E11A8" w:rsidP="009E11A8"/>
    <w:p w:rsidR="009E11A8" w:rsidRDefault="009E11A8" w:rsidP="009E11A8">
      <w:pPr>
        <w:pStyle w:val="ListParagraph"/>
        <w:numPr>
          <w:ilvl w:val="0"/>
          <w:numId w:val="38"/>
        </w:numPr>
      </w:pPr>
      <w:r>
        <w:t>It will make easy to save huge data base in computer.</w:t>
      </w:r>
    </w:p>
    <w:p w:rsidR="009E11A8" w:rsidRDefault="009E11A8" w:rsidP="009E11A8"/>
    <w:p w:rsidR="009E11A8" w:rsidRDefault="009E11A8" w:rsidP="009E11A8">
      <w:pPr>
        <w:pStyle w:val="ListParagraph"/>
        <w:numPr>
          <w:ilvl w:val="0"/>
          <w:numId w:val="38"/>
        </w:numPr>
      </w:pPr>
      <w:r>
        <w:t>Unauthorized person cannot access the Database in computer.</w:t>
      </w:r>
    </w:p>
    <w:p w:rsidR="009E11A8" w:rsidRDefault="009E11A8" w:rsidP="009E11A8"/>
    <w:p w:rsidR="009E11A8" w:rsidRDefault="009E11A8" w:rsidP="009E11A8">
      <w:pPr>
        <w:pStyle w:val="ListParagraph"/>
        <w:numPr>
          <w:ilvl w:val="0"/>
          <w:numId w:val="38"/>
        </w:numPr>
      </w:pPr>
      <w:r>
        <w:t xml:space="preserve">Easily can add details of a </w:t>
      </w:r>
      <w:r w:rsidR="00B124D3">
        <w:t>patient</w:t>
      </w:r>
      <w:r>
        <w:t xml:space="preserve"> </w:t>
      </w:r>
      <w:r w:rsidR="009444A4">
        <w:t>of clinic</w:t>
      </w:r>
      <w:r>
        <w:t xml:space="preserve"> update and delete details.</w:t>
      </w:r>
    </w:p>
    <w:p w:rsidR="009E11A8" w:rsidRDefault="009E11A8" w:rsidP="009E11A8"/>
    <w:p w:rsidR="009E11A8" w:rsidRDefault="009E11A8" w:rsidP="009E11A8">
      <w:pPr>
        <w:pStyle w:val="ListParagraph"/>
        <w:numPr>
          <w:ilvl w:val="0"/>
          <w:numId w:val="38"/>
        </w:numPr>
      </w:pPr>
      <w:r>
        <w:t xml:space="preserve">Easy to search </w:t>
      </w:r>
      <w:r w:rsidR="002A2768">
        <w:t>details about patient</w:t>
      </w:r>
    </w:p>
    <w:p w:rsidR="009E11A8" w:rsidRDefault="009E11A8" w:rsidP="009E11A8"/>
    <w:p w:rsidR="009E11A8" w:rsidRDefault="009E11A8" w:rsidP="009E11A8">
      <w:pPr>
        <w:pStyle w:val="ListParagraph"/>
        <w:numPr>
          <w:ilvl w:val="0"/>
          <w:numId w:val="38"/>
        </w:numPr>
      </w:pPr>
      <w:r>
        <w:t>Security and Backup.</w:t>
      </w:r>
    </w:p>
    <w:p w:rsidR="00097609" w:rsidRDefault="00097609" w:rsidP="00097609">
      <w:pPr>
        <w:pStyle w:val="ListParagraph"/>
      </w:pPr>
    </w:p>
    <w:p w:rsidR="00097609" w:rsidRDefault="00097609" w:rsidP="00097609"/>
    <w:p w:rsidR="00097609" w:rsidRDefault="00097609" w:rsidP="00097609"/>
    <w:p w:rsidR="00562E5B" w:rsidRDefault="00562E5B" w:rsidP="00562E5B"/>
    <w:p w:rsidR="00785213" w:rsidRPr="00562E5B" w:rsidRDefault="00785213" w:rsidP="00562E5B">
      <w:r>
        <w:rPr>
          <w:b/>
          <w:bCs/>
          <w:sz w:val="28"/>
        </w:rPr>
        <w:lastRenderedPageBreak/>
        <w:t>2.</w:t>
      </w:r>
      <w:r w:rsidR="00562E5B">
        <w:rPr>
          <w:b/>
          <w:bCs/>
          <w:sz w:val="28"/>
        </w:rPr>
        <w:t>System Analysis:</w:t>
      </w:r>
    </w:p>
    <w:p w:rsidR="00785213" w:rsidRPr="00BB0AC5" w:rsidRDefault="00B16703" w:rsidP="00785213">
      <w:pPr>
        <w:ind w:left="360"/>
        <w:jc w:val="both"/>
        <w:rPr>
          <w:b/>
          <w:bCs/>
          <w:sz w:val="20"/>
          <w:lang w:val="en-IN"/>
        </w:rPr>
      </w:pPr>
      <w:r w:rsidRPr="00B16703">
        <w:rPr>
          <w:noProof/>
          <w:lang w:eastAsia="zh-CN"/>
        </w:rPr>
        <w:pict>
          <v:line id="Straight Connector 25" o:spid="_x0000_s1028" style="position:absolute;left:0;text-align:left;z-index:251659264;visibility:visible;mso-wrap-distance-top:-3e-5mm;mso-wrap-distance-bottom:-3e-5mm" from="-.7pt,1.9pt" to="413.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" strokeweight="1.59mm">
            <v:stroke joinstyle="miter" endcap="square"/>
          </v:line>
        </w:pict>
      </w:r>
    </w:p>
    <w:p w:rsidR="00785213" w:rsidRDefault="00785213" w:rsidP="00785213">
      <w:pPr>
        <w:jc w:val="both"/>
        <w:rPr>
          <w:b/>
          <w:bCs/>
        </w:rPr>
      </w:pPr>
      <w:r>
        <w:rPr>
          <w:b/>
          <w:bCs/>
        </w:rPr>
        <w:t>2.1 FUNCTIONAL REQUIREMENTS</w:t>
      </w:r>
    </w:p>
    <w:p w:rsidR="00B52B65" w:rsidRDefault="00B52B65" w:rsidP="00785213">
      <w:pPr>
        <w:jc w:val="both"/>
        <w:rPr>
          <w:b/>
          <w:bCs/>
        </w:rPr>
      </w:pPr>
    </w:p>
    <w:p w:rsidR="00B52B65" w:rsidRDefault="00B52B65" w:rsidP="00785213">
      <w:pPr>
        <w:jc w:val="both"/>
        <w:rPr>
          <w:b/>
          <w:bCs/>
        </w:rPr>
      </w:pPr>
    </w:p>
    <w:p w:rsidR="00B52B65" w:rsidRDefault="00B52B65" w:rsidP="00785213">
      <w:pPr>
        <w:jc w:val="both"/>
        <w:rPr>
          <w:b/>
          <w:bCs/>
        </w:rPr>
      </w:pPr>
    </w:p>
    <w:p w:rsidR="00B52B65" w:rsidRDefault="00B52B65" w:rsidP="00785213">
      <w:pPr>
        <w:jc w:val="both"/>
      </w:pPr>
    </w:p>
    <w:p w:rsidR="00785213" w:rsidRDefault="007C45D5" w:rsidP="00785213">
      <w:pPr>
        <w:spacing w:line="360" w:lineRule="auto"/>
        <w:rPr>
          <w:b/>
        </w:rPr>
      </w:pPr>
      <w:r>
        <w:rPr>
          <w:b/>
          <w:noProof/>
          <w:lang w:eastAsia="en-US"/>
        </w:rPr>
        <w:drawing>
          <wp:inline distT="0" distB="0" distL="0" distR="0">
            <wp:extent cx="5343525" cy="2305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3525" cy="2305050"/>
                    </a:xfrm>
                    <a:prstGeom prst="rect">
                      <a:avLst/>
                    </a:prstGeom>
                    <a:noFill/>
                    <a:ln>
                      <a:noFill/>
                    </a:ln>
                  </pic:spPr>
                </pic:pic>
              </a:graphicData>
            </a:graphic>
          </wp:inline>
        </w:drawing>
      </w:r>
    </w:p>
    <w:p w:rsidR="00B52B65" w:rsidRDefault="00B52B65" w:rsidP="00785213">
      <w:pPr>
        <w:spacing w:line="360" w:lineRule="auto"/>
        <w:rPr>
          <w:b/>
        </w:rPr>
      </w:pPr>
    </w:p>
    <w:p w:rsidR="00785213" w:rsidRDefault="00785213" w:rsidP="00785213">
      <w:pPr>
        <w:spacing w:line="360" w:lineRule="auto"/>
        <w:rPr>
          <w:b/>
        </w:rPr>
      </w:pPr>
      <w:r w:rsidRPr="00112291">
        <w:rPr>
          <w:b/>
        </w:rPr>
        <w:t>2</w:t>
      </w:r>
      <w:r>
        <w:rPr>
          <w:b/>
        </w:rPr>
        <w:t>.</w:t>
      </w:r>
      <w:r w:rsidR="001C37AC">
        <w:rPr>
          <w:b/>
        </w:rPr>
        <w:t>2</w:t>
      </w:r>
      <w:r>
        <w:rPr>
          <w:b/>
        </w:rPr>
        <w:t xml:space="preserve"> </w:t>
      </w:r>
      <w:r>
        <w:rPr>
          <w:b/>
        </w:rPr>
        <w:tab/>
      </w:r>
      <w:r w:rsidR="00352036">
        <w:rPr>
          <w:b/>
        </w:rPr>
        <w:t xml:space="preserve">Doctor </w:t>
      </w:r>
      <w:r>
        <w:rPr>
          <w:b/>
        </w:rPr>
        <w:t>Account</w:t>
      </w:r>
    </w:p>
    <w:p w:rsidR="00CE70D8" w:rsidRPr="00CE70D8" w:rsidRDefault="00CE70D8" w:rsidP="00CE70D8">
      <w:pPr>
        <w:spacing w:line="360" w:lineRule="auto"/>
        <w:rPr>
          <w:bCs/>
        </w:rPr>
      </w:pPr>
      <w:r>
        <w:rPr>
          <w:bCs/>
        </w:rPr>
        <w:t>F</w:t>
      </w:r>
      <w:r w:rsidRPr="00CE70D8">
        <w:rPr>
          <w:bCs/>
        </w:rPr>
        <w:t xml:space="preserve">irst doctor </w:t>
      </w:r>
      <w:r w:rsidR="00FC3FB1" w:rsidRPr="00CE70D8">
        <w:rPr>
          <w:bCs/>
        </w:rPr>
        <w:t>needs</w:t>
      </w:r>
      <w:r w:rsidRPr="00CE70D8">
        <w:rPr>
          <w:bCs/>
        </w:rPr>
        <w:t xml:space="preserve"> to sign in to make </w:t>
      </w:r>
      <w:r w:rsidR="00B94B67" w:rsidRPr="00CE70D8">
        <w:rPr>
          <w:bCs/>
        </w:rPr>
        <w:t>account. Doctor</w:t>
      </w:r>
      <w:r w:rsidRPr="00CE70D8">
        <w:rPr>
          <w:bCs/>
        </w:rPr>
        <w:t xml:space="preserve"> has to fill their </w:t>
      </w:r>
      <w:r w:rsidR="00B94B67" w:rsidRPr="00CE70D8">
        <w:rPr>
          <w:bCs/>
        </w:rPr>
        <w:t>name, password</w:t>
      </w:r>
      <w:r w:rsidRPr="00CE70D8">
        <w:rPr>
          <w:bCs/>
        </w:rPr>
        <w:t xml:space="preserve"> and roll after </w:t>
      </w:r>
      <w:r w:rsidR="00B94B67" w:rsidRPr="00CE70D8">
        <w:rPr>
          <w:bCs/>
        </w:rPr>
        <w:t>successful</w:t>
      </w:r>
      <w:r w:rsidRPr="00CE70D8">
        <w:rPr>
          <w:bCs/>
        </w:rPr>
        <w:t xml:space="preserve"> </w:t>
      </w:r>
      <w:r w:rsidR="00B94B67" w:rsidRPr="00CE70D8">
        <w:rPr>
          <w:bCs/>
        </w:rPr>
        <w:t>sign in</w:t>
      </w:r>
      <w:r w:rsidRPr="00CE70D8">
        <w:rPr>
          <w:bCs/>
        </w:rPr>
        <w:t xml:space="preserve"> doctor</w:t>
      </w:r>
      <w:r w:rsidR="00B94B67">
        <w:rPr>
          <w:bCs/>
        </w:rPr>
        <w:t xml:space="preserve"> </w:t>
      </w:r>
      <w:r w:rsidRPr="00CE70D8">
        <w:rPr>
          <w:bCs/>
        </w:rPr>
        <w:t xml:space="preserve">need to add </w:t>
      </w:r>
      <w:r w:rsidR="00B94B67" w:rsidRPr="00CE70D8">
        <w:rPr>
          <w:bCs/>
        </w:rPr>
        <w:t>patient, prescription</w:t>
      </w:r>
      <w:r w:rsidRPr="00CE70D8">
        <w:rPr>
          <w:bCs/>
        </w:rPr>
        <w:t xml:space="preserve"> and product</w:t>
      </w:r>
    </w:p>
    <w:p w:rsidR="00367CF8" w:rsidRDefault="00CE70D8" w:rsidP="00CE70D8">
      <w:pPr>
        <w:spacing w:line="360" w:lineRule="auto"/>
        <w:rPr>
          <w:bCs/>
        </w:rPr>
      </w:pPr>
      <w:r w:rsidRPr="00CE70D8">
        <w:rPr>
          <w:bCs/>
        </w:rPr>
        <w:t>existing doctor can perform add delete update operations</w:t>
      </w:r>
      <w:r w:rsidR="007E2A37">
        <w:rPr>
          <w:bCs/>
        </w:rPr>
        <w:t>.</w:t>
      </w:r>
      <w:r w:rsidR="007E2A37" w:rsidRPr="007E2A37">
        <w:rPr>
          <w:bCs/>
        </w:rPr>
        <w:t xml:space="preserve"> </w:t>
      </w:r>
      <w:r w:rsidR="007E2A37">
        <w:rPr>
          <w:bCs/>
        </w:rPr>
        <w:t xml:space="preserve">Doctor can view </w:t>
      </w:r>
      <w:r w:rsidR="00FC3FB1">
        <w:rPr>
          <w:bCs/>
        </w:rPr>
        <w:t>patients’</w:t>
      </w:r>
      <w:r w:rsidR="007E2A37">
        <w:rPr>
          <w:bCs/>
        </w:rPr>
        <w:t xml:space="preserve"> history and manage prescription.</w:t>
      </w:r>
    </w:p>
    <w:p w:rsidR="007E2A37" w:rsidRDefault="007E2A37" w:rsidP="00CE70D8">
      <w:pPr>
        <w:spacing w:line="360" w:lineRule="auto"/>
        <w:rPr>
          <w:bCs/>
        </w:rPr>
      </w:pPr>
      <w:r>
        <w:rPr>
          <w:bCs/>
        </w:rPr>
        <w:t xml:space="preserve">              </w:t>
      </w:r>
    </w:p>
    <w:p w:rsidR="008D2861" w:rsidRDefault="008D2861" w:rsidP="00CE70D8">
      <w:pPr>
        <w:spacing w:line="360" w:lineRule="auto"/>
        <w:rPr>
          <w:bCs/>
        </w:rPr>
      </w:pPr>
    </w:p>
    <w:p w:rsidR="008D2861" w:rsidRDefault="008D2861" w:rsidP="00CE70D8">
      <w:pPr>
        <w:spacing w:line="360" w:lineRule="auto"/>
        <w:rPr>
          <w:bCs/>
        </w:rPr>
      </w:pPr>
    </w:p>
    <w:p w:rsidR="008D2861" w:rsidRDefault="008D2861" w:rsidP="00CE70D8">
      <w:pPr>
        <w:spacing w:line="360" w:lineRule="auto"/>
        <w:rPr>
          <w:bCs/>
        </w:rPr>
      </w:pPr>
    </w:p>
    <w:p w:rsidR="008D2861" w:rsidRDefault="008D2861" w:rsidP="00CE70D8">
      <w:pPr>
        <w:spacing w:line="360" w:lineRule="auto"/>
        <w:rPr>
          <w:bCs/>
        </w:rPr>
      </w:pPr>
    </w:p>
    <w:p w:rsidR="008D2861" w:rsidRDefault="008D2861" w:rsidP="00CE70D8">
      <w:pPr>
        <w:spacing w:line="360" w:lineRule="auto"/>
        <w:rPr>
          <w:bCs/>
        </w:rPr>
      </w:pPr>
    </w:p>
    <w:p w:rsidR="008D2861" w:rsidRDefault="008D2861" w:rsidP="00CE70D8">
      <w:pPr>
        <w:spacing w:line="360" w:lineRule="auto"/>
        <w:rPr>
          <w:bCs/>
        </w:rPr>
      </w:pPr>
    </w:p>
    <w:p w:rsidR="008D2861" w:rsidRDefault="008D2861" w:rsidP="00CE70D8">
      <w:pPr>
        <w:spacing w:line="360" w:lineRule="auto"/>
        <w:rPr>
          <w:bCs/>
        </w:rPr>
      </w:pPr>
    </w:p>
    <w:p w:rsidR="008D2861" w:rsidRDefault="008D2861" w:rsidP="00CE70D8">
      <w:pPr>
        <w:spacing w:line="360" w:lineRule="auto"/>
        <w:rPr>
          <w:bCs/>
        </w:rPr>
      </w:pPr>
    </w:p>
    <w:p w:rsidR="008D2861" w:rsidRDefault="008D2861" w:rsidP="00CE70D8">
      <w:pPr>
        <w:spacing w:line="360" w:lineRule="auto"/>
        <w:rPr>
          <w:bCs/>
        </w:rPr>
      </w:pPr>
    </w:p>
    <w:p w:rsidR="008D2861" w:rsidRDefault="008D2861" w:rsidP="00CE70D8">
      <w:pPr>
        <w:spacing w:line="360" w:lineRule="auto"/>
        <w:rPr>
          <w:bCs/>
        </w:rPr>
      </w:pPr>
    </w:p>
    <w:p w:rsidR="008D2861" w:rsidRDefault="008D2861" w:rsidP="00CE70D8">
      <w:pPr>
        <w:spacing w:line="360" w:lineRule="auto"/>
        <w:rPr>
          <w:bCs/>
        </w:rPr>
      </w:pPr>
    </w:p>
    <w:p w:rsidR="008D2861" w:rsidRDefault="008D2861" w:rsidP="00CE70D8">
      <w:pPr>
        <w:spacing w:line="360" w:lineRule="auto"/>
        <w:rPr>
          <w:bCs/>
        </w:rPr>
      </w:pPr>
    </w:p>
    <w:p w:rsidR="008D2861" w:rsidRPr="009115CB" w:rsidRDefault="008D2861" w:rsidP="00CE70D8">
      <w:pPr>
        <w:spacing w:line="360" w:lineRule="auto"/>
        <w:rPr>
          <w:b/>
        </w:rPr>
      </w:pPr>
    </w:p>
    <w:p w:rsidR="00785213" w:rsidRDefault="00785213" w:rsidP="00785213">
      <w:pPr>
        <w:spacing w:line="360" w:lineRule="auto"/>
        <w:rPr>
          <w:b/>
          <w:bCs/>
        </w:rPr>
      </w:pPr>
      <w:r w:rsidRPr="009115CB">
        <w:rPr>
          <w:b/>
          <w:bCs/>
        </w:rPr>
        <w:t xml:space="preserve">2.2 </w:t>
      </w:r>
      <w:r w:rsidRPr="009115CB">
        <w:rPr>
          <w:b/>
          <w:bCs/>
        </w:rPr>
        <w:tab/>
        <w:t>Registration and creation of user profile</w:t>
      </w:r>
    </w:p>
    <w:p w:rsidR="008D2861" w:rsidRPr="009115CB" w:rsidRDefault="008D2861" w:rsidP="00785213">
      <w:pPr>
        <w:spacing w:line="360" w:lineRule="auto"/>
      </w:pPr>
    </w:p>
    <w:p w:rsidR="00785213" w:rsidRPr="009115CB" w:rsidRDefault="00785213" w:rsidP="00785213">
      <w:pPr>
        <w:spacing w:line="360" w:lineRule="auto"/>
        <w:rPr>
          <w:b/>
          <w:bCs/>
        </w:rPr>
      </w:pPr>
    </w:p>
    <w:p w:rsidR="00367CF8" w:rsidRPr="00112291" w:rsidRDefault="008E01CE" w:rsidP="00367CF8">
      <w:pPr>
        <w:spacing w:line="360" w:lineRule="auto"/>
        <w:ind w:left="360"/>
        <w:jc w:val="both"/>
      </w:pPr>
      <w:r>
        <w:t xml:space="preserve">      </w:t>
      </w:r>
      <w:r w:rsidR="00367CF8">
        <w:t xml:space="preserve"> .</w:t>
      </w:r>
    </w:p>
    <w:p w:rsidR="00785213" w:rsidRDefault="008E01CE" w:rsidP="00785213">
      <w:pPr>
        <w:spacing w:line="360" w:lineRule="auto"/>
        <w:ind w:left="720"/>
        <w:rPr>
          <w:b/>
          <w:noProof/>
          <w:u w:val="single"/>
          <w:lang w:val="en-IN" w:eastAsia="en-IN"/>
        </w:rPr>
      </w:pPr>
      <w:r w:rsidRPr="008E01CE">
        <w:rPr>
          <w:b/>
          <w:noProof/>
          <w:u w:val="single"/>
          <w:lang w:eastAsia="en-US"/>
        </w:rPr>
        <w:drawing>
          <wp:inline distT="0" distB="0" distL="0" distR="0">
            <wp:extent cx="5010150" cy="3740499"/>
            <wp:effectExtent l="19050" t="19050" r="19050" b="12351"/>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13045" cy="3742660"/>
                    </a:xfrm>
                    <a:prstGeom prst="rect">
                      <a:avLst/>
                    </a:prstGeom>
                    <a:noFill/>
                    <a:ln>
                      <a:solidFill>
                        <a:schemeClr val="accent1">
                          <a:alpha val="93000"/>
                        </a:schemeClr>
                      </a:solidFill>
                    </a:ln>
                  </pic:spPr>
                </pic:pic>
              </a:graphicData>
            </a:graphic>
          </wp:inline>
        </w:drawing>
      </w:r>
    </w:p>
    <w:p w:rsidR="00794A4C" w:rsidRDefault="00794A4C" w:rsidP="00785213">
      <w:pPr>
        <w:spacing w:line="360" w:lineRule="auto"/>
        <w:ind w:left="720"/>
        <w:rPr>
          <w:b/>
          <w:noProof/>
          <w:u w:val="single"/>
          <w:lang w:val="en-IN" w:eastAsia="en-IN"/>
        </w:rPr>
      </w:pPr>
    </w:p>
    <w:p w:rsidR="00794A4C" w:rsidRDefault="00794A4C" w:rsidP="00785213">
      <w:pPr>
        <w:spacing w:line="360" w:lineRule="auto"/>
        <w:ind w:left="720"/>
        <w:rPr>
          <w:b/>
          <w:noProof/>
          <w:u w:val="single"/>
          <w:lang w:val="en-IN" w:eastAsia="en-IN"/>
        </w:rPr>
      </w:pPr>
    </w:p>
    <w:p w:rsidR="00794A4C" w:rsidRDefault="00794A4C" w:rsidP="00785213">
      <w:pPr>
        <w:spacing w:line="360" w:lineRule="auto"/>
        <w:ind w:left="720"/>
        <w:rPr>
          <w:b/>
          <w:noProof/>
          <w:u w:val="single"/>
          <w:lang w:val="en-IN" w:eastAsia="en-IN"/>
        </w:rPr>
      </w:pPr>
    </w:p>
    <w:p w:rsidR="00794A4C" w:rsidRDefault="00794A4C" w:rsidP="00785213">
      <w:pPr>
        <w:spacing w:line="360" w:lineRule="auto"/>
        <w:ind w:left="720"/>
        <w:rPr>
          <w:b/>
          <w:noProof/>
          <w:u w:val="single"/>
          <w:lang w:val="en-IN" w:eastAsia="en-IN"/>
        </w:rPr>
      </w:pPr>
    </w:p>
    <w:p w:rsidR="00794A4C" w:rsidRDefault="00794A4C" w:rsidP="00785213">
      <w:pPr>
        <w:spacing w:line="360" w:lineRule="auto"/>
        <w:ind w:left="720"/>
        <w:rPr>
          <w:b/>
          <w:noProof/>
          <w:u w:val="single"/>
          <w:lang w:val="en-IN" w:eastAsia="en-IN"/>
        </w:rPr>
      </w:pPr>
    </w:p>
    <w:p w:rsidR="00794A4C" w:rsidRDefault="00794A4C" w:rsidP="00785213">
      <w:pPr>
        <w:spacing w:line="360" w:lineRule="auto"/>
        <w:ind w:left="720"/>
        <w:rPr>
          <w:b/>
          <w:noProof/>
          <w:u w:val="single"/>
          <w:lang w:val="en-IN" w:eastAsia="en-IN"/>
        </w:rPr>
      </w:pPr>
    </w:p>
    <w:p w:rsidR="00794A4C" w:rsidRDefault="00794A4C" w:rsidP="00785213">
      <w:pPr>
        <w:spacing w:line="360" w:lineRule="auto"/>
        <w:ind w:left="720"/>
        <w:rPr>
          <w:b/>
          <w:noProof/>
          <w:u w:val="single"/>
          <w:lang w:val="en-IN" w:eastAsia="en-IN"/>
        </w:rPr>
      </w:pPr>
    </w:p>
    <w:p w:rsidR="00794A4C" w:rsidRDefault="00794A4C" w:rsidP="00785213">
      <w:pPr>
        <w:spacing w:line="360" w:lineRule="auto"/>
        <w:ind w:left="720"/>
        <w:rPr>
          <w:b/>
          <w:noProof/>
          <w:u w:val="single"/>
          <w:lang w:val="en-IN" w:eastAsia="en-IN"/>
        </w:rPr>
      </w:pPr>
    </w:p>
    <w:p w:rsidR="00794A4C" w:rsidRDefault="00794A4C" w:rsidP="00785213">
      <w:pPr>
        <w:spacing w:line="360" w:lineRule="auto"/>
        <w:ind w:left="720"/>
        <w:rPr>
          <w:b/>
          <w:noProof/>
          <w:u w:val="single"/>
          <w:lang w:val="en-IN" w:eastAsia="en-IN"/>
        </w:rPr>
      </w:pPr>
    </w:p>
    <w:p w:rsidR="00794A4C" w:rsidRDefault="00794A4C" w:rsidP="00785213">
      <w:pPr>
        <w:spacing w:line="360" w:lineRule="auto"/>
        <w:ind w:left="720"/>
        <w:rPr>
          <w:b/>
          <w:noProof/>
          <w:u w:val="single"/>
          <w:lang w:val="en-IN" w:eastAsia="en-IN"/>
        </w:rPr>
      </w:pPr>
    </w:p>
    <w:p w:rsidR="00794A4C" w:rsidRDefault="00794A4C" w:rsidP="00785213">
      <w:pPr>
        <w:spacing w:line="360" w:lineRule="auto"/>
        <w:ind w:left="720"/>
        <w:rPr>
          <w:b/>
          <w:noProof/>
          <w:u w:val="single"/>
          <w:lang w:val="en-IN" w:eastAsia="en-IN"/>
        </w:rPr>
      </w:pPr>
    </w:p>
    <w:p w:rsidR="00785213" w:rsidRPr="001C37AC" w:rsidRDefault="006F5990" w:rsidP="001C37AC">
      <w:pPr>
        <w:pStyle w:val="ListParagraph"/>
        <w:numPr>
          <w:ilvl w:val="1"/>
          <w:numId w:val="44"/>
        </w:numPr>
        <w:spacing w:line="360" w:lineRule="auto"/>
        <w:rPr>
          <w:b/>
        </w:rPr>
      </w:pPr>
      <w:r w:rsidRPr="001C37AC">
        <w:rPr>
          <w:b/>
        </w:rPr>
        <w:t>Admin</w:t>
      </w:r>
      <w:r w:rsidR="000D2806" w:rsidRPr="001C37AC">
        <w:rPr>
          <w:b/>
        </w:rPr>
        <w:t xml:space="preserve"> Account</w:t>
      </w:r>
    </w:p>
    <w:p w:rsidR="00C15463" w:rsidRDefault="00C15463" w:rsidP="00C15463">
      <w:pPr>
        <w:spacing w:line="360" w:lineRule="auto"/>
        <w:rPr>
          <w:b/>
        </w:rPr>
      </w:pPr>
    </w:p>
    <w:p w:rsidR="000D4861" w:rsidRPr="00C15463" w:rsidRDefault="000D4861" w:rsidP="00C15463">
      <w:pPr>
        <w:spacing w:line="360" w:lineRule="auto"/>
        <w:rPr>
          <w:b/>
        </w:rPr>
      </w:pPr>
      <w:r>
        <w:rPr>
          <w:b/>
          <w:noProof/>
          <w:lang w:eastAsia="en-US"/>
        </w:rPr>
        <w:drawing>
          <wp:inline distT="0" distB="0" distL="0" distR="0">
            <wp:extent cx="534352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3525" cy="3057525"/>
                    </a:xfrm>
                    <a:prstGeom prst="rect">
                      <a:avLst/>
                    </a:prstGeom>
                    <a:noFill/>
                    <a:ln>
                      <a:noFill/>
                    </a:ln>
                  </pic:spPr>
                </pic:pic>
              </a:graphicData>
            </a:graphic>
          </wp:inline>
        </w:drawing>
      </w:r>
    </w:p>
    <w:p w:rsidR="00BC0051" w:rsidRDefault="00BC0051" w:rsidP="00205728">
      <w:pPr>
        <w:spacing w:line="360" w:lineRule="auto"/>
        <w:ind w:left="360"/>
        <w:jc w:val="both"/>
        <w:rPr>
          <w:bCs/>
          <w:highlight w:val="yellow"/>
        </w:rPr>
      </w:pPr>
    </w:p>
    <w:p w:rsidR="00FA634D" w:rsidRDefault="00785213" w:rsidP="00FA634D">
      <w:pPr>
        <w:spacing w:line="360" w:lineRule="auto"/>
        <w:ind w:left="360"/>
        <w:jc w:val="both"/>
      </w:pPr>
      <w:r w:rsidRPr="005E03F3">
        <w:rPr>
          <w:bCs/>
        </w:rPr>
        <w:tab/>
      </w:r>
      <w:r w:rsidR="00FA634D">
        <w:rPr>
          <w:b/>
          <w:bCs/>
        </w:rPr>
        <w:t xml:space="preserve">             </w:t>
      </w:r>
      <w:r w:rsidR="00FA634D">
        <w:t>With the help of the login page admin can login with email-id and password. Admin is the one handles the clinic and has all the permissions to see the clinic details as well as doctor, employee, patient details and also the prescription details which are very important part of the clinic.</w:t>
      </w:r>
    </w:p>
    <w:p w:rsidR="00A0612E" w:rsidRDefault="00A0612E" w:rsidP="00A0612E">
      <w:pPr>
        <w:spacing w:line="360" w:lineRule="auto"/>
        <w:ind w:left="360"/>
        <w:jc w:val="both"/>
      </w:pPr>
      <w:r>
        <w:t xml:space="preserve">        After successful login admin can perform add, delete and update on all fields. Admin can also view ‘Patient list’ which includes all the Patient who have registered to a clinic.</w:t>
      </w:r>
    </w:p>
    <w:p w:rsidR="00496388" w:rsidRPr="005E03F3" w:rsidRDefault="00496388" w:rsidP="007E2A37">
      <w:pPr>
        <w:spacing w:line="360" w:lineRule="auto"/>
        <w:rPr>
          <w:bCs/>
        </w:rPr>
      </w:pPr>
    </w:p>
    <w:p w:rsidR="00235873" w:rsidRDefault="00785213" w:rsidP="00496388">
      <w:pPr>
        <w:spacing w:line="360" w:lineRule="auto"/>
        <w:ind w:left="720" w:hanging="720"/>
      </w:pPr>
      <w:r>
        <w:tab/>
      </w:r>
    </w:p>
    <w:p w:rsidR="00235873" w:rsidRDefault="00235873" w:rsidP="00235873">
      <w:pPr>
        <w:spacing w:line="360" w:lineRule="auto"/>
        <w:ind w:left="720"/>
      </w:pPr>
    </w:p>
    <w:p w:rsidR="00785213" w:rsidRDefault="00785213" w:rsidP="00785213">
      <w:pPr>
        <w:spacing w:line="360" w:lineRule="auto"/>
        <w:ind w:left="720"/>
      </w:pPr>
    </w:p>
    <w:p w:rsidR="00785213" w:rsidRDefault="00785213" w:rsidP="00785213">
      <w:pPr>
        <w:spacing w:line="360" w:lineRule="auto"/>
        <w:ind w:left="720"/>
      </w:pPr>
    </w:p>
    <w:p w:rsidR="00785213" w:rsidRDefault="00785213" w:rsidP="00785213">
      <w:pPr>
        <w:spacing w:line="360" w:lineRule="auto"/>
        <w:ind w:left="720"/>
      </w:pPr>
    </w:p>
    <w:p w:rsidR="00785213" w:rsidRDefault="00785213" w:rsidP="00785213">
      <w:pPr>
        <w:spacing w:line="360" w:lineRule="auto"/>
        <w:ind w:left="720"/>
      </w:pPr>
    </w:p>
    <w:p w:rsidR="00785213" w:rsidRDefault="00785213" w:rsidP="00785213">
      <w:r>
        <w:rPr>
          <w:b/>
          <w:bCs/>
          <w:sz w:val="28"/>
        </w:rPr>
        <w:lastRenderedPageBreak/>
        <w:t>3.  DESIGN</w:t>
      </w:r>
    </w:p>
    <w:p w:rsidR="00785213" w:rsidRDefault="00B16703" w:rsidP="00785213">
      <w:pPr>
        <w:ind w:left="360"/>
        <w:jc w:val="both"/>
        <w:rPr>
          <w:b/>
          <w:bCs/>
        </w:rPr>
      </w:pPr>
      <w:r w:rsidRPr="00B16703">
        <w:rPr>
          <w:noProof/>
          <w:lang w:eastAsia="zh-CN"/>
        </w:rPr>
        <w:pict>
          <v:line id="Straight Connector 24" o:spid="_x0000_s1027" style="position:absolute;left:0;text-align:left;z-index:251660288;visibility:visible;mso-wrap-distance-top:-3e-5mm;mso-wrap-distance-bottom:-3e-5mm" from="0,1.9pt" to="41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" strokeweight="1.59mm">
            <v:stroke joinstyle="miter" endcap="square"/>
          </v:line>
        </w:pict>
      </w:r>
      <w:r w:rsidR="00785213">
        <w:rPr>
          <w:b/>
          <w:bCs/>
        </w:rPr>
        <w:tab/>
      </w:r>
    </w:p>
    <w:p w:rsidR="00785213" w:rsidRDefault="00785213" w:rsidP="00785213">
      <w:pPr>
        <w:jc w:val="both"/>
        <w:rPr>
          <w:b/>
          <w:bCs/>
        </w:rPr>
      </w:pPr>
      <w:r>
        <w:rPr>
          <w:b/>
          <w:bCs/>
        </w:rPr>
        <w:t>3.1 Database Design</w:t>
      </w:r>
    </w:p>
    <w:p w:rsidR="00785213" w:rsidRDefault="00785213" w:rsidP="00785213">
      <w:pPr>
        <w:jc w:val="both"/>
      </w:pPr>
      <w:r>
        <w:rPr>
          <w:b/>
          <w:bCs/>
        </w:rPr>
        <w:tab/>
      </w:r>
    </w:p>
    <w:p w:rsidR="00785213" w:rsidRDefault="00785213" w:rsidP="00785213">
      <w:pPr>
        <w:ind w:left="360" w:firstLine="360"/>
        <w:jc w:val="both"/>
      </w:pPr>
      <w:r>
        <w:t>The following table structures depict the database design.</w:t>
      </w:r>
    </w:p>
    <w:p w:rsidR="00785213" w:rsidRDefault="00785213" w:rsidP="00785213">
      <w:pPr>
        <w:ind w:left="360" w:firstLine="360"/>
        <w:jc w:val="both"/>
      </w:pPr>
    </w:p>
    <w:p w:rsidR="00785213" w:rsidRDefault="00785213" w:rsidP="00785213">
      <w:pPr>
        <w:pStyle w:val="Heading1"/>
        <w:numPr>
          <w:ilvl w:val="0"/>
          <w:numId w:val="1"/>
        </w:numPr>
      </w:pPr>
      <w:r>
        <w:rPr>
          <w:i w:val="0"/>
          <w:iCs w:val="0"/>
        </w:rPr>
        <w:t xml:space="preserve">Table1: </w:t>
      </w:r>
      <w:r w:rsidR="001C36D6">
        <w:rPr>
          <w:i w:val="0"/>
          <w:iCs w:val="0"/>
        </w:rPr>
        <w:t>Clinic</w:t>
      </w:r>
    </w:p>
    <w:p w:rsidR="00785213" w:rsidRDefault="00785213" w:rsidP="00785213"/>
    <w:tbl>
      <w:tblPr>
        <w:tblW w:w="9275" w:type="dxa"/>
        <w:tblInd w:w="-5" w:type="dxa"/>
        <w:tblLayout w:type="fixed"/>
        <w:tblLook w:val="0000"/>
      </w:tblPr>
      <w:tblGrid>
        <w:gridCol w:w="1852"/>
        <w:gridCol w:w="1853"/>
        <w:gridCol w:w="1851"/>
        <w:gridCol w:w="1849"/>
        <w:gridCol w:w="1870"/>
      </w:tblGrid>
      <w:tr w:rsidR="00785213" w:rsidTr="00785213">
        <w:trPr>
          <w:trHeight w:val="786"/>
        </w:trPr>
        <w:tc>
          <w:tcPr>
            <w:tcW w:w="1852" w:type="dxa"/>
            <w:tcBorders>
              <w:top w:val="single" w:sz="4" w:space="0" w:color="000000"/>
              <w:left w:val="single" w:sz="4" w:space="0" w:color="000000"/>
              <w:bottom w:val="single" w:sz="4" w:space="0" w:color="000000"/>
            </w:tcBorders>
            <w:shd w:val="clear" w:color="auto" w:fill="auto"/>
            <w:vAlign w:val="center"/>
          </w:tcPr>
          <w:p w:rsidR="00785213" w:rsidRDefault="00785213" w:rsidP="00780D68">
            <w:pPr>
              <w:jc w:val="center"/>
              <w:rPr>
                <w:b/>
                <w:bCs/>
              </w:rPr>
            </w:pPr>
            <w:r>
              <w:rPr>
                <w:b/>
                <w:bCs/>
                <w:sz w:val="22"/>
              </w:rPr>
              <w:t>Key Type/ Constraint</w:t>
            </w:r>
          </w:p>
        </w:tc>
        <w:tc>
          <w:tcPr>
            <w:tcW w:w="1853" w:type="dxa"/>
            <w:tcBorders>
              <w:top w:val="single" w:sz="4" w:space="0" w:color="000000"/>
              <w:left w:val="single" w:sz="4" w:space="0" w:color="000000"/>
              <w:bottom w:val="single" w:sz="4" w:space="0" w:color="000000"/>
            </w:tcBorders>
            <w:shd w:val="clear" w:color="auto" w:fill="auto"/>
            <w:vAlign w:val="center"/>
          </w:tcPr>
          <w:p w:rsidR="00785213" w:rsidRDefault="00785213" w:rsidP="00780D68">
            <w:pPr>
              <w:jc w:val="center"/>
              <w:rPr>
                <w:b/>
                <w:bCs/>
              </w:rPr>
            </w:pPr>
            <w:r>
              <w:rPr>
                <w:b/>
                <w:bCs/>
                <w:sz w:val="22"/>
              </w:rPr>
              <w:t>Column Name</w:t>
            </w:r>
          </w:p>
        </w:tc>
        <w:tc>
          <w:tcPr>
            <w:tcW w:w="1851" w:type="dxa"/>
            <w:tcBorders>
              <w:top w:val="single" w:sz="4" w:space="0" w:color="000000"/>
              <w:left w:val="single" w:sz="4" w:space="0" w:color="000000"/>
              <w:bottom w:val="single" w:sz="4" w:space="0" w:color="000000"/>
            </w:tcBorders>
            <w:shd w:val="clear" w:color="auto" w:fill="auto"/>
            <w:vAlign w:val="center"/>
          </w:tcPr>
          <w:p w:rsidR="00785213" w:rsidRDefault="00785213" w:rsidP="00780D68">
            <w:pPr>
              <w:jc w:val="center"/>
              <w:rPr>
                <w:b/>
                <w:bCs/>
              </w:rPr>
            </w:pPr>
            <w:r>
              <w:rPr>
                <w:b/>
                <w:bCs/>
                <w:sz w:val="22"/>
              </w:rPr>
              <w:t>Data Type</w:t>
            </w:r>
          </w:p>
        </w:tc>
        <w:tc>
          <w:tcPr>
            <w:tcW w:w="1849" w:type="dxa"/>
            <w:tcBorders>
              <w:top w:val="single" w:sz="4" w:space="0" w:color="000000"/>
              <w:left w:val="single" w:sz="4" w:space="0" w:color="000000"/>
              <w:bottom w:val="single" w:sz="4" w:space="0" w:color="000000"/>
            </w:tcBorders>
            <w:shd w:val="clear" w:color="auto" w:fill="auto"/>
            <w:vAlign w:val="center"/>
          </w:tcPr>
          <w:p w:rsidR="00785213" w:rsidRDefault="00785213" w:rsidP="00780D68">
            <w:pPr>
              <w:jc w:val="center"/>
              <w:rPr>
                <w:b/>
                <w:bCs/>
              </w:rPr>
            </w:pPr>
            <w:r>
              <w:rPr>
                <w:b/>
                <w:bCs/>
                <w:sz w:val="22"/>
              </w:rPr>
              <w:t>Length</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213" w:rsidRDefault="00785213" w:rsidP="00780D68">
            <w:pPr>
              <w:jc w:val="center"/>
            </w:pPr>
            <w:r>
              <w:rPr>
                <w:b/>
                <w:bCs/>
                <w:sz w:val="22"/>
              </w:rPr>
              <w:t xml:space="preserve">Allow Null </w:t>
            </w:r>
          </w:p>
        </w:tc>
      </w:tr>
      <w:tr w:rsidR="002A1386"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Pr>
              <w:jc w:val="center"/>
            </w:pPr>
            <w:r>
              <w:t>PRI</w:t>
            </w:r>
          </w:p>
        </w:tc>
        <w:tc>
          <w:tcPr>
            <w:tcW w:w="1853" w:type="dxa"/>
            <w:tcBorders>
              <w:top w:val="single" w:sz="4" w:space="0" w:color="000000"/>
              <w:left w:val="single" w:sz="4" w:space="0" w:color="000000"/>
              <w:bottom w:val="single" w:sz="4" w:space="0" w:color="000000"/>
            </w:tcBorders>
            <w:shd w:val="clear" w:color="auto" w:fill="auto"/>
            <w:vAlign w:val="center"/>
          </w:tcPr>
          <w:p w:rsidR="002A1386" w:rsidRDefault="00A70923" w:rsidP="002A1386">
            <w:r>
              <w:t>I</w:t>
            </w:r>
            <w:r w:rsidR="002A1386">
              <w:t>d</w:t>
            </w:r>
          </w:p>
        </w:tc>
        <w:tc>
          <w:tcPr>
            <w:tcW w:w="1851" w:type="dxa"/>
            <w:tcBorders>
              <w:top w:val="single" w:sz="4" w:space="0" w:color="000000"/>
              <w:left w:val="single" w:sz="4" w:space="0" w:color="000000"/>
              <w:bottom w:val="single" w:sz="4" w:space="0" w:color="000000"/>
            </w:tcBorders>
            <w:shd w:val="clear" w:color="auto" w:fill="auto"/>
            <w:vAlign w:val="center"/>
          </w:tcPr>
          <w:p w:rsidR="002A1386" w:rsidRDefault="002A1386" w:rsidP="002A1386">
            <w:r>
              <w:t>int</w:t>
            </w:r>
          </w:p>
        </w:tc>
        <w:tc>
          <w:tcPr>
            <w:tcW w:w="1849"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Pr>
              <w:jc w:val="center"/>
            </w:pPr>
            <w:r>
              <w:rPr>
                <w:sz w:val="22"/>
              </w:rPr>
              <w:t>4</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1386" w:rsidRDefault="002A1386" w:rsidP="002A1386">
            <w:pPr>
              <w:jc w:val="center"/>
            </w:pPr>
            <w:r>
              <w:t>NO</w:t>
            </w:r>
          </w:p>
        </w:tc>
      </w:tr>
      <w:tr w:rsidR="002A1386" w:rsidTr="000D2078">
        <w:trPr>
          <w:trHeight w:val="393"/>
        </w:trPr>
        <w:tc>
          <w:tcPr>
            <w:tcW w:w="1852"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roofErr w:type="spellStart"/>
            <w:r>
              <w:t>clinic_name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2A1386" w:rsidRDefault="002A1386" w:rsidP="002A1386">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Pr>
              <w:jc w:val="center"/>
            </w:pPr>
            <w:r>
              <w:rPr>
                <w:sz w:val="22"/>
              </w:rPr>
              <w:t>100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1386" w:rsidRDefault="002A1386" w:rsidP="002A1386">
            <w:pPr>
              <w:jc w:val="center"/>
            </w:pPr>
            <w:r>
              <w:t>NO</w:t>
            </w:r>
          </w:p>
        </w:tc>
      </w:tr>
      <w:tr w:rsidR="002A1386" w:rsidTr="000D2078">
        <w:trPr>
          <w:trHeight w:val="393"/>
        </w:trPr>
        <w:tc>
          <w:tcPr>
            <w:tcW w:w="1852"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roofErr w:type="spellStart"/>
            <w:r>
              <w:t>clinic_email</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2A1386" w:rsidRDefault="002A1386" w:rsidP="002A1386">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Pr>
              <w:jc w:val="center"/>
            </w:pPr>
            <w:r>
              <w:rPr>
                <w:sz w:val="22"/>
              </w:rPr>
              <w:t>100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1386" w:rsidRDefault="002A1386" w:rsidP="002A1386">
            <w:pPr>
              <w:jc w:val="center"/>
            </w:pPr>
            <w:r>
              <w:t>YES</w:t>
            </w:r>
          </w:p>
        </w:tc>
      </w:tr>
      <w:tr w:rsidR="002A1386"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roofErr w:type="spellStart"/>
            <w:r>
              <w:t>clinic_address</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2A1386" w:rsidRDefault="002A1386" w:rsidP="002A1386">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Pr>
              <w:jc w:val="center"/>
            </w:pPr>
            <w:r>
              <w:rPr>
                <w:sz w:val="22"/>
              </w:rPr>
              <w:t>300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1386" w:rsidRDefault="002A1386" w:rsidP="002A1386">
            <w:pPr>
              <w:jc w:val="center"/>
            </w:pPr>
            <w:r>
              <w:t>NO</w:t>
            </w:r>
          </w:p>
        </w:tc>
      </w:tr>
      <w:tr w:rsidR="002A1386" w:rsidTr="000D2078">
        <w:trPr>
          <w:trHeight w:val="393"/>
        </w:trPr>
        <w:tc>
          <w:tcPr>
            <w:tcW w:w="1852"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Pr>
              <w:jc w:val="center"/>
            </w:pPr>
            <w:r>
              <w:t>UNI</w:t>
            </w:r>
          </w:p>
        </w:tc>
        <w:tc>
          <w:tcPr>
            <w:tcW w:w="1853"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roofErr w:type="spellStart"/>
            <w:r>
              <w:t>clinic_phone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2A1386" w:rsidRDefault="002A1386" w:rsidP="002A1386">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Pr>
              <w:jc w:val="center"/>
            </w:pPr>
            <w:r>
              <w:rPr>
                <w:sz w:val="22"/>
              </w:rPr>
              <w:t>10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1386" w:rsidRDefault="002A1386" w:rsidP="002A1386">
            <w:pPr>
              <w:jc w:val="center"/>
            </w:pPr>
            <w:r>
              <w:t>YES</w:t>
            </w:r>
          </w:p>
        </w:tc>
      </w:tr>
      <w:tr w:rsidR="002A1386" w:rsidTr="000D2078">
        <w:trPr>
          <w:trHeight w:val="393"/>
        </w:trPr>
        <w:tc>
          <w:tcPr>
            <w:tcW w:w="1852"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roofErr w:type="spellStart"/>
            <w:r>
              <w:t>morning_time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2A1386" w:rsidRDefault="002A1386" w:rsidP="002A1386">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Pr>
              <w:jc w:val="center"/>
            </w:pPr>
            <w:r>
              <w:rPr>
                <w:sz w:val="22"/>
              </w:rPr>
              <w:t>30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1386" w:rsidRDefault="002A1386" w:rsidP="002A1386">
            <w:pPr>
              <w:jc w:val="center"/>
            </w:pPr>
            <w:r>
              <w:t>YES</w:t>
            </w:r>
          </w:p>
        </w:tc>
      </w:tr>
      <w:tr w:rsidR="002A1386" w:rsidTr="000D2078">
        <w:trPr>
          <w:trHeight w:val="393"/>
        </w:trPr>
        <w:tc>
          <w:tcPr>
            <w:tcW w:w="1852"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roofErr w:type="spellStart"/>
            <w:r>
              <w:t>afternoon_time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2A1386" w:rsidRDefault="002A1386" w:rsidP="002A1386">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Pr>
              <w:jc w:val="center"/>
            </w:pPr>
            <w:r>
              <w:rPr>
                <w:sz w:val="22"/>
              </w:rPr>
              <w:t>30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1386" w:rsidRDefault="002A1386" w:rsidP="002A1386">
            <w:pPr>
              <w:jc w:val="center"/>
            </w:pPr>
            <w:r>
              <w:t>YES</w:t>
            </w:r>
          </w:p>
        </w:tc>
      </w:tr>
      <w:tr w:rsidR="002A1386" w:rsidTr="000D2078">
        <w:trPr>
          <w:trHeight w:val="393"/>
        </w:trPr>
        <w:tc>
          <w:tcPr>
            <w:tcW w:w="1852"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roofErr w:type="spellStart"/>
            <w:r>
              <w:t>evening_time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2A1386" w:rsidRDefault="002A1386" w:rsidP="002A1386">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Pr>
              <w:jc w:val="center"/>
            </w:pPr>
            <w:r>
              <w:rPr>
                <w:sz w:val="22"/>
              </w:rPr>
              <w:t>30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1386" w:rsidRDefault="002A1386" w:rsidP="002A1386">
            <w:pPr>
              <w:jc w:val="center"/>
            </w:pPr>
            <w:r>
              <w:t>YES</w:t>
            </w:r>
          </w:p>
        </w:tc>
      </w:tr>
      <w:tr w:rsidR="002A1386" w:rsidTr="000D2078">
        <w:trPr>
          <w:trHeight w:val="393"/>
        </w:trPr>
        <w:tc>
          <w:tcPr>
            <w:tcW w:w="1852"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roofErr w:type="spellStart"/>
            <w:r>
              <w:t>registration_date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2A1386" w:rsidRDefault="002A1386" w:rsidP="002A1386">
            <w:r>
              <w:t>date</w:t>
            </w:r>
          </w:p>
        </w:tc>
        <w:tc>
          <w:tcPr>
            <w:tcW w:w="1849"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Pr>
              <w:jc w:val="center"/>
            </w:pPr>
            <w:r>
              <w:rPr>
                <w:sz w:val="22"/>
              </w:rPr>
              <w: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1386" w:rsidRDefault="002A1386" w:rsidP="002A1386">
            <w:pPr>
              <w:jc w:val="center"/>
            </w:pPr>
            <w:r>
              <w:t>YES</w:t>
            </w:r>
          </w:p>
        </w:tc>
      </w:tr>
      <w:tr w:rsidR="002A1386" w:rsidTr="000D2078">
        <w:trPr>
          <w:trHeight w:val="393"/>
        </w:trPr>
        <w:tc>
          <w:tcPr>
            <w:tcW w:w="1852"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Pr>
              <w:jc w:val="center"/>
            </w:pPr>
            <w:r>
              <w:t>MUL</w:t>
            </w:r>
          </w:p>
        </w:tc>
        <w:tc>
          <w:tcPr>
            <w:tcW w:w="1853"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roofErr w:type="spellStart"/>
            <w:r>
              <w:t>user_username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2A1386" w:rsidRDefault="002A1386" w:rsidP="002A1386">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2A1386" w:rsidRDefault="002A1386" w:rsidP="002A1386">
            <w:pPr>
              <w:jc w:val="center"/>
            </w:pPr>
            <w:r>
              <w:rPr>
                <w:sz w:val="22"/>
              </w:rPr>
              <w:t>100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1386" w:rsidRDefault="002A1386" w:rsidP="002A1386">
            <w:pPr>
              <w:jc w:val="center"/>
            </w:pPr>
            <w:r>
              <w:t>YES</w:t>
            </w:r>
          </w:p>
        </w:tc>
      </w:tr>
    </w:tbl>
    <w:p w:rsidR="00785213" w:rsidRDefault="00785213" w:rsidP="00785213"/>
    <w:p w:rsidR="00785213" w:rsidRDefault="00785213" w:rsidP="00785213"/>
    <w:p w:rsidR="00785213" w:rsidRDefault="00785213" w:rsidP="00785213"/>
    <w:p w:rsidR="00E9342C" w:rsidRDefault="00E9342C" w:rsidP="00785213"/>
    <w:p w:rsidR="00E9342C" w:rsidRDefault="00E9342C" w:rsidP="00785213"/>
    <w:p w:rsidR="00E9342C" w:rsidRDefault="00E9342C" w:rsidP="00785213"/>
    <w:p w:rsidR="00785213" w:rsidRDefault="00785213" w:rsidP="00785213">
      <w:pPr>
        <w:pStyle w:val="Heading2"/>
        <w:rPr>
          <w:b/>
          <w:bCs/>
          <w:sz w:val="24"/>
          <w:u w:val="single"/>
        </w:rPr>
      </w:pPr>
      <w:r>
        <w:rPr>
          <w:b/>
          <w:bCs/>
          <w:sz w:val="24"/>
          <w:u w:val="single"/>
        </w:rPr>
        <w:t xml:space="preserve">Table2: </w:t>
      </w:r>
      <w:r w:rsidR="00624678">
        <w:rPr>
          <w:b/>
          <w:bCs/>
          <w:sz w:val="24"/>
          <w:u w:val="single"/>
        </w:rPr>
        <w:t>D</w:t>
      </w:r>
      <w:r w:rsidR="00456521">
        <w:rPr>
          <w:b/>
          <w:bCs/>
          <w:sz w:val="24"/>
          <w:u w:val="single"/>
        </w:rPr>
        <w:t>epartment</w:t>
      </w:r>
    </w:p>
    <w:p w:rsidR="008E57D2" w:rsidRDefault="008E57D2" w:rsidP="008E57D2"/>
    <w:tbl>
      <w:tblPr>
        <w:tblW w:w="9275" w:type="dxa"/>
        <w:tblInd w:w="-5" w:type="dxa"/>
        <w:tblLayout w:type="fixed"/>
        <w:tblLook w:val="0000"/>
      </w:tblPr>
      <w:tblGrid>
        <w:gridCol w:w="1852"/>
        <w:gridCol w:w="1853"/>
        <w:gridCol w:w="1851"/>
        <w:gridCol w:w="1849"/>
        <w:gridCol w:w="1870"/>
      </w:tblGrid>
      <w:tr w:rsidR="008E57D2" w:rsidTr="00862ABA">
        <w:trPr>
          <w:trHeight w:val="786"/>
        </w:trPr>
        <w:tc>
          <w:tcPr>
            <w:tcW w:w="1852" w:type="dxa"/>
            <w:tcBorders>
              <w:top w:val="single" w:sz="4" w:space="0" w:color="000000"/>
              <w:left w:val="single" w:sz="4" w:space="0" w:color="000000"/>
              <w:bottom w:val="single" w:sz="4" w:space="0" w:color="000000"/>
            </w:tcBorders>
            <w:shd w:val="clear" w:color="auto" w:fill="auto"/>
            <w:vAlign w:val="center"/>
          </w:tcPr>
          <w:p w:rsidR="008E57D2" w:rsidRDefault="008E57D2" w:rsidP="00862ABA">
            <w:pPr>
              <w:jc w:val="center"/>
              <w:rPr>
                <w:b/>
                <w:bCs/>
              </w:rPr>
            </w:pPr>
            <w:r>
              <w:rPr>
                <w:b/>
                <w:bCs/>
                <w:sz w:val="22"/>
              </w:rPr>
              <w:t>Key Type/ Constraint</w:t>
            </w:r>
          </w:p>
        </w:tc>
        <w:tc>
          <w:tcPr>
            <w:tcW w:w="1853" w:type="dxa"/>
            <w:tcBorders>
              <w:top w:val="single" w:sz="4" w:space="0" w:color="000000"/>
              <w:left w:val="single" w:sz="4" w:space="0" w:color="000000"/>
              <w:bottom w:val="single" w:sz="4" w:space="0" w:color="000000"/>
            </w:tcBorders>
            <w:shd w:val="clear" w:color="auto" w:fill="auto"/>
            <w:vAlign w:val="center"/>
          </w:tcPr>
          <w:p w:rsidR="008E57D2" w:rsidRDefault="008E57D2" w:rsidP="00862ABA">
            <w:pPr>
              <w:jc w:val="center"/>
              <w:rPr>
                <w:b/>
                <w:bCs/>
              </w:rPr>
            </w:pPr>
            <w:r>
              <w:rPr>
                <w:b/>
                <w:bCs/>
                <w:sz w:val="22"/>
              </w:rPr>
              <w:t>Column Name</w:t>
            </w:r>
          </w:p>
        </w:tc>
        <w:tc>
          <w:tcPr>
            <w:tcW w:w="1851" w:type="dxa"/>
            <w:tcBorders>
              <w:top w:val="single" w:sz="4" w:space="0" w:color="000000"/>
              <w:left w:val="single" w:sz="4" w:space="0" w:color="000000"/>
              <w:bottom w:val="single" w:sz="4" w:space="0" w:color="000000"/>
            </w:tcBorders>
            <w:shd w:val="clear" w:color="auto" w:fill="auto"/>
            <w:vAlign w:val="center"/>
          </w:tcPr>
          <w:p w:rsidR="008E57D2" w:rsidRDefault="008E57D2" w:rsidP="00862ABA">
            <w:pPr>
              <w:jc w:val="center"/>
              <w:rPr>
                <w:b/>
                <w:bCs/>
              </w:rPr>
            </w:pPr>
            <w:r>
              <w:rPr>
                <w:b/>
                <w:bCs/>
                <w:sz w:val="22"/>
              </w:rPr>
              <w:t>Data Type</w:t>
            </w:r>
          </w:p>
        </w:tc>
        <w:tc>
          <w:tcPr>
            <w:tcW w:w="1849" w:type="dxa"/>
            <w:tcBorders>
              <w:top w:val="single" w:sz="4" w:space="0" w:color="000000"/>
              <w:left w:val="single" w:sz="4" w:space="0" w:color="000000"/>
              <w:bottom w:val="single" w:sz="4" w:space="0" w:color="000000"/>
            </w:tcBorders>
            <w:shd w:val="clear" w:color="auto" w:fill="auto"/>
            <w:vAlign w:val="center"/>
          </w:tcPr>
          <w:p w:rsidR="008E57D2" w:rsidRDefault="008E57D2" w:rsidP="00862ABA">
            <w:pPr>
              <w:jc w:val="center"/>
              <w:rPr>
                <w:b/>
                <w:bCs/>
              </w:rPr>
            </w:pPr>
            <w:r>
              <w:rPr>
                <w:b/>
                <w:bCs/>
                <w:sz w:val="22"/>
              </w:rPr>
              <w:t>Length</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7D2" w:rsidRDefault="008E57D2" w:rsidP="00862ABA">
            <w:pPr>
              <w:jc w:val="center"/>
            </w:pPr>
            <w:r>
              <w:rPr>
                <w:b/>
                <w:bCs/>
                <w:sz w:val="22"/>
              </w:rPr>
              <w:t xml:space="preserve">Allow Null </w:t>
            </w:r>
          </w:p>
        </w:tc>
      </w:tr>
      <w:tr w:rsidR="00F92B78"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F92B78" w:rsidRDefault="00F92B78" w:rsidP="00F92B78">
            <w:pPr>
              <w:jc w:val="center"/>
            </w:pPr>
            <w:r>
              <w:rPr>
                <w:sz w:val="22"/>
              </w:rPr>
              <w:t>PRI</w:t>
            </w:r>
          </w:p>
        </w:tc>
        <w:tc>
          <w:tcPr>
            <w:tcW w:w="1853" w:type="dxa"/>
            <w:tcBorders>
              <w:top w:val="single" w:sz="4" w:space="0" w:color="000000"/>
              <w:left w:val="single" w:sz="4" w:space="0" w:color="000000"/>
              <w:bottom w:val="single" w:sz="4" w:space="0" w:color="000000"/>
            </w:tcBorders>
            <w:shd w:val="clear" w:color="auto" w:fill="auto"/>
            <w:vAlign w:val="center"/>
          </w:tcPr>
          <w:p w:rsidR="00F92B78" w:rsidRDefault="00F92B78" w:rsidP="00F92B78">
            <w:r>
              <w:t>id</w:t>
            </w:r>
          </w:p>
        </w:tc>
        <w:tc>
          <w:tcPr>
            <w:tcW w:w="1851" w:type="dxa"/>
            <w:tcBorders>
              <w:top w:val="single" w:sz="4" w:space="0" w:color="000000"/>
              <w:left w:val="single" w:sz="4" w:space="0" w:color="000000"/>
              <w:bottom w:val="single" w:sz="4" w:space="0" w:color="000000"/>
            </w:tcBorders>
            <w:shd w:val="clear" w:color="auto" w:fill="auto"/>
            <w:vAlign w:val="center"/>
          </w:tcPr>
          <w:p w:rsidR="00F92B78" w:rsidRDefault="00F92B78" w:rsidP="00F92B78">
            <w:r>
              <w:t>int</w:t>
            </w:r>
          </w:p>
        </w:tc>
        <w:tc>
          <w:tcPr>
            <w:tcW w:w="1849" w:type="dxa"/>
            <w:tcBorders>
              <w:top w:val="single" w:sz="4" w:space="0" w:color="000000"/>
              <w:left w:val="single" w:sz="4" w:space="0" w:color="000000"/>
              <w:bottom w:val="single" w:sz="4" w:space="0" w:color="000000"/>
            </w:tcBorders>
            <w:shd w:val="clear" w:color="auto" w:fill="auto"/>
            <w:vAlign w:val="center"/>
          </w:tcPr>
          <w:p w:rsidR="00F92B78" w:rsidRDefault="00F92B78" w:rsidP="00F92B78">
            <w:pPr>
              <w:jc w:val="center"/>
            </w:pPr>
            <w:r>
              <w:rPr>
                <w:sz w:val="22"/>
              </w:rPr>
              <w:t>4</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2B78" w:rsidRDefault="00F92B78" w:rsidP="00F92B78">
            <w:pPr>
              <w:jc w:val="center"/>
            </w:pPr>
            <w:r>
              <w:t>NO</w:t>
            </w:r>
          </w:p>
        </w:tc>
      </w:tr>
      <w:tr w:rsidR="00F92B78" w:rsidTr="000D2078">
        <w:trPr>
          <w:trHeight w:val="393"/>
        </w:trPr>
        <w:tc>
          <w:tcPr>
            <w:tcW w:w="1852" w:type="dxa"/>
            <w:tcBorders>
              <w:top w:val="single" w:sz="4" w:space="0" w:color="000000"/>
              <w:left w:val="single" w:sz="4" w:space="0" w:color="000000"/>
              <w:bottom w:val="single" w:sz="4" w:space="0" w:color="000000"/>
            </w:tcBorders>
            <w:shd w:val="clear" w:color="auto" w:fill="auto"/>
            <w:vAlign w:val="center"/>
          </w:tcPr>
          <w:p w:rsidR="00F92B78" w:rsidRDefault="00F92B78" w:rsidP="00F92B78">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F92B78" w:rsidRDefault="00F92B78" w:rsidP="00F92B78">
            <w:proofErr w:type="spellStart"/>
            <w:r>
              <w:t>dept_name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F92B78" w:rsidRDefault="00F92B78" w:rsidP="00F92B78">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F92B78" w:rsidRDefault="00F92B78" w:rsidP="00F92B78">
            <w:pPr>
              <w:jc w:val="center"/>
            </w:pPr>
            <w:r>
              <w:rPr>
                <w:sz w:val="22"/>
              </w:rPr>
              <w:t>100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2B78" w:rsidRDefault="00F92B78" w:rsidP="00F92B78">
            <w:pPr>
              <w:jc w:val="center"/>
            </w:pPr>
            <w:r>
              <w:t>NO</w:t>
            </w:r>
          </w:p>
        </w:tc>
      </w:tr>
      <w:tr w:rsidR="00F92B78" w:rsidTr="000D2078">
        <w:trPr>
          <w:trHeight w:val="393"/>
        </w:trPr>
        <w:tc>
          <w:tcPr>
            <w:tcW w:w="1852" w:type="dxa"/>
            <w:tcBorders>
              <w:top w:val="single" w:sz="4" w:space="0" w:color="000000"/>
              <w:left w:val="single" w:sz="4" w:space="0" w:color="000000"/>
              <w:bottom w:val="single" w:sz="4" w:space="0" w:color="000000"/>
            </w:tcBorders>
            <w:shd w:val="clear" w:color="auto" w:fill="auto"/>
            <w:vAlign w:val="center"/>
          </w:tcPr>
          <w:p w:rsidR="00F92B78" w:rsidRDefault="00F92B78" w:rsidP="00F92B78">
            <w:pPr>
              <w:jc w:val="center"/>
            </w:pPr>
            <w:r>
              <w:t>Mul</w:t>
            </w:r>
          </w:p>
        </w:tc>
        <w:tc>
          <w:tcPr>
            <w:tcW w:w="1853" w:type="dxa"/>
            <w:tcBorders>
              <w:top w:val="single" w:sz="4" w:space="0" w:color="000000"/>
              <w:left w:val="single" w:sz="4" w:space="0" w:color="000000"/>
              <w:bottom w:val="single" w:sz="4" w:space="0" w:color="000000"/>
            </w:tcBorders>
            <w:shd w:val="clear" w:color="auto" w:fill="auto"/>
            <w:vAlign w:val="center"/>
          </w:tcPr>
          <w:p w:rsidR="00F92B78" w:rsidRDefault="00F92B78" w:rsidP="00F92B78">
            <w:proofErr w:type="spellStart"/>
            <w:r>
              <w:t>clinic_id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F92B78" w:rsidRDefault="00F92B78" w:rsidP="00F92B78">
            <w:r>
              <w:t>int</w:t>
            </w:r>
          </w:p>
        </w:tc>
        <w:tc>
          <w:tcPr>
            <w:tcW w:w="1849" w:type="dxa"/>
            <w:tcBorders>
              <w:top w:val="single" w:sz="4" w:space="0" w:color="000000"/>
              <w:left w:val="single" w:sz="4" w:space="0" w:color="000000"/>
              <w:bottom w:val="single" w:sz="4" w:space="0" w:color="000000"/>
            </w:tcBorders>
            <w:shd w:val="clear" w:color="auto" w:fill="auto"/>
            <w:vAlign w:val="center"/>
          </w:tcPr>
          <w:p w:rsidR="00F92B78" w:rsidRDefault="00F92B78" w:rsidP="00F92B78">
            <w:pPr>
              <w:jc w:val="center"/>
            </w:pPr>
            <w:r>
              <w:rPr>
                <w:sz w:val="22"/>
              </w:rPr>
              <w:t>4</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2B78" w:rsidRDefault="00F92B78" w:rsidP="00F92B78">
            <w:pPr>
              <w:jc w:val="center"/>
            </w:pPr>
            <w:r>
              <w:t>YES</w:t>
            </w:r>
          </w:p>
        </w:tc>
      </w:tr>
    </w:tbl>
    <w:p w:rsidR="008E57D2" w:rsidRPr="008E57D2" w:rsidRDefault="008E57D2" w:rsidP="008E57D2"/>
    <w:p w:rsidR="00F16FF6" w:rsidRDefault="00F16FF6" w:rsidP="00785213"/>
    <w:p w:rsidR="00FC3FB1" w:rsidRDefault="00FC3FB1" w:rsidP="00785213"/>
    <w:p w:rsidR="00FC3FB1" w:rsidRDefault="00FC3FB1" w:rsidP="00785213"/>
    <w:p w:rsidR="00FC3FB1" w:rsidRDefault="00FC3FB1" w:rsidP="00785213"/>
    <w:p w:rsidR="00F16FF6" w:rsidRPr="00F16FF6" w:rsidRDefault="00F16FF6" w:rsidP="00785213">
      <w:pPr>
        <w:pStyle w:val="Heading2"/>
        <w:rPr>
          <w:b/>
          <w:bCs/>
          <w:sz w:val="24"/>
          <w:u w:val="single"/>
        </w:rPr>
      </w:pPr>
      <w:r>
        <w:rPr>
          <w:b/>
          <w:bCs/>
          <w:sz w:val="24"/>
          <w:u w:val="single"/>
        </w:rPr>
        <w:lastRenderedPageBreak/>
        <w:t xml:space="preserve">Table3: </w:t>
      </w:r>
      <w:r w:rsidR="008707E5">
        <w:rPr>
          <w:b/>
          <w:bCs/>
          <w:sz w:val="24"/>
          <w:u w:val="single"/>
        </w:rPr>
        <w:t>Doctor Qualification</w:t>
      </w:r>
    </w:p>
    <w:p w:rsidR="00F16FF6" w:rsidRDefault="00F16FF6" w:rsidP="00785213"/>
    <w:p w:rsidR="00FC3FB1" w:rsidRDefault="00FC3FB1" w:rsidP="00785213"/>
    <w:tbl>
      <w:tblPr>
        <w:tblW w:w="9275" w:type="dxa"/>
        <w:tblInd w:w="-5" w:type="dxa"/>
        <w:tblLayout w:type="fixed"/>
        <w:tblLook w:val="0000"/>
      </w:tblPr>
      <w:tblGrid>
        <w:gridCol w:w="1852"/>
        <w:gridCol w:w="1853"/>
        <w:gridCol w:w="1851"/>
        <w:gridCol w:w="1849"/>
        <w:gridCol w:w="1870"/>
      </w:tblGrid>
      <w:tr w:rsidR="00F16FF6" w:rsidTr="00862ABA">
        <w:trPr>
          <w:trHeight w:val="786"/>
        </w:trPr>
        <w:tc>
          <w:tcPr>
            <w:tcW w:w="1852" w:type="dxa"/>
            <w:tcBorders>
              <w:top w:val="single" w:sz="4" w:space="0" w:color="000000"/>
              <w:left w:val="single" w:sz="4" w:space="0" w:color="000000"/>
              <w:bottom w:val="single" w:sz="4" w:space="0" w:color="000000"/>
            </w:tcBorders>
            <w:shd w:val="clear" w:color="auto" w:fill="auto"/>
            <w:vAlign w:val="center"/>
          </w:tcPr>
          <w:p w:rsidR="00F16FF6" w:rsidRDefault="00F16FF6" w:rsidP="00862ABA">
            <w:pPr>
              <w:jc w:val="center"/>
              <w:rPr>
                <w:b/>
                <w:bCs/>
              </w:rPr>
            </w:pPr>
            <w:r>
              <w:rPr>
                <w:b/>
                <w:bCs/>
                <w:sz w:val="22"/>
              </w:rPr>
              <w:t>Key Type/ Constraint</w:t>
            </w:r>
          </w:p>
        </w:tc>
        <w:tc>
          <w:tcPr>
            <w:tcW w:w="1853" w:type="dxa"/>
            <w:tcBorders>
              <w:top w:val="single" w:sz="4" w:space="0" w:color="000000"/>
              <w:left w:val="single" w:sz="4" w:space="0" w:color="000000"/>
              <w:bottom w:val="single" w:sz="4" w:space="0" w:color="000000"/>
            </w:tcBorders>
            <w:shd w:val="clear" w:color="auto" w:fill="auto"/>
            <w:vAlign w:val="center"/>
          </w:tcPr>
          <w:p w:rsidR="00F16FF6" w:rsidRDefault="00F16FF6" w:rsidP="00862ABA">
            <w:pPr>
              <w:jc w:val="center"/>
              <w:rPr>
                <w:b/>
                <w:bCs/>
              </w:rPr>
            </w:pPr>
            <w:r>
              <w:rPr>
                <w:b/>
                <w:bCs/>
                <w:sz w:val="22"/>
              </w:rPr>
              <w:t>Column Name</w:t>
            </w:r>
          </w:p>
        </w:tc>
        <w:tc>
          <w:tcPr>
            <w:tcW w:w="1851" w:type="dxa"/>
            <w:tcBorders>
              <w:top w:val="single" w:sz="4" w:space="0" w:color="000000"/>
              <w:left w:val="single" w:sz="4" w:space="0" w:color="000000"/>
              <w:bottom w:val="single" w:sz="4" w:space="0" w:color="000000"/>
            </w:tcBorders>
            <w:shd w:val="clear" w:color="auto" w:fill="auto"/>
            <w:vAlign w:val="center"/>
          </w:tcPr>
          <w:p w:rsidR="00F16FF6" w:rsidRDefault="00F16FF6" w:rsidP="00862ABA">
            <w:pPr>
              <w:jc w:val="center"/>
              <w:rPr>
                <w:b/>
                <w:bCs/>
              </w:rPr>
            </w:pPr>
            <w:r>
              <w:rPr>
                <w:b/>
                <w:bCs/>
                <w:sz w:val="22"/>
              </w:rPr>
              <w:t>Data Type</w:t>
            </w:r>
          </w:p>
        </w:tc>
        <w:tc>
          <w:tcPr>
            <w:tcW w:w="1849" w:type="dxa"/>
            <w:tcBorders>
              <w:top w:val="single" w:sz="4" w:space="0" w:color="000000"/>
              <w:left w:val="single" w:sz="4" w:space="0" w:color="000000"/>
              <w:bottom w:val="single" w:sz="4" w:space="0" w:color="000000"/>
            </w:tcBorders>
            <w:shd w:val="clear" w:color="auto" w:fill="auto"/>
            <w:vAlign w:val="center"/>
          </w:tcPr>
          <w:p w:rsidR="00F16FF6" w:rsidRDefault="00F16FF6" w:rsidP="00862ABA">
            <w:pPr>
              <w:jc w:val="center"/>
              <w:rPr>
                <w:b/>
                <w:bCs/>
              </w:rPr>
            </w:pPr>
            <w:r>
              <w:rPr>
                <w:b/>
                <w:bCs/>
                <w:sz w:val="22"/>
              </w:rPr>
              <w:t>Length</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16FF6" w:rsidRDefault="00F16FF6" w:rsidP="00862ABA">
            <w:pPr>
              <w:jc w:val="center"/>
            </w:pPr>
            <w:r>
              <w:rPr>
                <w:b/>
                <w:bCs/>
                <w:sz w:val="22"/>
              </w:rPr>
              <w:t xml:space="preserve">Allow Null </w:t>
            </w:r>
          </w:p>
        </w:tc>
      </w:tr>
      <w:tr w:rsidR="00333912"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Pr>
              <w:jc w:val="center"/>
            </w:pPr>
            <w:r>
              <w:rPr>
                <w:sz w:val="22"/>
              </w:rPr>
              <w:t>PRI</w:t>
            </w:r>
          </w:p>
        </w:tc>
        <w:tc>
          <w:tcPr>
            <w:tcW w:w="1853" w:type="dxa"/>
            <w:tcBorders>
              <w:top w:val="single" w:sz="4" w:space="0" w:color="000000"/>
              <w:left w:val="single" w:sz="4" w:space="0" w:color="000000"/>
              <w:bottom w:val="single" w:sz="4" w:space="0" w:color="000000"/>
            </w:tcBorders>
            <w:shd w:val="clear" w:color="auto" w:fill="auto"/>
            <w:vAlign w:val="center"/>
          </w:tcPr>
          <w:p w:rsidR="00333912" w:rsidRDefault="00333912" w:rsidP="00333912">
            <w:r>
              <w:t>id</w:t>
            </w:r>
          </w:p>
        </w:tc>
        <w:tc>
          <w:tcPr>
            <w:tcW w:w="1851" w:type="dxa"/>
            <w:tcBorders>
              <w:top w:val="single" w:sz="4" w:space="0" w:color="000000"/>
              <w:left w:val="single" w:sz="4" w:space="0" w:color="000000"/>
              <w:bottom w:val="single" w:sz="4" w:space="0" w:color="000000"/>
            </w:tcBorders>
            <w:shd w:val="clear" w:color="auto" w:fill="auto"/>
            <w:vAlign w:val="center"/>
          </w:tcPr>
          <w:p w:rsidR="00333912" w:rsidRDefault="00333912" w:rsidP="00333912">
            <w:r>
              <w:t>int</w:t>
            </w:r>
          </w:p>
        </w:tc>
        <w:tc>
          <w:tcPr>
            <w:tcW w:w="1849"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Pr>
              <w:jc w:val="center"/>
            </w:pPr>
            <w:r>
              <w:rPr>
                <w:sz w:val="22"/>
              </w:rPr>
              <w:t>4</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912" w:rsidRDefault="00333912" w:rsidP="00333912">
            <w:pPr>
              <w:jc w:val="center"/>
            </w:pPr>
            <w:r>
              <w:t>NO</w:t>
            </w:r>
          </w:p>
        </w:tc>
      </w:tr>
      <w:tr w:rsidR="00333912" w:rsidTr="000D2078">
        <w:trPr>
          <w:trHeight w:val="393"/>
        </w:trPr>
        <w:tc>
          <w:tcPr>
            <w:tcW w:w="1852"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333912" w:rsidRDefault="00333912" w:rsidP="00333912">
            <w:r>
              <w:t>graduation</w:t>
            </w:r>
          </w:p>
        </w:tc>
        <w:tc>
          <w:tcPr>
            <w:tcW w:w="1851" w:type="dxa"/>
            <w:tcBorders>
              <w:top w:val="single" w:sz="4" w:space="0" w:color="000000"/>
              <w:left w:val="single" w:sz="4" w:space="0" w:color="000000"/>
              <w:bottom w:val="single" w:sz="4" w:space="0" w:color="000000"/>
            </w:tcBorders>
            <w:shd w:val="clear" w:color="auto" w:fill="auto"/>
            <w:vAlign w:val="center"/>
          </w:tcPr>
          <w:p w:rsidR="00333912" w:rsidRDefault="00333912" w:rsidP="00333912">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Pr>
              <w:jc w:val="center"/>
            </w:pPr>
            <w:r>
              <w:rPr>
                <w:sz w:val="22"/>
              </w:rPr>
              <w:t>100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912" w:rsidRDefault="00333912" w:rsidP="00333912">
            <w:pPr>
              <w:jc w:val="center"/>
            </w:pPr>
            <w:r>
              <w:t>YES</w:t>
            </w:r>
          </w:p>
        </w:tc>
      </w:tr>
      <w:tr w:rsidR="00333912" w:rsidTr="000D2078">
        <w:trPr>
          <w:trHeight w:val="393"/>
        </w:trPr>
        <w:tc>
          <w:tcPr>
            <w:tcW w:w="1852"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roofErr w:type="spellStart"/>
            <w:r>
              <w:t>graduation_completion_year</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333912" w:rsidRDefault="00333912" w:rsidP="00333912">
            <w:r>
              <w:t>year</w:t>
            </w:r>
          </w:p>
        </w:tc>
        <w:tc>
          <w:tcPr>
            <w:tcW w:w="1849"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Pr>
              <w:jc w:val="center"/>
            </w:pPr>
            <w:r>
              <w:rPr>
                <w:sz w:val="22"/>
              </w:rPr>
              <w: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912" w:rsidRDefault="00333912" w:rsidP="00333912">
            <w:pPr>
              <w:jc w:val="center"/>
            </w:pPr>
            <w:r>
              <w:t>YES</w:t>
            </w:r>
          </w:p>
        </w:tc>
      </w:tr>
      <w:tr w:rsidR="00333912"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roofErr w:type="spellStart"/>
            <w:r>
              <w:t>post_grad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333912" w:rsidRDefault="00333912" w:rsidP="00333912">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Pr>
              <w:jc w:val="center"/>
            </w:pPr>
            <w:r>
              <w:rPr>
                <w:sz w:val="22"/>
              </w:rPr>
              <w:t>100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912" w:rsidRDefault="00333912" w:rsidP="00333912">
            <w:pPr>
              <w:jc w:val="center"/>
            </w:pPr>
            <w:r>
              <w:t>YES</w:t>
            </w:r>
          </w:p>
        </w:tc>
      </w:tr>
      <w:tr w:rsidR="00333912"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roofErr w:type="spellStart"/>
            <w:r>
              <w:t>post_grad_completion_year</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333912" w:rsidRDefault="00333912" w:rsidP="00333912">
            <w:r>
              <w:t>year</w:t>
            </w:r>
          </w:p>
        </w:tc>
        <w:tc>
          <w:tcPr>
            <w:tcW w:w="1849"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Pr>
              <w:jc w:val="center"/>
            </w:pPr>
            <w:r>
              <w:rPr>
                <w:sz w:val="22"/>
              </w:rPr>
              <w: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912" w:rsidRDefault="00333912" w:rsidP="00333912">
            <w:pPr>
              <w:jc w:val="center"/>
            </w:pPr>
            <w:r>
              <w:t>YES</w:t>
            </w:r>
          </w:p>
        </w:tc>
      </w:tr>
      <w:tr w:rsidR="00333912"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Pr>
              <w:jc w:val="center"/>
            </w:pPr>
            <w:proofErr w:type="spellStart"/>
            <w:r>
              <w:t>medical_registration_no</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roofErr w:type="spellStart"/>
            <w:r>
              <w:t>mediumtext</w:t>
            </w:r>
            <w:proofErr w:type="spellEnd"/>
          </w:p>
        </w:tc>
        <w:tc>
          <w:tcPr>
            <w:tcW w:w="1849"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Pr>
              <w:jc w:val="center"/>
            </w:pPr>
            <w:r>
              <w:rPr>
                <w:sz w:val="22"/>
              </w:rPr>
              <w: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912" w:rsidRDefault="00333912" w:rsidP="00333912">
            <w:pPr>
              <w:jc w:val="center"/>
            </w:pPr>
            <w:r>
              <w:t>YES</w:t>
            </w:r>
          </w:p>
        </w:tc>
      </w:tr>
      <w:tr w:rsidR="00333912"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roofErr w:type="spellStart"/>
            <w:r>
              <w:t>additional_qualification</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333912" w:rsidRDefault="00333912" w:rsidP="00333912">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Pr>
              <w:jc w:val="center"/>
            </w:pPr>
            <w:r>
              <w:rPr>
                <w:sz w:val="22"/>
              </w:rPr>
              <w:t>100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912" w:rsidRDefault="00333912" w:rsidP="00333912">
            <w:pPr>
              <w:jc w:val="center"/>
            </w:pPr>
            <w:r>
              <w:t>YES</w:t>
            </w:r>
          </w:p>
        </w:tc>
      </w:tr>
      <w:tr w:rsidR="00333912"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roofErr w:type="spellStart"/>
            <w:r>
              <w:t>additional_qualification_completion_year</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333912" w:rsidRDefault="00333912" w:rsidP="00333912">
            <w:r>
              <w:t>year</w:t>
            </w:r>
          </w:p>
        </w:tc>
        <w:tc>
          <w:tcPr>
            <w:tcW w:w="1849"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Pr>
              <w:jc w:val="center"/>
            </w:pPr>
            <w:r>
              <w:rPr>
                <w:sz w:val="22"/>
              </w:rPr>
              <w: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912" w:rsidRDefault="00333912" w:rsidP="00333912">
            <w:pPr>
              <w:jc w:val="center"/>
            </w:pPr>
            <w:r>
              <w:t>YES</w:t>
            </w:r>
          </w:p>
        </w:tc>
      </w:tr>
      <w:tr w:rsidR="00333912"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333912" w:rsidRDefault="00333912" w:rsidP="00333912">
            <w:r>
              <w:t>experience</w:t>
            </w:r>
          </w:p>
        </w:tc>
        <w:tc>
          <w:tcPr>
            <w:tcW w:w="1851"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roofErr w:type="spellStart"/>
            <w:r>
              <w:t>tinyint</w:t>
            </w:r>
            <w:proofErr w:type="spellEnd"/>
          </w:p>
        </w:tc>
        <w:tc>
          <w:tcPr>
            <w:tcW w:w="1849"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Pr>
              <w:jc w:val="center"/>
            </w:pPr>
            <w:r>
              <w:rPr>
                <w:sz w:val="22"/>
              </w:rPr>
              <w:t>1</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912" w:rsidRDefault="00333912" w:rsidP="00333912">
            <w:pPr>
              <w:jc w:val="center"/>
            </w:pPr>
            <w:r>
              <w:t>YES</w:t>
            </w:r>
          </w:p>
        </w:tc>
      </w:tr>
      <w:tr w:rsidR="00333912"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Pr>
              <w:jc w:val="center"/>
            </w:pPr>
            <w:r>
              <w:t>UNI</w:t>
            </w:r>
          </w:p>
        </w:tc>
        <w:tc>
          <w:tcPr>
            <w:tcW w:w="1853"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roofErr w:type="spellStart"/>
            <w:r>
              <w:t>employee_id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333912" w:rsidRDefault="00333912" w:rsidP="00333912">
            <w:r>
              <w:t>int</w:t>
            </w:r>
          </w:p>
        </w:tc>
        <w:tc>
          <w:tcPr>
            <w:tcW w:w="1849" w:type="dxa"/>
            <w:tcBorders>
              <w:top w:val="single" w:sz="4" w:space="0" w:color="000000"/>
              <w:left w:val="single" w:sz="4" w:space="0" w:color="000000"/>
              <w:bottom w:val="single" w:sz="4" w:space="0" w:color="000000"/>
            </w:tcBorders>
            <w:shd w:val="clear" w:color="auto" w:fill="auto"/>
            <w:vAlign w:val="center"/>
          </w:tcPr>
          <w:p w:rsidR="00333912" w:rsidRDefault="00333912" w:rsidP="00333912">
            <w:pPr>
              <w:jc w:val="center"/>
            </w:pPr>
            <w:r>
              <w:rPr>
                <w:sz w:val="22"/>
              </w:rPr>
              <w:t>4</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912" w:rsidRDefault="00333912" w:rsidP="00333912">
            <w:pPr>
              <w:jc w:val="center"/>
            </w:pPr>
            <w:r>
              <w:t>YES</w:t>
            </w:r>
          </w:p>
        </w:tc>
      </w:tr>
    </w:tbl>
    <w:p w:rsidR="00F16FF6" w:rsidRDefault="00F16FF6" w:rsidP="00785213"/>
    <w:p w:rsidR="00F16FF6" w:rsidRDefault="00F16FF6" w:rsidP="00785213"/>
    <w:p w:rsidR="00A34C3B" w:rsidRDefault="00A34C3B" w:rsidP="00785213"/>
    <w:p w:rsidR="00A34C3B" w:rsidRDefault="00A34C3B" w:rsidP="00785213"/>
    <w:p w:rsidR="00A34C3B" w:rsidRDefault="00A34C3B" w:rsidP="00785213"/>
    <w:p w:rsidR="00A34C3B" w:rsidRDefault="00A34C3B" w:rsidP="00785213"/>
    <w:p w:rsidR="00FC3FB1" w:rsidRDefault="00FC3FB1" w:rsidP="00785213"/>
    <w:p w:rsidR="00FC3FB1" w:rsidRDefault="00FC3FB1" w:rsidP="00785213"/>
    <w:p w:rsidR="00FC3FB1" w:rsidRDefault="00FC3FB1" w:rsidP="00785213"/>
    <w:p w:rsidR="00FC3FB1" w:rsidRDefault="00FC3FB1" w:rsidP="00785213"/>
    <w:p w:rsidR="00FC3FB1" w:rsidRDefault="00FC3FB1" w:rsidP="00785213"/>
    <w:p w:rsidR="00FC3FB1" w:rsidRDefault="00FC3FB1" w:rsidP="00785213"/>
    <w:p w:rsidR="00FC3FB1" w:rsidRDefault="00FC3FB1" w:rsidP="00785213"/>
    <w:p w:rsidR="00FC3FB1" w:rsidRDefault="00FC3FB1" w:rsidP="00785213"/>
    <w:p w:rsidR="00FC3FB1" w:rsidRDefault="00FC3FB1" w:rsidP="00785213"/>
    <w:p w:rsidR="00FC3FB1" w:rsidRDefault="00FC3FB1" w:rsidP="00785213"/>
    <w:p w:rsidR="00FC3FB1" w:rsidRDefault="00FC3FB1" w:rsidP="00785213"/>
    <w:p w:rsidR="00A34C3B" w:rsidRDefault="00A34C3B" w:rsidP="00785213"/>
    <w:p w:rsidR="00A34C3B" w:rsidRDefault="00A34C3B" w:rsidP="00785213"/>
    <w:p w:rsidR="00A34C3B" w:rsidRDefault="00A34C3B" w:rsidP="00785213"/>
    <w:p w:rsidR="00A34C3B" w:rsidRDefault="00A34C3B" w:rsidP="00785213"/>
    <w:p w:rsidR="00A34C3B" w:rsidRDefault="00A34C3B" w:rsidP="00785213"/>
    <w:p w:rsidR="00F16FF6" w:rsidRDefault="00F16FF6" w:rsidP="00F16FF6">
      <w:pPr>
        <w:pStyle w:val="Heading2"/>
        <w:rPr>
          <w:b/>
          <w:bCs/>
          <w:sz w:val="24"/>
          <w:u w:val="single"/>
        </w:rPr>
      </w:pPr>
      <w:r>
        <w:rPr>
          <w:b/>
          <w:bCs/>
          <w:sz w:val="24"/>
          <w:u w:val="single"/>
        </w:rPr>
        <w:lastRenderedPageBreak/>
        <w:t xml:space="preserve">Table4: </w:t>
      </w:r>
      <w:r w:rsidR="00C036A2">
        <w:rPr>
          <w:b/>
          <w:bCs/>
          <w:sz w:val="24"/>
          <w:u w:val="single"/>
        </w:rPr>
        <w:t>Employee</w:t>
      </w:r>
    </w:p>
    <w:p w:rsidR="00F16FF6" w:rsidRDefault="00F16FF6" w:rsidP="00785213"/>
    <w:tbl>
      <w:tblPr>
        <w:tblW w:w="9275" w:type="dxa"/>
        <w:tblInd w:w="-5" w:type="dxa"/>
        <w:tblLayout w:type="fixed"/>
        <w:tblLook w:val="0000"/>
      </w:tblPr>
      <w:tblGrid>
        <w:gridCol w:w="1852"/>
        <w:gridCol w:w="1853"/>
        <w:gridCol w:w="1851"/>
        <w:gridCol w:w="1849"/>
        <w:gridCol w:w="1870"/>
      </w:tblGrid>
      <w:tr w:rsidR="00F16FF6" w:rsidTr="00862ABA">
        <w:trPr>
          <w:trHeight w:val="786"/>
        </w:trPr>
        <w:tc>
          <w:tcPr>
            <w:tcW w:w="1852" w:type="dxa"/>
            <w:tcBorders>
              <w:top w:val="single" w:sz="4" w:space="0" w:color="000000"/>
              <w:left w:val="single" w:sz="4" w:space="0" w:color="000000"/>
              <w:bottom w:val="single" w:sz="4" w:space="0" w:color="000000"/>
            </w:tcBorders>
            <w:shd w:val="clear" w:color="auto" w:fill="auto"/>
            <w:vAlign w:val="center"/>
          </w:tcPr>
          <w:p w:rsidR="00F16FF6" w:rsidRDefault="00F16FF6" w:rsidP="00862ABA">
            <w:pPr>
              <w:jc w:val="center"/>
              <w:rPr>
                <w:b/>
                <w:bCs/>
              </w:rPr>
            </w:pPr>
            <w:r>
              <w:rPr>
                <w:b/>
                <w:bCs/>
                <w:sz w:val="22"/>
              </w:rPr>
              <w:t>Key Type/ Constraint</w:t>
            </w:r>
          </w:p>
        </w:tc>
        <w:tc>
          <w:tcPr>
            <w:tcW w:w="1853" w:type="dxa"/>
            <w:tcBorders>
              <w:top w:val="single" w:sz="4" w:space="0" w:color="000000"/>
              <w:left w:val="single" w:sz="4" w:space="0" w:color="000000"/>
              <w:bottom w:val="single" w:sz="4" w:space="0" w:color="000000"/>
            </w:tcBorders>
            <w:shd w:val="clear" w:color="auto" w:fill="auto"/>
            <w:vAlign w:val="center"/>
          </w:tcPr>
          <w:p w:rsidR="00F16FF6" w:rsidRDefault="00F16FF6" w:rsidP="00862ABA">
            <w:pPr>
              <w:jc w:val="center"/>
              <w:rPr>
                <w:b/>
                <w:bCs/>
              </w:rPr>
            </w:pPr>
            <w:r>
              <w:rPr>
                <w:b/>
                <w:bCs/>
                <w:sz w:val="22"/>
              </w:rPr>
              <w:t>Column Name</w:t>
            </w:r>
          </w:p>
        </w:tc>
        <w:tc>
          <w:tcPr>
            <w:tcW w:w="1851" w:type="dxa"/>
            <w:tcBorders>
              <w:top w:val="single" w:sz="4" w:space="0" w:color="000000"/>
              <w:left w:val="single" w:sz="4" w:space="0" w:color="000000"/>
              <w:bottom w:val="single" w:sz="4" w:space="0" w:color="000000"/>
            </w:tcBorders>
            <w:shd w:val="clear" w:color="auto" w:fill="auto"/>
            <w:vAlign w:val="center"/>
          </w:tcPr>
          <w:p w:rsidR="00F16FF6" w:rsidRDefault="00F16FF6" w:rsidP="00862ABA">
            <w:pPr>
              <w:jc w:val="center"/>
              <w:rPr>
                <w:b/>
                <w:bCs/>
              </w:rPr>
            </w:pPr>
            <w:r>
              <w:rPr>
                <w:b/>
                <w:bCs/>
                <w:sz w:val="22"/>
              </w:rPr>
              <w:t>Data Type</w:t>
            </w:r>
          </w:p>
        </w:tc>
        <w:tc>
          <w:tcPr>
            <w:tcW w:w="1849" w:type="dxa"/>
            <w:tcBorders>
              <w:top w:val="single" w:sz="4" w:space="0" w:color="000000"/>
              <w:left w:val="single" w:sz="4" w:space="0" w:color="000000"/>
              <w:bottom w:val="single" w:sz="4" w:space="0" w:color="000000"/>
            </w:tcBorders>
            <w:shd w:val="clear" w:color="auto" w:fill="auto"/>
            <w:vAlign w:val="center"/>
          </w:tcPr>
          <w:p w:rsidR="00F16FF6" w:rsidRDefault="00F16FF6" w:rsidP="00862ABA">
            <w:pPr>
              <w:jc w:val="center"/>
              <w:rPr>
                <w:b/>
                <w:bCs/>
              </w:rPr>
            </w:pPr>
            <w:r>
              <w:rPr>
                <w:b/>
                <w:bCs/>
                <w:sz w:val="22"/>
              </w:rPr>
              <w:t>Length</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16FF6" w:rsidRDefault="00F16FF6" w:rsidP="00862ABA">
            <w:pPr>
              <w:jc w:val="center"/>
            </w:pPr>
            <w:r>
              <w:rPr>
                <w:b/>
                <w:bCs/>
                <w:sz w:val="22"/>
              </w:rPr>
              <w:t xml:space="preserve">Allow Null </w:t>
            </w:r>
          </w:p>
        </w:tc>
      </w:tr>
      <w:tr w:rsidR="00EA56AF"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roofErr w:type="spellStart"/>
            <w:r>
              <w:t>emp_first_name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EA56AF" w:rsidRDefault="00EA56AF" w:rsidP="00EA56AF">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Pr>
              <w:jc w:val="center"/>
            </w:pPr>
            <w:r>
              <w:rPr>
                <w:sz w:val="22"/>
              </w:rPr>
              <w:t>50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56AF" w:rsidRDefault="00EA56AF" w:rsidP="00EA56AF">
            <w:pPr>
              <w:jc w:val="center"/>
            </w:pPr>
            <w:r>
              <w:t>YES</w:t>
            </w:r>
          </w:p>
        </w:tc>
      </w:tr>
      <w:tr w:rsidR="00EA56AF" w:rsidTr="000D2078">
        <w:trPr>
          <w:trHeight w:val="393"/>
        </w:trPr>
        <w:tc>
          <w:tcPr>
            <w:tcW w:w="1852"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roofErr w:type="spellStart"/>
            <w:r>
              <w:t>emp_last_name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EA56AF" w:rsidRDefault="00EA56AF" w:rsidP="00EA56AF">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Pr>
              <w:jc w:val="center"/>
            </w:pPr>
            <w:r>
              <w:rPr>
                <w:sz w:val="22"/>
              </w:rPr>
              <w:t>50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56AF" w:rsidRDefault="00EA56AF" w:rsidP="00EA56AF">
            <w:pPr>
              <w:jc w:val="center"/>
            </w:pPr>
            <w:r>
              <w:t>YES</w:t>
            </w:r>
          </w:p>
        </w:tc>
      </w:tr>
      <w:tr w:rsidR="00EA56AF" w:rsidTr="000D2078">
        <w:trPr>
          <w:trHeight w:val="393"/>
        </w:trPr>
        <w:tc>
          <w:tcPr>
            <w:tcW w:w="1852"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EA56AF" w:rsidRDefault="00EA56AF" w:rsidP="00EA56AF">
            <w:r>
              <w:t>mobile</w:t>
            </w:r>
          </w:p>
        </w:tc>
        <w:tc>
          <w:tcPr>
            <w:tcW w:w="1851" w:type="dxa"/>
            <w:tcBorders>
              <w:top w:val="single" w:sz="4" w:space="0" w:color="000000"/>
              <w:left w:val="single" w:sz="4" w:space="0" w:color="000000"/>
              <w:bottom w:val="single" w:sz="4" w:space="0" w:color="000000"/>
            </w:tcBorders>
            <w:shd w:val="clear" w:color="auto" w:fill="auto"/>
            <w:vAlign w:val="center"/>
          </w:tcPr>
          <w:p w:rsidR="00EA56AF" w:rsidRDefault="00EA56AF" w:rsidP="00EA56AF">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Pr>
              <w:jc w:val="center"/>
            </w:pPr>
            <w:r>
              <w:rPr>
                <w:sz w:val="22"/>
              </w:rPr>
              <w:t>10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56AF" w:rsidRDefault="00EA56AF" w:rsidP="00EA56AF">
            <w:pPr>
              <w:jc w:val="center"/>
            </w:pPr>
            <w:r>
              <w:t>NO</w:t>
            </w:r>
          </w:p>
        </w:tc>
      </w:tr>
      <w:tr w:rsidR="00EA56AF"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EA56AF" w:rsidRDefault="00EA56AF" w:rsidP="00EA56AF">
            <w:r>
              <w:t>gender</w:t>
            </w:r>
          </w:p>
        </w:tc>
        <w:tc>
          <w:tcPr>
            <w:tcW w:w="1851" w:type="dxa"/>
            <w:tcBorders>
              <w:top w:val="single" w:sz="4" w:space="0" w:color="000000"/>
              <w:left w:val="single" w:sz="4" w:space="0" w:color="000000"/>
              <w:bottom w:val="single" w:sz="4" w:space="0" w:color="000000"/>
            </w:tcBorders>
            <w:shd w:val="clear" w:color="auto" w:fill="auto"/>
            <w:vAlign w:val="center"/>
          </w:tcPr>
          <w:p w:rsidR="00EA56AF" w:rsidRDefault="00EA56AF" w:rsidP="00EA56AF">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Pr>
              <w:jc w:val="center"/>
            </w:pPr>
            <w:r>
              <w:rPr>
                <w:sz w:val="22"/>
              </w:rPr>
              <w:t>6</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56AF" w:rsidRDefault="00EA56AF" w:rsidP="00EA56AF">
            <w:pPr>
              <w:jc w:val="center"/>
            </w:pPr>
            <w:r>
              <w:t>NO</w:t>
            </w:r>
          </w:p>
        </w:tc>
      </w:tr>
      <w:tr w:rsidR="00EA56AF"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EA56AF" w:rsidRDefault="00EA56AF" w:rsidP="00EA56AF">
            <w:r>
              <w:t>email</w:t>
            </w:r>
          </w:p>
        </w:tc>
        <w:tc>
          <w:tcPr>
            <w:tcW w:w="1851" w:type="dxa"/>
            <w:tcBorders>
              <w:top w:val="single" w:sz="4" w:space="0" w:color="000000"/>
              <w:left w:val="single" w:sz="4" w:space="0" w:color="000000"/>
              <w:bottom w:val="single" w:sz="4" w:space="0" w:color="000000"/>
            </w:tcBorders>
            <w:shd w:val="clear" w:color="auto" w:fill="auto"/>
            <w:vAlign w:val="center"/>
          </w:tcPr>
          <w:p w:rsidR="00EA56AF" w:rsidRDefault="00EA56AF" w:rsidP="00EA56AF">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Pr>
              <w:jc w:val="center"/>
            </w:pPr>
            <w:r>
              <w:rPr>
                <w:sz w:val="22"/>
              </w:rPr>
              <w:t>100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56AF" w:rsidRDefault="00EA56AF" w:rsidP="00EA56AF">
            <w:pPr>
              <w:jc w:val="center"/>
            </w:pPr>
            <w:r>
              <w:t>YES</w:t>
            </w:r>
          </w:p>
        </w:tc>
      </w:tr>
      <w:tr w:rsidR="00EA56AF"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EA56AF" w:rsidRDefault="00EA56AF" w:rsidP="00EA56AF">
            <w:r>
              <w:t>dob</w:t>
            </w:r>
          </w:p>
        </w:tc>
        <w:tc>
          <w:tcPr>
            <w:tcW w:w="1851" w:type="dxa"/>
            <w:tcBorders>
              <w:top w:val="single" w:sz="4" w:space="0" w:color="000000"/>
              <w:left w:val="single" w:sz="4" w:space="0" w:color="000000"/>
              <w:bottom w:val="single" w:sz="4" w:space="0" w:color="000000"/>
            </w:tcBorders>
            <w:shd w:val="clear" w:color="auto" w:fill="auto"/>
            <w:vAlign w:val="center"/>
          </w:tcPr>
          <w:p w:rsidR="00EA56AF" w:rsidRDefault="00EA56AF" w:rsidP="00EA56AF">
            <w:r>
              <w:t>date</w:t>
            </w:r>
          </w:p>
        </w:tc>
        <w:tc>
          <w:tcPr>
            <w:tcW w:w="1849"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Pr>
              <w:jc w:val="center"/>
            </w:pP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56AF" w:rsidRDefault="00EA56AF" w:rsidP="00EA56AF">
            <w:pPr>
              <w:jc w:val="center"/>
            </w:pPr>
            <w:r>
              <w:t>YES</w:t>
            </w:r>
          </w:p>
        </w:tc>
      </w:tr>
      <w:tr w:rsidR="00EA56AF"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EA56AF" w:rsidRDefault="00EA56AF" w:rsidP="00EA56AF">
            <w:r>
              <w:t>address</w:t>
            </w:r>
          </w:p>
        </w:tc>
        <w:tc>
          <w:tcPr>
            <w:tcW w:w="1851" w:type="dxa"/>
            <w:tcBorders>
              <w:top w:val="single" w:sz="4" w:space="0" w:color="000000"/>
              <w:left w:val="single" w:sz="4" w:space="0" w:color="000000"/>
              <w:bottom w:val="single" w:sz="4" w:space="0" w:color="000000"/>
            </w:tcBorders>
            <w:shd w:val="clear" w:color="auto" w:fill="auto"/>
            <w:vAlign w:val="center"/>
          </w:tcPr>
          <w:p w:rsidR="00EA56AF" w:rsidRDefault="00EA56AF" w:rsidP="00EA56AF">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Pr>
              <w:jc w:val="center"/>
            </w:pPr>
            <w:r>
              <w:rPr>
                <w:sz w:val="22"/>
              </w:rPr>
              <w:t>300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56AF" w:rsidRDefault="00EA56AF" w:rsidP="00EA56AF">
            <w:pPr>
              <w:jc w:val="center"/>
            </w:pPr>
            <w:r>
              <w:t>YES</w:t>
            </w:r>
          </w:p>
        </w:tc>
      </w:tr>
      <w:tr w:rsidR="00EA56AF"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EA56AF" w:rsidRDefault="00EA56AF" w:rsidP="00EA56AF">
            <w:r>
              <w:t>salary</w:t>
            </w:r>
          </w:p>
        </w:tc>
        <w:tc>
          <w:tcPr>
            <w:tcW w:w="1851" w:type="dxa"/>
            <w:tcBorders>
              <w:top w:val="single" w:sz="4" w:space="0" w:color="000000"/>
              <w:left w:val="single" w:sz="4" w:space="0" w:color="000000"/>
              <w:bottom w:val="single" w:sz="4" w:space="0" w:color="000000"/>
            </w:tcBorders>
            <w:shd w:val="clear" w:color="auto" w:fill="auto"/>
            <w:vAlign w:val="center"/>
          </w:tcPr>
          <w:p w:rsidR="00EA56AF" w:rsidRDefault="00EA56AF" w:rsidP="00EA56AF">
            <w:r>
              <w:t>int</w:t>
            </w:r>
          </w:p>
        </w:tc>
        <w:tc>
          <w:tcPr>
            <w:tcW w:w="1849"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Pr>
              <w:jc w:val="center"/>
            </w:pPr>
            <w:r>
              <w:rPr>
                <w:sz w:val="22"/>
              </w:rPr>
              <w:t>4</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56AF" w:rsidRDefault="00EA56AF" w:rsidP="00EA56AF">
            <w:pPr>
              <w:jc w:val="center"/>
            </w:pPr>
            <w:r>
              <w:t>YES</w:t>
            </w:r>
          </w:p>
        </w:tc>
      </w:tr>
      <w:tr w:rsidR="00EA56AF"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roofErr w:type="spellStart"/>
            <w:r>
              <w:t>hiring_date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EA56AF" w:rsidRDefault="00EA56AF" w:rsidP="00EA56AF">
            <w:r>
              <w:t>date</w:t>
            </w:r>
          </w:p>
        </w:tc>
        <w:tc>
          <w:tcPr>
            <w:tcW w:w="1849"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Pr>
              <w:jc w:val="center"/>
            </w:pP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56AF" w:rsidRDefault="00EA56AF" w:rsidP="00EA56AF">
            <w:pPr>
              <w:jc w:val="center"/>
            </w:pPr>
            <w:r>
              <w:t>YES</w:t>
            </w:r>
          </w:p>
        </w:tc>
      </w:tr>
      <w:tr w:rsidR="00EA56AF"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EA56AF" w:rsidRDefault="00EA56AF" w:rsidP="00EA56AF">
            <w:r>
              <w:t>designation</w:t>
            </w:r>
          </w:p>
        </w:tc>
        <w:tc>
          <w:tcPr>
            <w:tcW w:w="1851" w:type="dxa"/>
            <w:tcBorders>
              <w:top w:val="single" w:sz="4" w:space="0" w:color="000000"/>
              <w:left w:val="single" w:sz="4" w:space="0" w:color="000000"/>
              <w:bottom w:val="single" w:sz="4" w:space="0" w:color="000000"/>
            </w:tcBorders>
            <w:shd w:val="clear" w:color="auto" w:fill="auto"/>
            <w:vAlign w:val="center"/>
          </w:tcPr>
          <w:p w:rsidR="00EA56AF" w:rsidRDefault="00EA56AF" w:rsidP="00EA56AF">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Pr>
              <w:jc w:val="center"/>
            </w:pPr>
            <w:r>
              <w:rPr>
                <w:sz w:val="22"/>
              </w:rPr>
              <w:t>50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56AF" w:rsidRDefault="00EA56AF" w:rsidP="00EA56AF">
            <w:pPr>
              <w:jc w:val="center"/>
            </w:pPr>
            <w:r>
              <w:t>YES</w:t>
            </w:r>
          </w:p>
        </w:tc>
      </w:tr>
      <w:tr w:rsidR="00EA56AF"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FC52A5" w:rsidRDefault="00FC52A5" w:rsidP="00FC52A5">
            <w:pPr>
              <w:suppressAutoHyphens w:val="0"/>
              <w:jc w:val="center"/>
              <w:rPr>
                <w:lang w:eastAsia="en-IN"/>
              </w:rPr>
            </w:pPr>
            <w:r>
              <w:t>MUL</w:t>
            </w:r>
          </w:p>
          <w:p w:rsidR="00EA56AF" w:rsidRDefault="00EA56AF" w:rsidP="00EA56AF">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roofErr w:type="spellStart"/>
            <w:r>
              <w:t>dept_id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EA56AF" w:rsidRDefault="00EA56AF" w:rsidP="00EA56AF">
            <w:r>
              <w:t>int</w:t>
            </w:r>
          </w:p>
        </w:tc>
        <w:tc>
          <w:tcPr>
            <w:tcW w:w="1849" w:type="dxa"/>
            <w:tcBorders>
              <w:top w:val="single" w:sz="4" w:space="0" w:color="000000"/>
              <w:left w:val="single" w:sz="4" w:space="0" w:color="000000"/>
              <w:bottom w:val="single" w:sz="4" w:space="0" w:color="000000"/>
            </w:tcBorders>
            <w:shd w:val="clear" w:color="auto" w:fill="auto"/>
            <w:vAlign w:val="center"/>
          </w:tcPr>
          <w:p w:rsidR="00EA56AF" w:rsidRDefault="00EA56AF" w:rsidP="00EA56AF">
            <w:pPr>
              <w:jc w:val="center"/>
            </w:pPr>
            <w:r>
              <w:rPr>
                <w:sz w:val="22"/>
              </w:rPr>
              <w:t>4</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56AF" w:rsidRDefault="00EA56AF" w:rsidP="00EA56AF">
            <w:pPr>
              <w:jc w:val="center"/>
            </w:pPr>
            <w:r>
              <w:t>YES</w:t>
            </w:r>
          </w:p>
        </w:tc>
      </w:tr>
    </w:tbl>
    <w:p w:rsidR="00F16FF6" w:rsidRDefault="00F16FF6" w:rsidP="00785213"/>
    <w:p w:rsidR="00F16FF6" w:rsidRDefault="00F16FF6" w:rsidP="00785213"/>
    <w:p w:rsidR="00F16FF6" w:rsidRDefault="00F16FF6" w:rsidP="00F16FF6">
      <w:pPr>
        <w:pStyle w:val="Heading2"/>
        <w:rPr>
          <w:b/>
          <w:bCs/>
          <w:sz w:val="24"/>
          <w:u w:val="single"/>
        </w:rPr>
      </w:pPr>
      <w:r>
        <w:rPr>
          <w:b/>
          <w:bCs/>
          <w:sz w:val="24"/>
          <w:u w:val="single"/>
        </w:rPr>
        <w:t xml:space="preserve">Table5: </w:t>
      </w:r>
      <w:r w:rsidR="000C2B07">
        <w:rPr>
          <w:b/>
          <w:bCs/>
          <w:sz w:val="24"/>
          <w:u w:val="single"/>
        </w:rPr>
        <w:t>Patient</w:t>
      </w:r>
    </w:p>
    <w:p w:rsidR="00F16FF6" w:rsidRDefault="00F16FF6" w:rsidP="00785213"/>
    <w:p w:rsidR="00F16FF6" w:rsidRDefault="00F16FF6" w:rsidP="00785213"/>
    <w:tbl>
      <w:tblPr>
        <w:tblW w:w="9275" w:type="dxa"/>
        <w:tblInd w:w="-5" w:type="dxa"/>
        <w:tblLayout w:type="fixed"/>
        <w:tblLook w:val="0000"/>
      </w:tblPr>
      <w:tblGrid>
        <w:gridCol w:w="1852"/>
        <w:gridCol w:w="1853"/>
        <w:gridCol w:w="1851"/>
        <w:gridCol w:w="1849"/>
        <w:gridCol w:w="1870"/>
      </w:tblGrid>
      <w:tr w:rsidR="00F16FF6" w:rsidTr="00862ABA">
        <w:trPr>
          <w:trHeight w:val="786"/>
        </w:trPr>
        <w:tc>
          <w:tcPr>
            <w:tcW w:w="1852" w:type="dxa"/>
            <w:tcBorders>
              <w:top w:val="single" w:sz="4" w:space="0" w:color="000000"/>
              <w:left w:val="single" w:sz="4" w:space="0" w:color="000000"/>
              <w:bottom w:val="single" w:sz="4" w:space="0" w:color="000000"/>
            </w:tcBorders>
            <w:shd w:val="clear" w:color="auto" w:fill="auto"/>
            <w:vAlign w:val="center"/>
          </w:tcPr>
          <w:p w:rsidR="00F16FF6" w:rsidRDefault="00F16FF6" w:rsidP="00862ABA">
            <w:pPr>
              <w:jc w:val="center"/>
              <w:rPr>
                <w:b/>
                <w:bCs/>
              </w:rPr>
            </w:pPr>
            <w:r>
              <w:rPr>
                <w:b/>
                <w:bCs/>
                <w:sz w:val="22"/>
              </w:rPr>
              <w:t>Key Type/ Constraint</w:t>
            </w:r>
          </w:p>
        </w:tc>
        <w:tc>
          <w:tcPr>
            <w:tcW w:w="1853" w:type="dxa"/>
            <w:tcBorders>
              <w:top w:val="single" w:sz="4" w:space="0" w:color="000000"/>
              <w:left w:val="single" w:sz="4" w:space="0" w:color="000000"/>
              <w:bottom w:val="single" w:sz="4" w:space="0" w:color="000000"/>
            </w:tcBorders>
            <w:shd w:val="clear" w:color="auto" w:fill="auto"/>
            <w:vAlign w:val="center"/>
          </w:tcPr>
          <w:p w:rsidR="00F16FF6" w:rsidRDefault="00F16FF6" w:rsidP="00862ABA">
            <w:pPr>
              <w:jc w:val="center"/>
              <w:rPr>
                <w:b/>
                <w:bCs/>
              </w:rPr>
            </w:pPr>
            <w:r>
              <w:rPr>
                <w:b/>
                <w:bCs/>
                <w:sz w:val="22"/>
              </w:rPr>
              <w:t>Column Name</w:t>
            </w:r>
          </w:p>
        </w:tc>
        <w:tc>
          <w:tcPr>
            <w:tcW w:w="1851" w:type="dxa"/>
            <w:tcBorders>
              <w:top w:val="single" w:sz="4" w:space="0" w:color="000000"/>
              <w:left w:val="single" w:sz="4" w:space="0" w:color="000000"/>
              <w:bottom w:val="single" w:sz="4" w:space="0" w:color="000000"/>
            </w:tcBorders>
            <w:shd w:val="clear" w:color="auto" w:fill="auto"/>
            <w:vAlign w:val="center"/>
          </w:tcPr>
          <w:p w:rsidR="00F16FF6" w:rsidRDefault="00F16FF6" w:rsidP="00862ABA">
            <w:pPr>
              <w:jc w:val="center"/>
              <w:rPr>
                <w:b/>
                <w:bCs/>
              </w:rPr>
            </w:pPr>
            <w:r>
              <w:rPr>
                <w:b/>
                <w:bCs/>
                <w:sz w:val="22"/>
              </w:rPr>
              <w:t>Data Type</w:t>
            </w:r>
          </w:p>
        </w:tc>
        <w:tc>
          <w:tcPr>
            <w:tcW w:w="1849" w:type="dxa"/>
            <w:tcBorders>
              <w:top w:val="single" w:sz="4" w:space="0" w:color="000000"/>
              <w:left w:val="single" w:sz="4" w:space="0" w:color="000000"/>
              <w:bottom w:val="single" w:sz="4" w:space="0" w:color="000000"/>
            </w:tcBorders>
            <w:shd w:val="clear" w:color="auto" w:fill="auto"/>
            <w:vAlign w:val="center"/>
          </w:tcPr>
          <w:p w:rsidR="00F16FF6" w:rsidRDefault="00F16FF6" w:rsidP="00862ABA">
            <w:pPr>
              <w:jc w:val="center"/>
              <w:rPr>
                <w:b/>
                <w:bCs/>
              </w:rPr>
            </w:pPr>
            <w:r>
              <w:rPr>
                <w:b/>
                <w:bCs/>
                <w:sz w:val="22"/>
              </w:rPr>
              <w:t>Length</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16FF6" w:rsidRDefault="00F16FF6" w:rsidP="00862ABA">
            <w:pPr>
              <w:jc w:val="center"/>
            </w:pPr>
            <w:r>
              <w:rPr>
                <w:b/>
                <w:bCs/>
                <w:sz w:val="22"/>
              </w:rPr>
              <w:t>Allow Null</w:t>
            </w:r>
          </w:p>
        </w:tc>
      </w:tr>
      <w:tr w:rsidR="009C20AF"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Pr>
              <w:jc w:val="center"/>
            </w:pPr>
            <w:r>
              <w:t>PRI</w:t>
            </w:r>
          </w:p>
        </w:tc>
        <w:tc>
          <w:tcPr>
            <w:tcW w:w="1853" w:type="dxa"/>
            <w:tcBorders>
              <w:top w:val="single" w:sz="4" w:space="0" w:color="000000"/>
              <w:left w:val="single" w:sz="4" w:space="0" w:color="000000"/>
              <w:bottom w:val="single" w:sz="4" w:space="0" w:color="000000"/>
            </w:tcBorders>
            <w:shd w:val="clear" w:color="auto" w:fill="auto"/>
            <w:vAlign w:val="center"/>
          </w:tcPr>
          <w:p w:rsidR="009C20AF" w:rsidRDefault="009C20AF" w:rsidP="009C20AF">
            <w:r>
              <w:t>id</w:t>
            </w:r>
          </w:p>
        </w:tc>
        <w:tc>
          <w:tcPr>
            <w:tcW w:w="1851" w:type="dxa"/>
            <w:tcBorders>
              <w:top w:val="single" w:sz="4" w:space="0" w:color="000000"/>
              <w:left w:val="single" w:sz="4" w:space="0" w:color="000000"/>
              <w:bottom w:val="single" w:sz="4" w:space="0" w:color="000000"/>
            </w:tcBorders>
            <w:shd w:val="clear" w:color="auto" w:fill="auto"/>
            <w:vAlign w:val="center"/>
          </w:tcPr>
          <w:p w:rsidR="009C20AF" w:rsidRDefault="009C20AF" w:rsidP="009C20AF">
            <w:r>
              <w:t>int</w:t>
            </w:r>
          </w:p>
        </w:tc>
        <w:tc>
          <w:tcPr>
            <w:tcW w:w="1849"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Pr>
              <w:jc w:val="center"/>
            </w:pPr>
            <w:r>
              <w:rPr>
                <w:sz w:val="22"/>
              </w:rPr>
              <w:t>4</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20AF" w:rsidRDefault="009C20AF" w:rsidP="009C20AF">
            <w:pPr>
              <w:jc w:val="center"/>
            </w:pPr>
            <w:r>
              <w:t>NO</w:t>
            </w:r>
          </w:p>
        </w:tc>
      </w:tr>
      <w:tr w:rsidR="009C20AF" w:rsidTr="000D2078">
        <w:trPr>
          <w:trHeight w:val="393"/>
        </w:trPr>
        <w:tc>
          <w:tcPr>
            <w:tcW w:w="1852"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roofErr w:type="spellStart"/>
            <w:r>
              <w:t>first_name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9C20AF" w:rsidRDefault="009C20AF" w:rsidP="009C20AF">
            <w:r>
              <w:t>varchar(50)</w:t>
            </w:r>
          </w:p>
        </w:tc>
        <w:tc>
          <w:tcPr>
            <w:tcW w:w="1849"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Pr>
              <w:jc w:val="center"/>
            </w:pPr>
            <w:r>
              <w:rPr>
                <w:sz w:val="22"/>
              </w:rPr>
              <w:t>50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20AF" w:rsidRDefault="009C20AF" w:rsidP="009C20AF">
            <w:pPr>
              <w:jc w:val="center"/>
            </w:pPr>
            <w:r>
              <w:t>NO</w:t>
            </w:r>
          </w:p>
        </w:tc>
      </w:tr>
      <w:tr w:rsidR="009C20AF" w:rsidTr="000D2078">
        <w:trPr>
          <w:trHeight w:val="393"/>
        </w:trPr>
        <w:tc>
          <w:tcPr>
            <w:tcW w:w="1852"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roofErr w:type="spellStart"/>
            <w:r>
              <w:t>last_name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9C20AF" w:rsidRDefault="009C20AF" w:rsidP="009C20AF">
            <w:r>
              <w:t>varchar(50)</w:t>
            </w:r>
          </w:p>
        </w:tc>
        <w:tc>
          <w:tcPr>
            <w:tcW w:w="1849"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Pr>
              <w:jc w:val="center"/>
            </w:pPr>
            <w:r>
              <w:rPr>
                <w:sz w:val="22"/>
              </w:rPr>
              <w:t>50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20AF" w:rsidRDefault="009C20AF" w:rsidP="009C20AF">
            <w:pPr>
              <w:jc w:val="center"/>
            </w:pPr>
            <w:r>
              <w:t>YES</w:t>
            </w:r>
          </w:p>
        </w:tc>
      </w:tr>
      <w:tr w:rsidR="009C20AF"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9C20AF" w:rsidRDefault="009C20AF" w:rsidP="009C20AF">
            <w:r>
              <w:t>age</w:t>
            </w:r>
          </w:p>
        </w:tc>
        <w:tc>
          <w:tcPr>
            <w:tcW w:w="1851"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roofErr w:type="spellStart"/>
            <w:r>
              <w:t>tinyint</w:t>
            </w:r>
            <w:proofErr w:type="spellEnd"/>
          </w:p>
        </w:tc>
        <w:tc>
          <w:tcPr>
            <w:tcW w:w="1849"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Pr>
              <w:jc w:val="center"/>
            </w:pPr>
            <w:r>
              <w:rPr>
                <w:sz w:val="22"/>
              </w:rPr>
              <w:t>1</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20AF" w:rsidRDefault="009C20AF" w:rsidP="009C20AF">
            <w:pPr>
              <w:jc w:val="center"/>
            </w:pPr>
            <w:r>
              <w:t>YES</w:t>
            </w:r>
          </w:p>
        </w:tc>
      </w:tr>
      <w:tr w:rsidR="009C20AF"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9C20AF" w:rsidRDefault="009C20AF" w:rsidP="009C20AF">
            <w:r>
              <w:t>mobile</w:t>
            </w:r>
          </w:p>
        </w:tc>
        <w:tc>
          <w:tcPr>
            <w:tcW w:w="1851" w:type="dxa"/>
            <w:tcBorders>
              <w:top w:val="single" w:sz="4" w:space="0" w:color="000000"/>
              <w:left w:val="single" w:sz="4" w:space="0" w:color="000000"/>
              <w:bottom w:val="single" w:sz="4" w:space="0" w:color="000000"/>
            </w:tcBorders>
            <w:shd w:val="clear" w:color="auto" w:fill="auto"/>
            <w:vAlign w:val="center"/>
          </w:tcPr>
          <w:p w:rsidR="009C20AF" w:rsidRDefault="009C20AF" w:rsidP="009C20AF">
            <w:r>
              <w:t>varchar(10)</w:t>
            </w:r>
          </w:p>
        </w:tc>
        <w:tc>
          <w:tcPr>
            <w:tcW w:w="1849"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Pr>
              <w:jc w:val="center"/>
            </w:pPr>
            <w:r>
              <w:rPr>
                <w:sz w:val="22"/>
              </w:rPr>
              <w:t>10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20AF" w:rsidRDefault="009C20AF" w:rsidP="009C20AF">
            <w:pPr>
              <w:jc w:val="center"/>
            </w:pPr>
            <w:r>
              <w:t>YES</w:t>
            </w:r>
          </w:p>
        </w:tc>
      </w:tr>
      <w:tr w:rsidR="009C20AF"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9C20AF" w:rsidRDefault="009C20AF" w:rsidP="009C20AF">
            <w:r>
              <w:t>email</w:t>
            </w:r>
          </w:p>
        </w:tc>
        <w:tc>
          <w:tcPr>
            <w:tcW w:w="1851" w:type="dxa"/>
            <w:tcBorders>
              <w:top w:val="single" w:sz="4" w:space="0" w:color="000000"/>
              <w:left w:val="single" w:sz="4" w:space="0" w:color="000000"/>
              <w:bottom w:val="single" w:sz="4" w:space="0" w:color="000000"/>
            </w:tcBorders>
            <w:shd w:val="clear" w:color="auto" w:fill="auto"/>
            <w:vAlign w:val="center"/>
          </w:tcPr>
          <w:p w:rsidR="009C20AF" w:rsidRDefault="009C20AF" w:rsidP="009C20AF">
            <w:r>
              <w:t>varchar(100)</w:t>
            </w:r>
          </w:p>
        </w:tc>
        <w:tc>
          <w:tcPr>
            <w:tcW w:w="1849"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Pr>
              <w:jc w:val="center"/>
            </w:pPr>
            <w:r>
              <w:rPr>
                <w:sz w:val="22"/>
              </w:rPr>
              <w:t>100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20AF" w:rsidRDefault="009C20AF" w:rsidP="009C20AF">
            <w:pPr>
              <w:jc w:val="center"/>
            </w:pPr>
            <w:r>
              <w:t>YES</w:t>
            </w:r>
          </w:p>
        </w:tc>
      </w:tr>
      <w:tr w:rsidR="009C20AF"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9C20AF" w:rsidRDefault="009C20AF" w:rsidP="009C20AF">
            <w:r>
              <w:t>address</w:t>
            </w:r>
          </w:p>
        </w:tc>
        <w:tc>
          <w:tcPr>
            <w:tcW w:w="1851" w:type="dxa"/>
            <w:tcBorders>
              <w:top w:val="single" w:sz="4" w:space="0" w:color="000000"/>
              <w:left w:val="single" w:sz="4" w:space="0" w:color="000000"/>
              <w:bottom w:val="single" w:sz="4" w:space="0" w:color="000000"/>
            </w:tcBorders>
            <w:shd w:val="clear" w:color="auto" w:fill="auto"/>
            <w:vAlign w:val="center"/>
          </w:tcPr>
          <w:p w:rsidR="009C20AF" w:rsidRDefault="009C20AF" w:rsidP="009C20AF">
            <w:r>
              <w:t>varchar(300)</w:t>
            </w:r>
          </w:p>
        </w:tc>
        <w:tc>
          <w:tcPr>
            <w:tcW w:w="1849"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Pr>
              <w:jc w:val="center"/>
            </w:pPr>
            <w:r>
              <w:rPr>
                <w:sz w:val="22"/>
              </w:rPr>
              <w:t>300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20AF" w:rsidRDefault="009C20AF" w:rsidP="009C20AF">
            <w:pPr>
              <w:jc w:val="center"/>
            </w:pPr>
            <w:r>
              <w:t>YES</w:t>
            </w:r>
          </w:p>
        </w:tc>
      </w:tr>
      <w:tr w:rsidR="009C20AF"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9C20AF" w:rsidRDefault="009C20AF" w:rsidP="009C20AF">
            <w:r>
              <w:t>gender</w:t>
            </w:r>
          </w:p>
        </w:tc>
        <w:tc>
          <w:tcPr>
            <w:tcW w:w="1851" w:type="dxa"/>
            <w:tcBorders>
              <w:top w:val="single" w:sz="4" w:space="0" w:color="000000"/>
              <w:left w:val="single" w:sz="4" w:space="0" w:color="000000"/>
              <w:bottom w:val="single" w:sz="4" w:space="0" w:color="000000"/>
            </w:tcBorders>
            <w:shd w:val="clear" w:color="auto" w:fill="auto"/>
            <w:vAlign w:val="center"/>
          </w:tcPr>
          <w:p w:rsidR="009C20AF" w:rsidRDefault="009C20AF" w:rsidP="009C20AF">
            <w:r>
              <w:t>varchar(6)</w:t>
            </w:r>
          </w:p>
        </w:tc>
        <w:tc>
          <w:tcPr>
            <w:tcW w:w="1849"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Pr>
              <w:jc w:val="center"/>
            </w:pPr>
            <w:r>
              <w:rPr>
                <w:sz w:val="22"/>
              </w:rPr>
              <w:t>6</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20AF" w:rsidRDefault="009C20AF" w:rsidP="009C20AF">
            <w:pPr>
              <w:jc w:val="center"/>
            </w:pPr>
            <w:r>
              <w:t>NO</w:t>
            </w:r>
          </w:p>
        </w:tc>
      </w:tr>
      <w:tr w:rsidR="009C20AF"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Pr>
              <w:jc w:val="center"/>
            </w:pPr>
            <w:r>
              <w:t>MUL</w:t>
            </w:r>
          </w:p>
        </w:tc>
        <w:tc>
          <w:tcPr>
            <w:tcW w:w="1853"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roofErr w:type="spellStart"/>
            <w:r>
              <w:t>dept_id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9C20AF" w:rsidRDefault="009C20AF" w:rsidP="009C20AF">
            <w:r>
              <w:t>int</w:t>
            </w:r>
          </w:p>
        </w:tc>
        <w:tc>
          <w:tcPr>
            <w:tcW w:w="1849"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Pr>
              <w:jc w:val="center"/>
            </w:pPr>
            <w:r>
              <w:rPr>
                <w:sz w:val="22"/>
              </w:rPr>
              <w:t>4</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20AF" w:rsidRDefault="009C20AF" w:rsidP="009C20AF">
            <w:pPr>
              <w:jc w:val="center"/>
            </w:pPr>
            <w:r>
              <w:t>YES</w:t>
            </w:r>
          </w:p>
        </w:tc>
      </w:tr>
      <w:tr w:rsidR="009C20AF"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Pr>
              <w:jc w:val="center"/>
            </w:pPr>
            <w:r>
              <w:t>MUL</w:t>
            </w:r>
          </w:p>
        </w:tc>
        <w:tc>
          <w:tcPr>
            <w:tcW w:w="1853"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roofErr w:type="spellStart"/>
            <w:r>
              <w:t>employee_id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9C20AF" w:rsidRDefault="009C20AF" w:rsidP="009C20AF">
            <w:r>
              <w:t>int</w:t>
            </w:r>
          </w:p>
        </w:tc>
        <w:tc>
          <w:tcPr>
            <w:tcW w:w="1849" w:type="dxa"/>
            <w:tcBorders>
              <w:top w:val="single" w:sz="4" w:space="0" w:color="000000"/>
              <w:left w:val="single" w:sz="4" w:space="0" w:color="000000"/>
              <w:bottom w:val="single" w:sz="4" w:space="0" w:color="000000"/>
            </w:tcBorders>
            <w:shd w:val="clear" w:color="auto" w:fill="auto"/>
            <w:vAlign w:val="center"/>
          </w:tcPr>
          <w:p w:rsidR="009C20AF" w:rsidRDefault="009C20AF" w:rsidP="009C20AF">
            <w:pPr>
              <w:jc w:val="center"/>
            </w:pPr>
            <w:r>
              <w:rPr>
                <w:sz w:val="22"/>
              </w:rPr>
              <w:t>4</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20AF" w:rsidRDefault="009C20AF" w:rsidP="009C20AF">
            <w:pPr>
              <w:jc w:val="center"/>
            </w:pPr>
            <w:r>
              <w:t>YES</w:t>
            </w:r>
          </w:p>
        </w:tc>
      </w:tr>
    </w:tbl>
    <w:p w:rsidR="00F16FF6" w:rsidRDefault="00F16FF6" w:rsidP="00785213"/>
    <w:p w:rsidR="00785213" w:rsidRDefault="00785213" w:rsidP="00F16FF6">
      <w:pPr>
        <w:pStyle w:val="Heading3"/>
        <w:numPr>
          <w:ilvl w:val="0"/>
          <w:numId w:val="0"/>
        </w:numPr>
        <w:rPr>
          <w:i/>
          <w:iCs/>
          <w:sz w:val="24"/>
          <w:u w:val="single"/>
        </w:rPr>
      </w:pPr>
    </w:p>
    <w:p w:rsidR="00945280" w:rsidRDefault="00945280" w:rsidP="00945280"/>
    <w:p w:rsidR="00C2574E" w:rsidRDefault="00C2574E" w:rsidP="00C2574E">
      <w:pPr>
        <w:pStyle w:val="Heading2"/>
        <w:rPr>
          <w:b/>
          <w:bCs/>
          <w:sz w:val="24"/>
          <w:u w:val="single"/>
        </w:rPr>
      </w:pPr>
      <w:r>
        <w:rPr>
          <w:b/>
          <w:bCs/>
          <w:sz w:val="24"/>
          <w:u w:val="single"/>
        </w:rPr>
        <w:lastRenderedPageBreak/>
        <w:t>Table6: Prescription</w:t>
      </w:r>
    </w:p>
    <w:p w:rsidR="0072371D" w:rsidRDefault="0072371D" w:rsidP="0072371D"/>
    <w:tbl>
      <w:tblPr>
        <w:tblW w:w="9275" w:type="dxa"/>
        <w:tblInd w:w="-5" w:type="dxa"/>
        <w:tblLayout w:type="fixed"/>
        <w:tblLook w:val="0000"/>
      </w:tblPr>
      <w:tblGrid>
        <w:gridCol w:w="1852"/>
        <w:gridCol w:w="1853"/>
        <w:gridCol w:w="1851"/>
        <w:gridCol w:w="1849"/>
        <w:gridCol w:w="1870"/>
      </w:tblGrid>
      <w:tr w:rsidR="0072371D" w:rsidTr="000D2078">
        <w:trPr>
          <w:trHeight w:val="786"/>
        </w:trPr>
        <w:tc>
          <w:tcPr>
            <w:tcW w:w="1852" w:type="dxa"/>
            <w:tcBorders>
              <w:top w:val="single" w:sz="4" w:space="0" w:color="000000"/>
              <w:left w:val="single" w:sz="4" w:space="0" w:color="000000"/>
              <w:bottom w:val="single" w:sz="4" w:space="0" w:color="000000"/>
            </w:tcBorders>
            <w:shd w:val="clear" w:color="auto" w:fill="auto"/>
            <w:vAlign w:val="center"/>
          </w:tcPr>
          <w:p w:rsidR="0072371D" w:rsidRDefault="0072371D" w:rsidP="000D2078">
            <w:pPr>
              <w:jc w:val="center"/>
              <w:rPr>
                <w:b/>
                <w:bCs/>
              </w:rPr>
            </w:pPr>
            <w:r>
              <w:rPr>
                <w:b/>
                <w:bCs/>
                <w:sz w:val="22"/>
              </w:rPr>
              <w:t>Key Type/ Constraint</w:t>
            </w:r>
          </w:p>
        </w:tc>
        <w:tc>
          <w:tcPr>
            <w:tcW w:w="1853" w:type="dxa"/>
            <w:tcBorders>
              <w:top w:val="single" w:sz="4" w:space="0" w:color="000000"/>
              <w:left w:val="single" w:sz="4" w:space="0" w:color="000000"/>
              <w:bottom w:val="single" w:sz="4" w:space="0" w:color="000000"/>
            </w:tcBorders>
            <w:shd w:val="clear" w:color="auto" w:fill="auto"/>
            <w:vAlign w:val="center"/>
          </w:tcPr>
          <w:p w:rsidR="0072371D" w:rsidRDefault="0072371D" w:rsidP="000D2078">
            <w:pPr>
              <w:jc w:val="center"/>
              <w:rPr>
                <w:b/>
                <w:bCs/>
              </w:rPr>
            </w:pPr>
            <w:r>
              <w:rPr>
                <w:b/>
                <w:bCs/>
                <w:sz w:val="22"/>
              </w:rPr>
              <w:t>Column Name</w:t>
            </w:r>
          </w:p>
        </w:tc>
        <w:tc>
          <w:tcPr>
            <w:tcW w:w="1851" w:type="dxa"/>
            <w:tcBorders>
              <w:top w:val="single" w:sz="4" w:space="0" w:color="000000"/>
              <w:left w:val="single" w:sz="4" w:space="0" w:color="000000"/>
              <w:bottom w:val="single" w:sz="4" w:space="0" w:color="000000"/>
            </w:tcBorders>
            <w:shd w:val="clear" w:color="auto" w:fill="auto"/>
            <w:vAlign w:val="center"/>
          </w:tcPr>
          <w:p w:rsidR="0072371D" w:rsidRDefault="0072371D" w:rsidP="000D2078">
            <w:pPr>
              <w:jc w:val="center"/>
              <w:rPr>
                <w:b/>
                <w:bCs/>
              </w:rPr>
            </w:pPr>
            <w:r>
              <w:rPr>
                <w:b/>
                <w:bCs/>
                <w:sz w:val="22"/>
              </w:rPr>
              <w:t>Data Type</w:t>
            </w:r>
          </w:p>
        </w:tc>
        <w:tc>
          <w:tcPr>
            <w:tcW w:w="1849" w:type="dxa"/>
            <w:tcBorders>
              <w:top w:val="single" w:sz="4" w:space="0" w:color="000000"/>
              <w:left w:val="single" w:sz="4" w:space="0" w:color="000000"/>
              <w:bottom w:val="single" w:sz="4" w:space="0" w:color="000000"/>
            </w:tcBorders>
            <w:shd w:val="clear" w:color="auto" w:fill="auto"/>
            <w:vAlign w:val="center"/>
          </w:tcPr>
          <w:p w:rsidR="0072371D" w:rsidRDefault="0072371D" w:rsidP="000D2078">
            <w:pPr>
              <w:jc w:val="center"/>
              <w:rPr>
                <w:b/>
                <w:bCs/>
              </w:rPr>
            </w:pPr>
            <w:r>
              <w:rPr>
                <w:b/>
                <w:bCs/>
                <w:sz w:val="22"/>
              </w:rPr>
              <w:t>Length</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371D" w:rsidRDefault="0072371D" w:rsidP="000D2078">
            <w:pPr>
              <w:jc w:val="center"/>
            </w:pPr>
            <w:r>
              <w:rPr>
                <w:b/>
                <w:bCs/>
                <w:sz w:val="22"/>
              </w:rPr>
              <w:t>Allow Null</w:t>
            </w:r>
          </w:p>
        </w:tc>
      </w:tr>
      <w:tr w:rsidR="00ED3264"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ED3264" w:rsidRDefault="00ED3264" w:rsidP="00ED3264">
            <w:pPr>
              <w:jc w:val="center"/>
            </w:pPr>
            <w:r>
              <w:t>PRI</w:t>
            </w:r>
          </w:p>
        </w:tc>
        <w:tc>
          <w:tcPr>
            <w:tcW w:w="1853" w:type="dxa"/>
            <w:tcBorders>
              <w:top w:val="single" w:sz="4" w:space="0" w:color="000000"/>
              <w:left w:val="single" w:sz="4" w:space="0" w:color="000000"/>
              <w:bottom w:val="single" w:sz="4" w:space="0" w:color="000000"/>
            </w:tcBorders>
            <w:shd w:val="clear" w:color="auto" w:fill="auto"/>
            <w:vAlign w:val="center"/>
          </w:tcPr>
          <w:p w:rsidR="00ED3264" w:rsidRDefault="00ED3264" w:rsidP="00ED3264">
            <w:r>
              <w:t>id</w:t>
            </w:r>
          </w:p>
        </w:tc>
        <w:tc>
          <w:tcPr>
            <w:tcW w:w="1851" w:type="dxa"/>
            <w:tcBorders>
              <w:top w:val="single" w:sz="4" w:space="0" w:color="000000"/>
              <w:left w:val="single" w:sz="4" w:space="0" w:color="000000"/>
              <w:bottom w:val="single" w:sz="4" w:space="0" w:color="000000"/>
            </w:tcBorders>
            <w:shd w:val="clear" w:color="auto" w:fill="auto"/>
            <w:vAlign w:val="center"/>
          </w:tcPr>
          <w:p w:rsidR="00ED3264" w:rsidRDefault="00ED3264" w:rsidP="00ED3264">
            <w:r>
              <w:t>int</w:t>
            </w:r>
          </w:p>
        </w:tc>
        <w:tc>
          <w:tcPr>
            <w:tcW w:w="1849" w:type="dxa"/>
            <w:tcBorders>
              <w:top w:val="single" w:sz="4" w:space="0" w:color="000000"/>
              <w:left w:val="single" w:sz="4" w:space="0" w:color="000000"/>
              <w:bottom w:val="single" w:sz="4" w:space="0" w:color="000000"/>
            </w:tcBorders>
            <w:shd w:val="clear" w:color="auto" w:fill="auto"/>
            <w:vAlign w:val="center"/>
          </w:tcPr>
          <w:p w:rsidR="00ED3264" w:rsidRDefault="00ED3264" w:rsidP="00ED3264">
            <w:r>
              <w:t>4</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3264" w:rsidRDefault="00ED3264" w:rsidP="00ED3264">
            <w:pPr>
              <w:jc w:val="center"/>
            </w:pPr>
            <w:r>
              <w:t>NO</w:t>
            </w:r>
          </w:p>
        </w:tc>
      </w:tr>
      <w:tr w:rsidR="00ED3264"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ED3264" w:rsidRDefault="00ED3264" w:rsidP="00ED3264">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ED3264" w:rsidRDefault="00ED3264" w:rsidP="00ED3264">
            <w:proofErr w:type="spellStart"/>
            <w:r>
              <w:t>prescription_date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ED3264" w:rsidRDefault="00ED3264" w:rsidP="00ED3264">
            <w:r>
              <w:t>date</w:t>
            </w:r>
          </w:p>
        </w:tc>
        <w:tc>
          <w:tcPr>
            <w:tcW w:w="1849" w:type="dxa"/>
            <w:tcBorders>
              <w:top w:val="single" w:sz="4" w:space="0" w:color="000000"/>
              <w:left w:val="single" w:sz="4" w:space="0" w:color="000000"/>
              <w:bottom w:val="single" w:sz="4" w:space="0" w:color="000000"/>
            </w:tcBorders>
            <w:shd w:val="clear" w:color="auto" w:fill="auto"/>
            <w:vAlign w:val="center"/>
          </w:tcPr>
          <w:p w:rsidR="00ED3264" w:rsidRDefault="00ED3264" w:rsidP="00ED3264">
            <w:r w:rsidRPr="007C7ECE">
              <w:t>'1000-01-01' to '9999-12-31'</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3264" w:rsidRDefault="00ED3264" w:rsidP="00ED3264">
            <w:pPr>
              <w:jc w:val="center"/>
            </w:pPr>
            <w:r>
              <w:t>YES</w:t>
            </w:r>
          </w:p>
        </w:tc>
      </w:tr>
      <w:tr w:rsidR="00ED3264"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ED3264" w:rsidRDefault="00ED3264" w:rsidP="00ED3264">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ED3264" w:rsidRDefault="00ED3264" w:rsidP="00ED3264">
            <w:r>
              <w:t>diagnosis</w:t>
            </w:r>
          </w:p>
        </w:tc>
        <w:tc>
          <w:tcPr>
            <w:tcW w:w="1851" w:type="dxa"/>
            <w:tcBorders>
              <w:top w:val="single" w:sz="4" w:space="0" w:color="000000"/>
              <w:left w:val="single" w:sz="4" w:space="0" w:color="000000"/>
              <w:bottom w:val="single" w:sz="4" w:space="0" w:color="000000"/>
            </w:tcBorders>
            <w:shd w:val="clear" w:color="auto" w:fill="auto"/>
            <w:vAlign w:val="center"/>
          </w:tcPr>
          <w:p w:rsidR="00ED3264" w:rsidRDefault="00ED3264" w:rsidP="00ED3264">
            <w:proofErr w:type="spellStart"/>
            <w:r>
              <w:t>longtext</w:t>
            </w:r>
            <w:proofErr w:type="spellEnd"/>
          </w:p>
        </w:tc>
        <w:tc>
          <w:tcPr>
            <w:tcW w:w="1849" w:type="dxa"/>
            <w:tcBorders>
              <w:top w:val="single" w:sz="4" w:space="0" w:color="000000"/>
              <w:left w:val="single" w:sz="4" w:space="0" w:color="000000"/>
              <w:bottom w:val="single" w:sz="4" w:space="0" w:color="000000"/>
            </w:tcBorders>
            <w:shd w:val="clear" w:color="auto" w:fill="auto"/>
            <w:vAlign w:val="center"/>
          </w:tcPr>
          <w:p w:rsidR="00ED3264" w:rsidRDefault="00ED3264" w:rsidP="00ED3264">
            <w:r w:rsidRPr="00207695">
              <w:t>4,294,967,295</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3264" w:rsidRDefault="00ED3264" w:rsidP="00ED3264">
            <w:pPr>
              <w:jc w:val="center"/>
            </w:pPr>
            <w:r>
              <w:t>YES</w:t>
            </w:r>
          </w:p>
        </w:tc>
      </w:tr>
      <w:tr w:rsidR="00ED3264"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ED3264" w:rsidRDefault="00ED3264" w:rsidP="00ED3264">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ED3264" w:rsidRDefault="00ED3264" w:rsidP="00ED3264">
            <w:r>
              <w:t>weight</w:t>
            </w:r>
          </w:p>
        </w:tc>
        <w:tc>
          <w:tcPr>
            <w:tcW w:w="1851" w:type="dxa"/>
            <w:tcBorders>
              <w:top w:val="single" w:sz="4" w:space="0" w:color="000000"/>
              <w:left w:val="single" w:sz="4" w:space="0" w:color="000000"/>
              <w:bottom w:val="single" w:sz="4" w:space="0" w:color="000000"/>
            </w:tcBorders>
            <w:shd w:val="clear" w:color="auto" w:fill="auto"/>
            <w:vAlign w:val="center"/>
          </w:tcPr>
          <w:p w:rsidR="00ED3264" w:rsidRDefault="00ED3264" w:rsidP="00ED3264">
            <w:proofErr w:type="spellStart"/>
            <w:r>
              <w:t>tinyint</w:t>
            </w:r>
            <w:proofErr w:type="spellEnd"/>
          </w:p>
        </w:tc>
        <w:tc>
          <w:tcPr>
            <w:tcW w:w="1849" w:type="dxa"/>
            <w:tcBorders>
              <w:top w:val="single" w:sz="4" w:space="0" w:color="000000"/>
              <w:left w:val="single" w:sz="4" w:space="0" w:color="000000"/>
              <w:bottom w:val="single" w:sz="4" w:space="0" w:color="000000"/>
            </w:tcBorders>
            <w:shd w:val="clear" w:color="auto" w:fill="auto"/>
            <w:vAlign w:val="center"/>
          </w:tcPr>
          <w:p w:rsidR="00ED3264" w:rsidRDefault="00ED3264" w:rsidP="00ED3264">
            <w:r>
              <w:t>1</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3264" w:rsidRDefault="00ED3264" w:rsidP="00ED3264">
            <w:pPr>
              <w:jc w:val="center"/>
            </w:pPr>
            <w:r>
              <w:t>YES</w:t>
            </w:r>
          </w:p>
        </w:tc>
      </w:tr>
      <w:tr w:rsidR="00ED3264"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ED3264" w:rsidRDefault="00ED3264" w:rsidP="00ED3264">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ED3264" w:rsidRDefault="00ED3264" w:rsidP="00ED3264">
            <w:r>
              <w:t>bp</w:t>
            </w:r>
          </w:p>
        </w:tc>
        <w:tc>
          <w:tcPr>
            <w:tcW w:w="1851" w:type="dxa"/>
            <w:tcBorders>
              <w:top w:val="single" w:sz="4" w:space="0" w:color="000000"/>
              <w:left w:val="single" w:sz="4" w:space="0" w:color="000000"/>
              <w:bottom w:val="single" w:sz="4" w:space="0" w:color="000000"/>
            </w:tcBorders>
            <w:shd w:val="clear" w:color="auto" w:fill="auto"/>
            <w:vAlign w:val="center"/>
          </w:tcPr>
          <w:p w:rsidR="00ED3264" w:rsidRDefault="00ED3264" w:rsidP="00ED3264">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ED3264" w:rsidRDefault="00ED3264" w:rsidP="00ED3264">
            <w:r>
              <w:t>10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3264" w:rsidRDefault="00ED3264" w:rsidP="00ED3264">
            <w:pPr>
              <w:jc w:val="center"/>
            </w:pPr>
            <w:r>
              <w:t>YES</w:t>
            </w:r>
          </w:p>
        </w:tc>
      </w:tr>
      <w:tr w:rsidR="00ED3264"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ED3264" w:rsidRDefault="00ED3264" w:rsidP="00ED3264">
            <w:pPr>
              <w:jc w:val="center"/>
            </w:pPr>
            <w:r>
              <w:t>MUL</w:t>
            </w:r>
          </w:p>
        </w:tc>
        <w:tc>
          <w:tcPr>
            <w:tcW w:w="1853" w:type="dxa"/>
            <w:tcBorders>
              <w:top w:val="single" w:sz="4" w:space="0" w:color="000000"/>
              <w:left w:val="single" w:sz="4" w:space="0" w:color="000000"/>
              <w:bottom w:val="single" w:sz="4" w:space="0" w:color="000000"/>
            </w:tcBorders>
            <w:shd w:val="clear" w:color="auto" w:fill="auto"/>
            <w:vAlign w:val="center"/>
          </w:tcPr>
          <w:p w:rsidR="00ED3264" w:rsidRDefault="00ED3264" w:rsidP="00ED3264">
            <w:proofErr w:type="spellStart"/>
            <w:r>
              <w:t>patient_id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ED3264" w:rsidRDefault="00ED3264" w:rsidP="00ED3264">
            <w:r>
              <w:t>int</w:t>
            </w:r>
          </w:p>
        </w:tc>
        <w:tc>
          <w:tcPr>
            <w:tcW w:w="1849" w:type="dxa"/>
            <w:tcBorders>
              <w:top w:val="single" w:sz="4" w:space="0" w:color="000000"/>
              <w:left w:val="single" w:sz="4" w:space="0" w:color="000000"/>
              <w:bottom w:val="single" w:sz="4" w:space="0" w:color="000000"/>
            </w:tcBorders>
            <w:shd w:val="clear" w:color="auto" w:fill="auto"/>
            <w:vAlign w:val="center"/>
          </w:tcPr>
          <w:p w:rsidR="00ED3264" w:rsidRDefault="00ED3264" w:rsidP="00ED3264">
            <w:r>
              <w:t>4</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3264" w:rsidRDefault="00ED3264" w:rsidP="00ED3264">
            <w:pPr>
              <w:jc w:val="center"/>
            </w:pPr>
            <w:r>
              <w:t>YES</w:t>
            </w:r>
          </w:p>
        </w:tc>
      </w:tr>
    </w:tbl>
    <w:p w:rsidR="00A337F8" w:rsidRDefault="00A337F8" w:rsidP="00945280"/>
    <w:p w:rsidR="00A337F8" w:rsidRDefault="00A337F8" w:rsidP="00945280"/>
    <w:p w:rsidR="00A337F8" w:rsidRDefault="00A337F8" w:rsidP="00945280"/>
    <w:p w:rsidR="00F01E12" w:rsidRDefault="00F01E12" w:rsidP="00F01E12">
      <w:pPr>
        <w:pStyle w:val="Heading2"/>
        <w:rPr>
          <w:b/>
          <w:bCs/>
          <w:sz w:val="24"/>
          <w:u w:val="single"/>
        </w:rPr>
      </w:pPr>
      <w:r>
        <w:rPr>
          <w:b/>
          <w:bCs/>
          <w:sz w:val="24"/>
          <w:u w:val="single"/>
        </w:rPr>
        <w:t>Table7: Pr</w:t>
      </w:r>
      <w:r w:rsidR="00E40005">
        <w:rPr>
          <w:b/>
          <w:bCs/>
          <w:sz w:val="24"/>
          <w:u w:val="single"/>
        </w:rPr>
        <w:t>oduct</w:t>
      </w:r>
    </w:p>
    <w:tbl>
      <w:tblPr>
        <w:tblW w:w="9275" w:type="dxa"/>
        <w:tblInd w:w="-5" w:type="dxa"/>
        <w:tblLayout w:type="fixed"/>
        <w:tblLook w:val="0000"/>
      </w:tblPr>
      <w:tblGrid>
        <w:gridCol w:w="1852"/>
        <w:gridCol w:w="1853"/>
        <w:gridCol w:w="1851"/>
        <w:gridCol w:w="1849"/>
        <w:gridCol w:w="1870"/>
      </w:tblGrid>
      <w:tr w:rsidR="00A337F8" w:rsidTr="000D2078">
        <w:trPr>
          <w:trHeight w:val="786"/>
        </w:trPr>
        <w:tc>
          <w:tcPr>
            <w:tcW w:w="1852" w:type="dxa"/>
            <w:tcBorders>
              <w:top w:val="single" w:sz="4" w:space="0" w:color="000000"/>
              <w:left w:val="single" w:sz="4" w:space="0" w:color="000000"/>
              <w:bottom w:val="single" w:sz="4" w:space="0" w:color="000000"/>
            </w:tcBorders>
            <w:shd w:val="clear" w:color="auto" w:fill="auto"/>
            <w:vAlign w:val="center"/>
          </w:tcPr>
          <w:p w:rsidR="00A337F8" w:rsidRDefault="00A337F8" w:rsidP="000D2078">
            <w:pPr>
              <w:jc w:val="center"/>
              <w:rPr>
                <w:b/>
                <w:bCs/>
              </w:rPr>
            </w:pPr>
            <w:r>
              <w:rPr>
                <w:b/>
                <w:bCs/>
                <w:sz w:val="22"/>
              </w:rPr>
              <w:t>Key Type/ Constraint</w:t>
            </w:r>
          </w:p>
        </w:tc>
        <w:tc>
          <w:tcPr>
            <w:tcW w:w="1853" w:type="dxa"/>
            <w:tcBorders>
              <w:top w:val="single" w:sz="4" w:space="0" w:color="000000"/>
              <w:left w:val="single" w:sz="4" w:space="0" w:color="000000"/>
              <w:bottom w:val="single" w:sz="4" w:space="0" w:color="000000"/>
            </w:tcBorders>
            <w:shd w:val="clear" w:color="auto" w:fill="auto"/>
            <w:vAlign w:val="center"/>
          </w:tcPr>
          <w:p w:rsidR="00A337F8" w:rsidRDefault="00A337F8" w:rsidP="000D2078">
            <w:pPr>
              <w:jc w:val="center"/>
              <w:rPr>
                <w:b/>
                <w:bCs/>
              </w:rPr>
            </w:pPr>
            <w:r>
              <w:rPr>
                <w:b/>
                <w:bCs/>
                <w:sz w:val="22"/>
              </w:rPr>
              <w:t>Column Name</w:t>
            </w:r>
          </w:p>
        </w:tc>
        <w:tc>
          <w:tcPr>
            <w:tcW w:w="1851" w:type="dxa"/>
            <w:tcBorders>
              <w:top w:val="single" w:sz="4" w:space="0" w:color="000000"/>
              <w:left w:val="single" w:sz="4" w:space="0" w:color="000000"/>
              <w:bottom w:val="single" w:sz="4" w:space="0" w:color="000000"/>
            </w:tcBorders>
            <w:shd w:val="clear" w:color="auto" w:fill="auto"/>
            <w:vAlign w:val="center"/>
          </w:tcPr>
          <w:p w:rsidR="00A337F8" w:rsidRDefault="00A337F8" w:rsidP="000D2078">
            <w:pPr>
              <w:jc w:val="center"/>
              <w:rPr>
                <w:b/>
                <w:bCs/>
              </w:rPr>
            </w:pPr>
            <w:r>
              <w:rPr>
                <w:b/>
                <w:bCs/>
                <w:sz w:val="22"/>
              </w:rPr>
              <w:t>Data Type</w:t>
            </w:r>
          </w:p>
        </w:tc>
        <w:tc>
          <w:tcPr>
            <w:tcW w:w="1849" w:type="dxa"/>
            <w:tcBorders>
              <w:top w:val="single" w:sz="4" w:space="0" w:color="000000"/>
              <w:left w:val="single" w:sz="4" w:space="0" w:color="000000"/>
              <w:bottom w:val="single" w:sz="4" w:space="0" w:color="000000"/>
            </w:tcBorders>
            <w:shd w:val="clear" w:color="auto" w:fill="auto"/>
            <w:vAlign w:val="center"/>
          </w:tcPr>
          <w:p w:rsidR="00A337F8" w:rsidRDefault="00A337F8" w:rsidP="000D2078">
            <w:pPr>
              <w:jc w:val="center"/>
              <w:rPr>
                <w:b/>
                <w:bCs/>
              </w:rPr>
            </w:pPr>
            <w:r>
              <w:rPr>
                <w:b/>
                <w:bCs/>
                <w:sz w:val="22"/>
              </w:rPr>
              <w:t>Length</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37F8" w:rsidRDefault="00A337F8" w:rsidP="000D2078">
            <w:pPr>
              <w:jc w:val="center"/>
            </w:pPr>
            <w:r>
              <w:rPr>
                <w:b/>
                <w:bCs/>
                <w:sz w:val="22"/>
              </w:rPr>
              <w:t>Allow Null</w:t>
            </w:r>
          </w:p>
        </w:tc>
      </w:tr>
      <w:tr w:rsidR="003F3F1D"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3F3F1D" w:rsidRDefault="003F3F1D" w:rsidP="003F3F1D">
            <w:pPr>
              <w:jc w:val="center"/>
            </w:pPr>
            <w:r>
              <w:t>PRI</w:t>
            </w:r>
          </w:p>
        </w:tc>
        <w:tc>
          <w:tcPr>
            <w:tcW w:w="1853" w:type="dxa"/>
            <w:tcBorders>
              <w:top w:val="single" w:sz="4" w:space="0" w:color="000000"/>
              <w:left w:val="single" w:sz="4" w:space="0" w:color="000000"/>
              <w:bottom w:val="single" w:sz="4" w:space="0" w:color="000000"/>
            </w:tcBorders>
            <w:shd w:val="clear" w:color="auto" w:fill="auto"/>
            <w:vAlign w:val="center"/>
          </w:tcPr>
          <w:p w:rsidR="003F3F1D" w:rsidRDefault="003F3F1D" w:rsidP="003F3F1D">
            <w:r>
              <w:t>id</w:t>
            </w:r>
          </w:p>
        </w:tc>
        <w:tc>
          <w:tcPr>
            <w:tcW w:w="1851" w:type="dxa"/>
            <w:tcBorders>
              <w:top w:val="single" w:sz="4" w:space="0" w:color="000000"/>
              <w:left w:val="single" w:sz="4" w:space="0" w:color="000000"/>
              <w:bottom w:val="single" w:sz="4" w:space="0" w:color="000000"/>
            </w:tcBorders>
            <w:shd w:val="clear" w:color="auto" w:fill="auto"/>
            <w:vAlign w:val="center"/>
          </w:tcPr>
          <w:p w:rsidR="003F3F1D" w:rsidRDefault="003F3F1D" w:rsidP="003F3F1D">
            <w:r>
              <w:t>int</w:t>
            </w:r>
          </w:p>
        </w:tc>
        <w:tc>
          <w:tcPr>
            <w:tcW w:w="1849" w:type="dxa"/>
            <w:tcBorders>
              <w:top w:val="single" w:sz="4" w:space="0" w:color="000000"/>
              <w:left w:val="single" w:sz="4" w:space="0" w:color="000000"/>
              <w:bottom w:val="single" w:sz="4" w:space="0" w:color="000000"/>
            </w:tcBorders>
            <w:shd w:val="clear" w:color="auto" w:fill="auto"/>
            <w:vAlign w:val="center"/>
          </w:tcPr>
          <w:p w:rsidR="003F3F1D" w:rsidRDefault="003F3F1D" w:rsidP="003F3F1D">
            <w:r>
              <w:t>4</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3F1D" w:rsidRDefault="003F3F1D" w:rsidP="003F3F1D">
            <w:pPr>
              <w:jc w:val="center"/>
            </w:pPr>
            <w:r>
              <w:t>NO</w:t>
            </w:r>
          </w:p>
        </w:tc>
      </w:tr>
      <w:tr w:rsidR="003F3F1D"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3F3F1D" w:rsidRDefault="003F3F1D" w:rsidP="003F3F1D">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3F3F1D" w:rsidRDefault="003F3F1D" w:rsidP="003F3F1D">
            <w:proofErr w:type="spellStart"/>
            <w:r>
              <w:t>product_name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3F3F1D" w:rsidRDefault="003F3F1D" w:rsidP="003F3F1D">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3F3F1D" w:rsidRDefault="003F3F1D" w:rsidP="003F3F1D">
            <w:r>
              <w:t>100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3F1D" w:rsidRDefault="003F3F1D" w:rsidP="003F3F1D">
            <w:pPr>
              <w:jc w:val="center"/>
            </w:pPr>
            <w:r>
              <w:t>YES</w:t>
            </w:r>
          </w:p>
        </w:tc>
      </w:tr>
      <w:tr w:rsidR="003F3F1D"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3F3F1D" w:rsidRDefault="003F3F1D" w:rsidP="003F3F1D">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3F3F1D" w:rsidRDefault="003F3F1D" w:rsidP="003F3F1D">
            <w:proofErr w:type="spellStart"/>
            <w:r>
              <w:t>product_manufacturer_name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3F3F1D" w:rsidRDefault="003F3F1D" w:rsidP="003F3F1D">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3F3F1D" w:rsidRDefault="003F3F1D" w:rsidP="003F3F1D">
            <w:r>
              <w:t>100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3F1D" w:rsidRDefault="003F3F1D" w:rsidP="003F3F1D">
            <w:pPr>
              <w:jc w:val="center"/>
            </w:pPr>
            <w:r>
              <w:t>YES</w:t>
            </w:r>
          </w:p>
        </w:tc>
      </w:tr>
      <w:tr w:rsidR="003F3F1D"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3F3F1D" w:rsidRDefault="003F3F1D" w:rsidP="003F3F1D">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3F3F1D" w:rsidRDefault="003F3F1D" w:rsidP="003F3F1D">
            <w:r>
              <w:t>quantity</w:t>
            </w:r>
          </w:p>
        </w:tc>
        <w:tc>
          <w:tcPr>
            <w:tcW w:w="1851" w:type="dxa"/>
            <w:tcBorders>
              <w:top w:val="single" w:sz="4" w:space="0" w:color="000000"/>
              <w:left w:val="single" w:sz="4" w:space="0" w:color="000000"/>
              <w:bottom w:val="single" w:sz="4" w:space="0" w:color="000000"/>
            </w:tcBorders>
            <w:shd w:val="clear" w:color="auto" w:fill="auto"/>
            <w:vAlign w:val="center"/>
          </w:tcPr>
          <w:p w:rsidR="003F3F1D" w:rsidRDefault="003F3F1D" w:rsidP="003F3F1D">
            <w:proofErr w:type="spellStart"/>
            <w:r>
              <w:t>tinyint</w:t>
            </w:r>
            <w:proofErr w:type="spellEnd"/>
          </w:p>
        </w:tc>
        <w:tc>
          <w:tcPr>
            <w:tcW w:w="1849" w:type="dxa"/>
            <w:tcBorders>
              <w:top w:val="single" w:sz="4" w:space="0" w:color="000000"/>
              <w:left w:val="single" w:sz="4" w:space="0" w:color="000000"/>
              <w:bottom w:val="single" w:sz="4" w:space="0" w:color="000000"/>
            </w:tcBorders>
            <w:shd w:val="clear" w:color="auto" w:fill="auto"/>
            <w:vAlign w:val="center"/>
          </w:tcPr>
          <w:p w:rsidR="003F3F1D" w:rsidRDefault="003F3F1D" w:rsidP="003F3F1D">
            <w:r>
              <w:t>1</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3F1D" w:rsidRDefault="003F3F1D" w:rsidP="003F3F1D">
            <w:pPr>
              <w:jc w:val="center"/>
            </w:pPr>
            <w:r>
              <w:t>YES</w:t>
            </w:r>
          </w:p>
        </w:tc>
      </w:tr>
      <w:tr w:rsidR="003F3F1D"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3F3F1D" w:rsidRDefault="003F3F1D" w:rsidP="003F3F1D">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3F3F1D" w:rsidRDefault="003F3F1D" w:rsidP="003F3F1D">
            <w:r>
              <w:t>duration</w:t>
            </w:r>
          </w:p>
        </w:tc>
        <w:tc>
          <w:tcPr>
            <w:tcW w:w="1851" w:type="dxa"/>
            <w:tcBorders>
              <w:top w:val="single" w:sz="4" w:space="0" w:color="000000"/>
              <w:left w:val="single" w:sz="4" w:space="0" w:color="000000"/>
              <w:bottom w:val="single" w:sz="4" w:space="0" w:color="000000"/>
            </w:tcBorders>
            <w:shd w:val="clear" w:color="auto" w:fill="auto"/>
            <w:vAlign w:val="center"/>
          </w:tcPr>
          <w:p w:rsidR="003F3F1D" w:rsidRDefault="003F3F1D" w:rsidP="003F3F1D">
            <w:proofErr w:type="spellStart"/>
            <w:r>
              <w:t>tinyint</w:t>
            </w:r>
            <w:proofErr w:type="spellEnd"/>
          </w:p>
        </w:tc>
        <w:tc>
          <w:tcPr>
            <w:tcW w:w="1849" w:type="dxa"/>
            <w:tcBorders>
              <w:top w:val="single" w:sz="4" w:space="0" w:color="000000"/>
              <w:left w:val="single" w:sz="4" w:space="0" w:color="000000"/>
              <w:bottom w:val="single" w:sz="4" w:space="0" w:color="000000"/>
            </w:tcBorders>
            <w:shd w:val="clear" w:color="auto" w:fill="auto"/>
            <w:vAlign w:val="center"/>
          </w:tcPr>
          <w:p w:rsidR="003F3F1D" w:rsidRDefault="003F3F1D" w:rsidP="003F3F1D">
            <w:r>
              <w:t>1</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3F1D" w:rsidRDefault="003F3F1D" w:rsidP="003F3F1D">
            <w:pPr>
              <w:jc w:val="center"/>
            </w:pPr>
            <w:r>
              <w:t>YES</w:t>
            </w:r>
          </w:p>
        </w:tc>
      </w:tr>
      <w:tr w:rsidR="003F3F1D"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3F3F1D" w:rsidRDefault="003F3F1D" w:rsidP="003F3F1D">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3F3F1D" w:rsidRDefault="003F3F1D" w:rsidP="003F3F1D">
            <w:r>
              <w:t>frequency</w:t>
            </w:r>
          </w:p>
        </w:tc>
        <w:tc>
          <w:tcPr>
            <w:tcW w:w="1851" w:type="dxa"/>
            <w:tcBorders>
              <w:top w:val="single" w:sz="4" w:space="0" w:color="000000"/>
              <w:left w:val="single" w:sz="4" w:space="0" w:color="000000"/>
              <w:bottom w:val="single" w:sz="4" w:space="0" w:color="000000"/>
            </w:tcBorders>
            <w:shd w:val="clear" w:color="auto" w:fill="auto"/>
            <w:vAlign w:val="center"/>
          </w:tcPr>
          <w:p w:rsidR="003F3F1D" w:rsidRDefault="003F3F1D" w:rsidP="003F3F1D">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3F3F1D" w:rsidRDefault="003F3F1D" w:rsidP="003F3F1D">
            <w:r>
              <w:t>20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3F1D" w:rsidRDefault="003F3F1D" w:rsidP="003F3F1D">
            <w:pPr>
              <w:jc w:val="center"/>
            </w:pPr>
            <w:r>
              <w:t>YES</w:t>
            </w:r>
          </w:p>
        </w:tc>
      </w:tr>
      <w:tr w:rsidR="003F3F1D"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3F3F1D" w:rsidRDefault="003F3F1D" w:rsidP="003F3F1D">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3F3F1D" w:rsidRDefault="003F3F1D" w:rsidP="003F3F1D">
            <w:r>
              <w:t>remarks</w:t>
            </w:r>
          </w:p>
        </w:tc>
        <w:tc>
          <w:tcPr>
            <w:tcW w:w="1851" w:type="dxa"/>
            <w:tcBorders>
              <w:top w:val="single" w:sz="4" w:space="0" w:color="000000"/>
              <w:left w:val="single" w:sz="4" w:space="0" w:color="000000"/>
              <w:bottom w:val="single" w:sz="4" w:space="0" w:color="000000"/>
            </w:tcBorders>
            <w:shd w:val="clear" w:color="auto" w:fill="auto"/>
            <w:vAlign w:val="center"/>
          </w:tcPr>
          <w:p w:rsidR="003F3F1D" w:rsidRDefault="003F3F1D" w:rsidP="003F3F1D">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3F3F1D" w:rsidRDefault="003F3F1D" w:rsidP="003F3F1D">
            <w:r>
              <w:t>30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3F1D" w:rsidRDefault="003F3F1D" w:rsidP="003F3F1D">
            <w:pPr>
              <w:jc w:val="center"/>
            </w:pPr>
            <w:r>
              <w:t>YES</w:t>
            </w:r>
          </w:p>
        </w:tc>
      </w:tr>
      <w:tr w:rsidR="003F3F1D"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3F3F1D" w:rsidRDefault="003F3F1D" w:rsidP="003F3F1D">
            <w:pPr>
              <w:jc w:val="center"/>
            </w:pPr>
            <w:r>
              <w:t>MUL</w:t>
            </w:r>
          </w:p>
        </w:tc>
        <w:tc>
          <w:tcPr>
            <w:tcW w:w="1853" w:type="dxa"/>
            <w:tcBorders>
              <w:top w:val="single" w:sz="4" w:space="0" w:color="000000"/>
              <w:left w:val="single" w:sz="4" w:space="0" w:color="000000"/>
              <w:bottom w:val="single" w:sz="4" w:space="0" w:color="000000"/>
            </w:tcBorders>
            <w:shd w:val="clear" w:color="auto" w:fill="auto"/>
            <w:vAlign w:val="center"/>
          </w:tcPr>
          <w:p w:rsidR="003F3F1D" w:rsidRDefault="003F3F1D" w:rsidP="003F3F1D">
            <w:proofErr w:type="spellStart"/>
            <w:r>
              <w:t>prescription_id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rsidR="003F3F1D" w:rsidRDefault="003F3F1D" w:rsidP="003F3F1D">
            <w:r>
              <w:t>int</w:t>
            </w:r>
          </w:p>
        </w:tc>
        <w:tc>
          <w:tcPr>
            <w:tcW w:w="1849" w:type="dxa"/>
            <w:tcBorders>
              <w:top w:val="single" w:sz="4" w:space="0" w:color="000000"/>
              <w:left w:val="single" w:sz="4" w:space="0" w:color="000000"/>
              <w:bottom w:val="single" w:sz="4" w:space="0" w:color="000000"/>
            </w:tcBorders>
            <w:shd w:val="clear" w:color="auto" w:fill="auto"/>
            <w:vAlign w:val="center"/>
          </w:tcPr>
          <w:p w:rsidR="003F3F1D" w:rsidRDefault="003F3F1D" w:rsidP="003F3F1D">
            <w:r>
              <w:t>4</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3F1D" w:rsidRDefault="003F3F1D" w:rsidP="003F3F1D">
            <w:pPr>
              <w:jc w:val="center"/>
            </w:pPr>
            <w:r>
              <w:t>YES</w:t>
            </w:r>
          </w:p>
        </w:tc>
      </w:tr>
    </w:tbl>
    <w:p w:rsidR="00A337F8" w:rsidRDefault="00A337F8" w:rsidP="00A337F8"/>
    <w:p w:rsidR="00FC3FB1" w:rsidRDefault="00FC3FB1" w:rsidP="00A337F8"/>
    <w:p w:rsidR="00FC3FB1" w:rsidRDefault="00FC3FB1" w:rsidP="00A337F8"/>
    <w:p w:rsidR="00FC3FB1" w:rsidRDefault="00FC3FB1" w:rsidP="00A337F8"/>
    <w:p w:rsidR="00FC3FB1" w:rsidRDefault="00FC3FB1" w:rsidP="00A337F8"/>
    <w:p w:rsidR="00FC3FB1" w:rsidRDefault="00FC3FB1" w:rsidP="00A337F8"/>
    <w:p w:rsidR="00FC3FB1" w:rsidRDefault="00FC3FB1" w:rsidP="00A337F8"/>
    <w:p w:rsidR="00FC3FB1" w:rsidRDefault="00FC3FB1" w:rsidP="00A337F8"/>
    <w:p w:rsidR="00FC3FB1" w:rsidRDefault="00FC3FB1" w:rsidP="00A337F8"/>
    <w:p w:rsidR="00FC3FB1" w:rsidRDefault="00FC3FB1" w:rsidP="00A337F8"/>
    <w:p w:rsidR="00FC3FB1" w:rsidRDefault="00FC3FB1" w:rsidP="00A337F8"/>
    <w:p w:rsidR="00FC3FB1" w:rsidRDefault="00FC3FB1" w:rsidP="00A337F8"/>
    <w:p w:rsidR="00FC3FB1" w:rsidRDefault="00FC3FB1" w:rsidP="00A337F8"/>
    <w:p w:rsidR="00FC3FB1" w:rsidRPr="00A337F8" w:rsidRDefault="00FC3FB1" w:rsidP="00A337F8"/>
    <w:p w:rsidR="00393FC2" w:rsidRDefault="00393FC2" w:rsidP="00393FC2">
      <w:pPr>
        <w:pStyle w:val="Heading2"/>
        <w:rPr>
          <w:b/>
          <w:bCs/>
          <w:sz w:val="24"/>
          <w:u w:val="single"/>
        </w:rPr>
      </w:pPr>
      <w:r>
        <w:rPr>
          <w:b/>
          <w:bCs/>
          <w:sz w:val="24"/>
          <w:u w:val="single"/>
        </w:rPr>
        <w:lastRenderedPageBreak/>
        <w:t xml:space="preserve">Table8: </w:t>
      </w:r>
      <w:r w:rsidR="00521863">
        <w:rPr>
          <w:b/>
          <w:bCs/>
          <w:sz w:val="24"/>
          <w:u w:val="single"/>
        </w:rPr>
        <w:t>User</w:t>
      </w:r>
    </w:p>
    <w:p w:rsidR="00ED2BBE" w:rsidRDefault="00ED2BBE" w:rsidP="00ED2BBE"/>
    <w:tbl>
      <w:tblPr>
        <w:tblW w:w="9275" w:type="dxa"/>
        <w:tblInd w:w="-5" w:type="dxa"/>
        <w:tblLayout w:type="fixed"/>
        <w:tblLook w:val="0000"/>
      </w:tblPr>
      <w:tblGrid>
        <w:gridCol w:w="1852"/>
        <w:gridCol w:w="1853"/>
        <w:gridCol w:w="1851"/>
        <w:gridCol w:w="1849"/>
        <w:gridCol w:w="1870"/>
      </w:tblGrid>
      <w:tr w:rsidR="00ED2BBE" w:rsidTr="000D2078">
        <w:trPr>
          <w:trHeight w:val="786"/>
        </w:trPr>
        <w:tc>
          <w:tcPr>
            <w:tcW w:w="1852" w:type="dxa"/>
            <w:tcBorders>
              <w:top w:val="single" w:sz="4" w:space="0" w:color="000000"/>
              <w:left w:val="single" w:sz="4" w:space="0" w:color="000000"/>
              <w:bottom w:val="single" w:sz="4" w:space="0" w:color="000000"/>
            </w:tcBorders>
            <w:shd w:val="clear" w:color="auto" w:fill="auto"/>
            <w:vAlign w:val="center"/>
          </w:tcPr>
          <w:p w:rsidR="00ED2BBE" w:rsidRDefault="00ED2BBE" w:rsidP="000D2078">
            <w:pPr>
              <w:jc w:val="center"/>
              <w:rPr>
                <w:b/>
                <w:bCs/>
              </w:rPr>
            </w:pPr>
            <w:r>
              <w:rPr>
                <w:b/>
                <w:bCs/>
                <w:sz w:val="22"/>
              </w:rPr>
              <w:t>Key Type/ Constraint</w:t>
            </w:r>
          </w:p>
        </w:tc>
        <w:tc>
          <w:tcPr>
            <w:tcW w:w="1853" w:type="dxa"/>
            <w:tcBorders>
              <w:top w:val="single" w:sz="4" w:space="0" w:color="000000"/>
              <w:left w:val="single" w:sz="4" w:space="0" w:color="000000"/>
              <w:bottom w:val="single" w:sz="4" w:space="0" w:color="000000"/>
            </w:tcBorders>
            <w:shd w:val="clear" w:color="auto" w:fill="auto"/>
            <w:vAlign w:val="center"/>
          </w:tcPr>
          <w:p w:rsidR="00ED2BBE" w:rsidRDefault="00ED2BBE" w:rsidP="000D2078">
            <w:pPr>
              <w:jc w:val="center"/>
              <w:rPr>
                <w:b/>
                <w:bCs/>
              </w:rPr>
            </w:pPr>
            <w:r>
              <w:rPr>
                <w:b/>
                <w:bCs/>
                <w:sz w:val="22"/>
              </w:rPr>
              <w:t>Column Name</w:t>
            </w:r>
          </w:p>
        </w:tc>
        <w:tc>
          <w:tcPr>
            <w:tcW w:w="1851" w:type="dxa"/>
            <w:tcBorders>
              <w:top w:val="single" w:sz="4" w:space="0" w:color="000000"/>
              <w:left w:val="single" w:sz="4" w:space="0" w:color="000000"/>
              <w:bottom w:val="single" w:sz="4" w:space="0" w:color="000000"/>
            </w:tcBorders>
            <w:shd w:val="clear" w:color="auto" w:fill="auto"/>
            <w:vAlign w:val="center"/>
          </w:tcPr>
          <w:p w:rsidR="00ED2BBE" w:rsidRDefault="00ED2BBE" w:rsidP="000D2078">
            <w:pPr>
              <w:jc w:val="center"/>
              <w:rPr>
                <w:b/>
                <w:bCs/>
              </w:rPr>
            </w:pPr>
            <w:r>
              <w:rPr>
                <w:b/>
                <w:bCs/>
                <w:sz w:val="22"/>
              </w:rPr>
              <w:t>Data Type</w:t>
            </w:r>
          </w:p>
        </w:tc>
        <w:tc>
          <w:tcPr>
            <w:tcW w:w="1849" w:type="dxa"/>
            <w:tcBorders>
              <w:top w:val="single" w:sz="4" w:space="0" w:color="000000"/>
              <w:left w:val="single" w:sz="4" w:space="0" w:color="000000"/>
              <w:bottom w:val="single" w:sz="4" w:space="0" w:color="000000"/>
            </w:tcBorders>
            <w:shd w:val="clear" w:color="auto" w:fill="auto"/>
            <w:vAlign w:val="center"/>
          </w:tcPr>
          <w:p w:rsidR="00ED2BBE" w:rsidRDefault="00ED2BBE" w:rsidP="000D2078">
            <w:pPr>
              <w:jc w:val="center"/>
              <w:rPr>
                <w:b/>
                <w:bCs/>
              </w:rPr>
            </w:pPr>
            <w:r>
              <w:rPr>
                <w:b/>
                <w:bCs/>
                <w:sz w:val="22"/>
              </w:rPr>
              <w:t>Length</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2BBE" w:rsidRDefault="00ED2BBE" w:rsidP="000D2078">
            <w:pPr>
              <w:jc w:val="center"/>
            </w:pPr>
            <w:r>
              <w:rPr>
                <w:b/>
                <w:bCs/>
                <w:sz w:val="22"/>
              </w:rPr>
              <w:t>Allow Null</w:t>
            </w:r>
          </w:p>
        </w:tc>
      </w:tr>
      <w:tr w:rsidR="00CD48DD"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CD48DD" w:rsidRDefault="00CD48DD" w:rsidP="00CD48DD">
            <w:pPr>
              <w:suppressAutoHyphens w:val="0"/>
              <w:jc w:val="center"/>
            </w:pPr>
            <w:r>
              <w:t>PRI</w:t>
            </w:r>
          </w:p>
        </w:tc>
        <w:tc>
          <w:tcPr>
            <w:tcW w:w="1853" w:type="dxa"/>
            <w:tcBorders>
              <w:top w:val="single" w:sz="4" w:space="0" w:color="000000"/>
              <w:left w:val="single" w:sz="4" w:space="0" w:color="000000"/>
              <w:bottom w:val="single" w:sz="4" w:space="0" w:color="000000"/>
            </w:tcBorders>
            <w:shd w:val="clear" w:color="auto" w:fill="auto"/>
            <w:vAlign w:val="center"/>
          </w:tcPr>
          <w:p w:rsidR="00CD48DD" w:rsidRDefault="00CD48DD" w:rsidP="00CD48DD">
            <w:r>
              <w:t>username</w:t>
            </w:r>
          </w:p>
        </w:tc>
        <w:tc>
          <w:tcPr>
            <w:tcW w:w="1851" w:type="dxa"/>
            <w:tcBorders>
              <w:top w:val="single" w:sz="4" w:space="0" w:color="000000"/>
              <w:left w:val="single" w:sz="4" w:space="0" w:color="000000"/>
              <w:bottom w:val="single" w:sz="4" w:space="0" w:color="000000"/>
            </w:tcBorders>
            <w:shd w:val="clear" w:color="auto" w:fill="auto"/>
            <w:vAlign w:val="center"/>
          </w:tcPr>
          <w:p w:rsidR="00CD48DD" w:rsidRDefault="00CD48DD" w:rsidP="00CD48DD">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CD48DD" w:rsidRDefault="00CD48DD" w:rsidP="00CD48DD">
            <w:r>
              <w:t>100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D48DD" w:rsidRDefault="00CD48DD" w:rsidP="00CD48DD">
            <w:r>
              <w:t>NO</w:t>
            </w:r>
          </w:p>
        </w:tc>
      </w:tr>
      <w:tr w:rsidR="00CD48DD"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CD48DD" w:rsidRDefault="00CD48DD" w:rsidP="00CD48DD">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CD48DD" w:rsidRDefault="00CD48DD" w:rsidP="00CD48DD">
            <w:r>
              <w:t>password</w:t>
            </w:r>
          </w:p>
        </w:tc>
        <w:tc>
          <w:tcPr>
            <w:tcW w:w="1851" w:type="dxa"/>
            <w:tcBorders>
              <w:top w:val="single" w:sz="4" w:space="0" w:color="000000"/>
              <w:left w:val="single" w:sz="4" w:space="0" w:color="000000"/>
              <w:bottom w:val="single" w:sz="4" w:space="0" w:color="000000"/>
            </w:tcBorders>
            <w:shd w:val="clear" w:color="auto" w:fill="auto"/>
            <w:vAlign w:val="center"/>
          </w:tcPr>
          <w:p w:rsidR="00CD48DD" w:rsidRDefault="00CD48DD" w:rsidP="00CD48DD">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CD48DD" w:rsidRDefault="00CD48DD" w:rsidP="00CD48DD">
            <w:r>
              <w:t>100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D48DD" w:rsidRDefault="00CD48DD" w:rsidP="00CD48DD">
            <w:r>
              <w:t>YES</w:t>
            </w:r>
          </w:p>
        </w:tc>
      </w:tr>
      <w:tr w:rsidR="00CD48DD" w:rsidTr="000D2078">
        <w:trPr>
          <w:trHeight w:val="366"/>
        </w:trPr>
        <w:tc>
          <w:tcPr>
            <w:tcW w:w="1852" w:type="dxa"/>
            <w:tcBorders>
              <w:top w:val="single" w:sz="4" w:space="0" w:color="000000"/>
              <w:left w:val="single" w:sz="4" w:space="0" w:color="000000"/>
              <w:bottom w:val="single" w:sz="4" w:space="0" w:color="000000"/>
            </w:tcBorders>
            <w:shd w:val="clear" w:color="auto" w:fill="auto"/>
            <w:vAlign w:val="center"/>
          </w:tcPr>
          <w:p w:rsidR="00CD48DD" w:rsidRDefault="00CD48DD" w:rsidP="00CD48DD">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rsidR="00CD48DD" w:rsidRDefault="00CD48DD" w:rsidP="00CD48DD">
            <w:r>
              <w:t>role</w:t>
            </w:r>
          </w:p>
        </w:tc>
        <w:tc>
          <w:tcPr>
            <w:tcW w:w="1851" w:type="dxa"/>
            <w:tcBorders>
              <w:top w:val="single" w:sz="4" w:space="0" w:color="000000"/>
              <w:left w:val="single" w:sz="4" w:space="0" w:color="000000"/>
              <w:bottom w:val="single" w:sz="4" w:space="0" w:color="000000"/>
            </w:tcBorders>
            <w:shd w:val="clear" w:color="auto" w:fill="auto"/>
            <w:vAlign w:val="center"/>
          </w:tcPr>
          <w:p w:rsidR="00CD48DD" w:rsidRDefault="00CD48DD" w:rsidP="00CD48DD">
            <w:r>
              <w:t>varchar</w:t>
            </w:r>
          </w:p>
        </w:tc>
        <w:tc>
          <w:tcPr>
            <w:tcW w:w="1849" w:type="dxa"/>
            <w:tcBorders>
              <w:top w:val="single" w:sz="4" w:space="0" w:color="000000"/>
              <w:left w:val="single" w:sz="4" w:space="0" w:color="000000"/>
              <w:bottom w:val="single" w:sz="4" w:space="0" w:color="000000"/>
            </w:tcBorders>
            <w:shd w:val="clear" w:color="auto" w:fill="auto"/>
            <w:vAlign w:val="center"/>
          </w:tcPr>
          <w:p w:rsidR="00CD48DD" w:rsidRDefault="00CD48DD" w:rsidP="00CD48DD">
            <w:r>
              <w:t>50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D48DD" w:rsidRDefault="00CD48DD" w:rsidP="00CD48DD">
            <w:r>
              <w:t>YES</w:t>
            </w:r>
          </w:p>
        </w:tc>
      </w:tr>
    </w:tbl>
    <w:p w:rsidR="00ED2BBE" w:rsidRDefault="00ED2BBE" w:rsidP="00ED2BBE"/>
    <w:p w:rsidR="00ED2BBE" w:rsidRPr="00ED2BBE" w:rsidRDefault="00ED2BBE" w:rsidP="00ED2BBE"/>
    <w:p w:rsidR="00945280" w:rsidRPr="00945280" w:rsidRDefault="00945280" w:rsidP="00945280"/>
    <w:p w:rsidR="00785213" w:rsidRDefault="00785213" w:rsidP="00785213">
      <w:pPr>
        <w:ind w:left="360"/>
        <w:jc w:val="both"/>
      </w:pPr>
    </w:p>
    <w:p w:rsidR="00A34C3B" w:rsidRDefault="00A34C3B" w:rsidP="00785213">
      <w:pPr>
        <w:ind w:left="360"/>
        <w:jc w:val="both"/>
      </w:pPr>
    </w:p>
    <w:p w:rsidR="00A34C3B" w:rsidRDefault="00A34C3B" w:rsidP="00785213">
      <w:pPr>
        <w:ind w:left="360"/>
        <w:jc w:val="both"/>
      </w:pPr>
    </w:p>
    <w:p w:rsidR="00A34C3B" w:rsidRDefault="00A34C3B" w:rsidP="00785213">
      <w:pPr>
        <w:ind w:left="360"/>
        <w:jc w:val="both"/>
      </w:pPr>
    </w:p>
    <w:p w:rsidR="00A34C3B" w:rsidRDefault="00A34C3B" w:rsidP="00785213">
      <w:pPr>
        <w:ind w:left="360"/>
        <w:jc w:val="both"/>
      </w:pPr>
    </w:p>
    <w:p w:rsidR="00A34C3B" w:rsidRDefault="00A34C3B" w:rsidP="00785213">
      <w:pPr>
        <w:ind w:left="360"/>
        <w:jc w:val="both"/>
      </w:pPr>
    </w:p>
    <w:p w:rsidR="00A34C3B" w:rsidRDefault="00A34C3B" w:rsidP="00785213">
      <w:pPr>
        <w:ind w:left="360"/>
        <w:jc w:val="both"/>
      </w:pPr>
    </w:p>
    <w:p w:rsidR="00A34C3B" w:rsidRDefault="00A34C3B" w:rsidP="00785213">
      <w:pPr>
        <w:ind w:left="360"/>
        <w:jc w:val="both"/>
      </w:pPr>
    </w:p>
    <w:p w:rsidR="00A34C3B" w:rsidRDefault="00A34C3B" w:rsidP="00785213">
      <w:pPr>
        <w:ind w:left="360"/>
        <w:jc w:val="both"/>
      </w:pPr>
    </w:p>
    <w:p w:rsidR="00A34C3B" w:rsidRDefault="00A34C3B" w:rsidP="00785213">
      <w:pPr>
        <w:ind w:left="360"/>
        <w:jc w:val="both"/>
      </w:pPr>
    </w:p>
    <w:p w:rsidR="00A34C3B" w:rsidRDefault="00A34C3B" w:rsidP="00785213">
      <w:pPr>
        <w:ind w:left="360"/>
        <w:jc w:val="both"/>
      </w:pPr>
    </w:p>
    <w:p w:rsidR="00A34C3B" w:rsidRDefault="00A34C3B" w:rsidP="00785213">
      <w:pPr>
        <w:ind w:left="360"/>
        <w:jc w:val="both"/>
      </w:pPr>
    </w:p>
    <w:p w:rsidR="00A34C3B" w:rsidRDefault="00A34C3B" w:rsidP="00785213">
      <w:pPr>
        <w:ind w:left="360"/>
        <w:jc w:val="both"/>
      </w:pPr>
    </w:p>
    <w:p w:rsidR="00A34C3B" w:rsidRDefault="00A34C3B" w:rsidP="00785213">
      <w:pPr>
        <w:ind w:left="360"/>
        <w:jc w:val="both"/>
      </w:pPr>
    </w:p>
    <w:p w:rsidR="00FC3FB1" w:rsidRDefault="00FC3FB1" w:rsidP="00785213">
      <w:pPr>
        <w:ind w:left="360"/>
        <w:jc w:val="both"/>
      </w:pPr>
    </w:p>
    <w:p w:rsidR="00FC3FB1" w:rsidRDefault="00FC3FB1" w:rsidP="00785213">
      <w:pPr>
        <w:ind w:left="360"/>
        <w:jc w:val="both"/>
      </w:pPr>
    </w:p>
    <w:p w:rsidR="00FC3FB1" w:rsidRDefault="00FC3FB1" w:rsidP="00785213">
      <w:pPr>
        <w:ind w:left="360"/>
        <w:jc w:val="both"/>
      </w:pPr>
    </w:p>
    <w:p w:rsidR="00FC3FB1" w:rsidRDefault="00FC3FB1" w:rsidP="00785213">
      <w:pPr>
        <w:ind w:left="360"/>
        <w:jc w:val="both"/>
      </w:pPr>
    </w:p>
    <w:p w:rsidR="00FC3FB1" w:rsidRDefault="00FC3FB1" w:rsidP="00785213">
      <w:pPr>
        <w:ind w:left="360"/>
        <w:jc w:val="both"/>
      </w:pPr>
    </w:p>
    <w:p w:rsidR="00FC3FB1" w:rsidRDefault="00FC3FB1" w:rsidP="00785213">
      <w:pPr>
        <w:ind w:left="360"/>
        <w:jc w:val="both"/>
      </w:pPr>
    </w:p>
    <w:p w:rsidR="00FC3FB1" w:rsidRDefault="00FC3FB1" w:rsidP="00785213">
      <w:pPr>
        <w:ind w:left="360"/>
        <w:jc w:val="both"/>
      </w:pPr>
    </w:p>
    <w:p w:rsidR="00FC3FB1" w:rsidRDefault="00FC3FB1" w:rsidP="00785213">
      <w:pPr>
        <w:ind w:left="360"/>
        <w:jc w:val="both"/>
      </w:pPr>
    </w:p>
    <w:p w:rsidR="00FC3FB1" w:rsidRDefault="00FC3FB1" w:rsidP="00785213">
      <w:pPr>
        <w:ind w:left="360"/>
        <w:jc w:val="both"/>
      </w:pPr>
    </w:p>
    <w:p w:rsidR="00FC3FB1" w:rsidRDefault="00FC3FB1" w:rsidP="00785213">
      <w:pPr>
        <w:ind w:left="360"/>
        <w:jc w:val="both"/>
      </w:pPr>
    </w:p>
    <w:p w:rsidR="00FC3FB1" w:rsidRDefault="00FC3FB1" w:rsidP="00785213">
      <w:pPr>
        <w:ind w:left="360"/>
        <w:jc w:val="both"/>
      </w:pPr>
    </w:p>
    <w:p w:rsidR="00FC3FB1" w:rsidRDefault="00FC3FB1" w:rsidP="00785213">
      <w:pPr>
        <w:ind w:left="360"/>
        <w:jc w:val="both"/>
      </w:pPr>
    </w:p>
    <w:p w:rsidR="00FC3FB1" w:rsidRDefault="00FC3FB1" w:rsidP="00785213">
      <w:pPr>
        <w:ind w:left="360"/>
        <w:jc w:val="both"/>
      </w:pPr>
    </w:p>
    <w:p w:rsidR="00FC3FB1" w:rsidRDefault="00FC3FB1" w:rsidP="00785213">
      <w:pPr>
        <w:ind w:left="360"/>
        <w:jc w:val="both"/>
      </w:pPr>
    </w:p>
    <w:p w:rsidR="00FC3FB1" w:rsidRDefault="00FC3FB1" w:rsidP="00785213">
      <w:pPr>
        <w:ind w:left="360"/>
        <w:jc w:val="both"/>
      </w:pPr>
    </w:p>
    <w:p w:rsidR="00FC3FB1" w:rsidRDefault="00FC3FB1" w:rsidP="00785213">
      <w:pPr>
        <w:ind w:left="360"/>
        <w:jc w:val="both"/>
      </w:pPr>
    </w:p>
    <w:p w:rsidR="00FC3FB1" w:rsidRDefault="00FC3FB1" w:rsidP="00785213">
      <w:pPr>
        <w:ind w:left="360"/>
        <w:jc w:val="both"/>
      </w:pPr>
    </w:p>
    <w:p w:rsidR="00FC3FB1" w:rsidRDefault="00FC3FB1" w:rsidP="00785213">
      <w:pPr>
        <w:ind w:left="360"/>
        <w:jc w:val="both"/>
      </w:pPr>
    </w:p>
    <w:p w:rsidR="00F368D2" w:rsidRDefault="00710752" w:rsidP="00562E5B">
      <w:pPr>
        <w:pStyle w:val="Heading3"/>
        <w:numPr>
          <w:ilvl w:val="0"/>
          <w:numId w:val="0"/>
        </w:numPr>
        <w:spacing w:line="360" w:lineRule="auto"/>
        <w:ind w:left="-270"/>
        <w:rPr>
          <w:sz w:val="30"/>
          <w:u w:val="single"/>
        </w:rPr>
      </w:pPr>
      <w:r>
        <w:rPr>
          <w:sz w:val="30"/>
          <w:u w:val="single"/>
        </w:rPr>
        <w:lastRenderedPageBreak/>
        <w:t xml:space="preserve">4. </w:t>
      </w:r>
      <w:r w:rsidR="00F368D2">
        <w:rPr>
          <w:sz w:val="30"/>
          <w:u w:val="single"/>
        </w:rPr>
        <w:t>Analysis Diagram:</w:t>
      </w:r>
    </w:p>
    <w:p w:rsidR="00785213" w:rsidRPr="00562E5B" w:rsidRDefault="00713A1F" w:rsidP="00562E5B">
      <w:pPr>
        <w:pStyle w:val="Heading3"/>
        <w:numPr>
          <w:ilvl w:val="0"/>
          <w:numId w:val="0"/>
        </w:numPr>
        <w:spacing w:line="360" w:lineRule="auto"/>
        <w:ind w:left="-270"/>
        <w:rPr>
          <w:szCs w:val="17"/>
        </w:rPr>
      </w:pPr>
      <w:proofErr w:type="gramStart"/>
      <w:r>
        <w:rPr>
          <w:sz w:val="30"/>
          <w:u w:val="single"/>
        </w:rPr>
        <w:t>ER</w:t>
      </w:r>
      <w:r w:rsidR="000B3124" w:rsidRPr="00562E5B">
        <w:rPr>
          <w:sz w:val="30"/>
          <w:u w:val="single"/>
        </w:rPr>
        <w:t xml:space="preserve">  </w:t>
      </w:r>
      <w:r w:rsidR="00785213" w:rsidRPr="00562E5B">
        <w:rPr>
          <w:sz w:val="30"/>
          <w:u w:val="single"/>
        </w:rPr>
        <w:t>Diagram</w:t>
      </w:r>
      <w:proofErr w:type="gramEnd"/>
    </w:p>
    <w:p w:rsidR="00893832" w:rsidRDefault="00893832" w:rsidP="00785213"/>
    <w:p w:rsidR="00785213" w:rsidRPr="00626D58" w:rsidRDefault="00794A4C" w:rsidP="00785213">
      <w:pPr>
        <w:pStyle w:val="Subtitle"/>
      </w:pPr>
      <w:r>
        <w:rPr>
          <w:noProof/>
          <w:lang w:eastAsia="en-US"/>
        </w:rPr>
        <w:drawing>
          <wp:inline distT="0" distB="0" distL="0" distR="0">
            <wp:extent cx="4972050" cy="551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2050" cy="5514975"/>
                    </a:xfrm>
                    <a:prstGeom prst="rect">
                      <a:avLst/>
                    </a:prstGeom>
                    <a:noFill/>
                    <a:ln>
                      <a:noFill/>
                    </a:ln>
                  </pic:spPr>
                </pic:pic>
              </a:graphicData>
            </a:graphic>
          </wp:inline>
        </w:drawing>
      </w:r>
    </w:p>
    <w:p w:rsidR="00785213" w:rsidRDefault="00785213" w:rsidP="00785213">
      <w:pPr>
        <w:pStyle w:val="Title"/>
        <w:jc w:val="both"/>
      </w:pPr>
    </w:p>
    <w:p w:rsidR="00562E5B" w:rsidRDefault="00562E5B" w:rsidP="00157DEC">
      <w:pPr>
        <w:pStyle w:val="BodyText"/>
        <w:rPr>
          <w:b/>
          <w:bCs/>
          <w:sz w:val="32"/>
          <w:szCs w:val="24"/>
          <w:u w:val="single"/>
        </w:rPr>
      </w:pPr>
    </w:p>
    <w:p w:rsidR="00710752" w:rsidRDefault="00710752" w:rsidP="00157DEC">
      <w:pPr>
        <w:pStyle w:val="BodyText"/>
        <w:rPr>
          <w:b/>
          <w:sz w:val="32"/>
          <w:szCs w:val="32"/>
          <w:u w:val="single"/>
        </w:rPr>
      </w:pPr>
    </w:p>
    <w:p w:rsidR="00710752" w:rsidRDefault="00710752" w:rsidP="00157DEC">
      <w:pPr>
        <w:pStyle w:val="BodyText"/>
        <w:rPr>
          <w:b/>
          <w:sz w:val="32"/>
          <w:szCs w:val="32"/>
          <w:u w:val="single"/>
        </w:rPr>
      </w:pPr>
    </w:p>
    <w:p w:rsidR="00710752" w:rsidRDefault="00710752" w:rsidP="00157DEC">
      <w:pPr>
        <w:pStyle w:val="BodyText"/>
        <w:rPr>
          <w:b/>
          <w:sz w:val="32"/>
          <w:szCs w:val="32"/>
          <w:u w:val="single"/>
        </w:rPr>
      </w:pPr>
    </w:p>
    <w:p w:rsidR="00710752" w:rsidRDefault="00710752" w:rsidP="00157DEC">
      <w:pPr>
        <w:pStyle w:val="BodyText"/>
        <w:rPr>
          <w:b/>
          <w:sz w:val="32"/>
          <w:szCs w:val="32"/>
          <w:u w:val="single"/>
        </w:rPr>
      </w:pPr>
    </w:p>
    <w:p w:rsidR="00710752" w:rsidRDefault="00710752" w:rsidP="00157DEC">
      <w:pPr>
        <w:pStyle w:val="BodyText"/>
        <w:rPr>
          <w:b/>
          <w:sz w:val="32"/>
          <w:szCs w:val="32"/>
          <w:u w:val="single"/>
        </w:rPr>
      </w:pPr>
    </w:p>
    <w:p w:rsidR="00157DEC" w:rsidRPr="00157DEC" w:rsidRDefault="00710752" w:rsidP="00157DEC">
      <w:pPr>
        <w:pStyle w:val="BodyText"/>
        <w:rPr>
          <w:b/>
          <w:sz w:val="32"/>
          <w:szCs w:val="32"/>
          <w:u w:val="single"/>
        </w:rPr>
      </w:pPr>
      <w:r>
        <w:rPr>
          <w:b/>
          <w:sz w:val="32"/>
          <w:szCs w:val="32"/>
          <w:u w:val="single"/>
        </w:rPr>
        <w:lastRenderedPageBreak/>
        <w:t xml:space="preserve">4.1 </w:t>
      </w:r>
      <w:r w:rsidR="00157DEC" w:rsidRPr="00157DEC">
        <w:rPr>
          <w:b/>
          <w:sz w:val="32"/>
          <w:szCs w:val="32"/>
          <w:u w:val="single"/>
        </w:rPr>
        <w:t>Use</w:t>
      </w:r>
      <w:r w:rsidR="000B3124">
        <w:rPr>
          <w:b/>
          <w:sz w:val="32"/>
          <w:szCs w:val="32"/>
          <w:u w:val="single"/>
        </w:rPr>
        <w:t xml:space="preserve"> C</w:t>
      </w:r>
      <w:r w:rsidR="00157DEC" w:rsidRPr="00157DEC">
        <w:rPr>
          <w:b/>
          <w:sz w:val="32"/>
          <w:szCs w:val="32"/>
          <w:u w:val="single"/>
        </w:rPr>
        <w:t>ase Diagram</w:t>
      </w:r>
    </w:p>
    <w:p w:rsidR="00157DEC" w:rsidRPr="00157DEC" w:rsidRDefault="00157DEC" w:rsidP="00157DEC">
      <w:pPr>
        <w:pStyle w:val="Subtitle"/>
      </w:pPr>
    </w:p>
    <w:p w:rsidR="00785213" w:rsidRDefault="00785213" w:rsidP="00785213">
      <w:pPr>
        <w:pStyle w:val="Title"/>
        <w:jc w:val="both"/>
      </w:pPr>
    </w:p>
    <w:p w:rsidR="00157DEC" w:rsidRPr="00157DEC" w:rsidRDefault="00DC5E2D" w:rsidP="00157DEC">
      <w:pPr>
        <w:pStyle w:val="Subtitl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pict>
          <v:shape id="_x0000_i1026" type="#_x0000_t75" alt="" style="width:24pt;height:24pt"/>
        </w:pict>
      </w:r>
      <w:r>
        <w:pict>
          <v:shape id="_x0000_i1027" type="#_x0000_t75" style="width:6in;height:363pt">
            <v:imagedata r:id="rId13" o:title="WhatsApp Image 2022-09-26 at 12.02.55 PM"/>
          </v:shape>
        </w:pict>
      </w:r>
    </w:p>
    <w:p w:rsidR="00D4549B" w:rsidRDefault="00D4549B" w:rsidP="00D4549B">
      <w:pPr>
        <w:pStyle w:val="Subtitle"/>
      </w:pPr>
    </w:p>
    <w:p w:rsidR="000B3124" w:rsidRDefault="000B3124" w:rsidP="000B3124">
      <w:pPr>
        <w:pStyle w:val="BodyText"/>
      </w:pPr>
    </w:p>
    <w:p w:rsidR="000B3124" w:rsidRDefault="000B3124" w:rsidP="000B3124">
      <w:pPr>
        <w:pStyle w:val="BodyText"/>
      </w:pPr>
    </w:p>
    <w:p w:rsidR="000B3124" w:rsidRDefault="000B3124" w:rsidP="000B3124">
      <w:pPr>
        <w:pStyle w:val="BodyText"/>
      </w:pPr>
    </w:p>
    <w:p w:rsidR="000B3124" w:rsidRDefault="000B3124" w:rsidP="000B3124">
      <w:pPr>
        <w:pStyle w:val="BodyText"/>
      </w:pPr>
    </w:p>
    <w:p w:rsidR="000B3124" w:rsidRDefault="000B3124" w:rsidP="000B3124">
      <w:pPr>
        <w:pStyle w:val="BodyText"/>
      </w:pPr>
    </w:p>
    <w:p w:rsidR="000B3124" w:rsidRDefault="000B3124" w:rsidP="000B3124">
      <w:pPr>
        <w:pStyle w:val="BodyText"/>
      </w:pPr>
    </w:p>
    <w:p w:rsidR="000B3124" w:rsidRDefault="000B3124" w:rsidP="000B3124">
      <w:pPr>
        <w:pStyle w:val="BodyText"/>
      </w:pPr>
    </w:p>
    <w:p w:rsidR="000B3124" w:rsidRDefault="000B3124" w:rsidP="000B3124">
      <w:pPr>
        <w:pStyle w:val="BodyText"/>
      </w:pPr>
    </w:p>
    <w:p w:rsidR="000B3124" w:rsidRDefault="000B3124" w:rsidP="000B3124">
      <w:pPr>
        <w:pStyle w:val="BodyText"/>
      </w:pPr>
    </w:p>
    <w:p w:rsidR="00562E5B" w:rsidRDefault="00562E5B" w:rsidP="00303DA1">
      <w:pPr>
        <w:rPr>
          <w:b/>
          <w:bCs/>
        </w:rPr>
      </w:pPr>
    </w:p>
    <w:p w:rsidR="00562E5B" w:rsidRDefault="00562E5B" w:rsidP="00303DA1">
      <w:pPr>
        <w:rPr>
          <w:b/>
          <w:bCs/>
        </w:rPr>
      </w:pPr>
    </w:p>
    <w:p w:rsidR="00562E5B" w:rsidRDefault="00562E5B" w:rsidP="00303DA1">
      <w:pPr>
        <w:rPr>
          <w:b/>
          <w:bCs/>
        </w:rPr>
      </w:pPr>
    </w:p>
    <w:p w:rsidR="00562E5B" w:rsidRDefault="00562E5B" w:rsidP="00303DA1">
      <w:pPr>
        <w:rPr>
          <w:b/>
          <w:bCs/>
        </w:rPr>
      </w:pPr>
    </w:p>
    <w:p w:rsidR="00562E5B" w:rsidRDefault="00562E5B" w:rsidP="00303DA1">
      <w:pPr>
        <w:rPr>
          <w:b/>
          <w:bCs/>
        </w:rPr>
      </w:pPr>
    </w:p>
    <w:p w:rsidR="00562E5B" w:rsidRDefault="00562E5B" w:rsidP="00303DA1">
      <w:pPr>
        <w:rPr>
          <w:b/>
          <w:bCs/>
        </w:rPr>
      </w:pPr>
    </w:p>
    <w:p w:rsidR="003F4DA9" w:rsidRDefault="003F4DA9" w:rsidP="00303DA1">
      <w:pPr>
        <w:rPr>
          <w:color w:val="0000FF"/>
          <w:szCs w:val="20"/>
        </w:rPr>
      </w:pPr>
    </w:p>
    <w:p w:rsidR="00C757F3" w:rsidRPr="00157DEC" w:rsidRDefault="00C757F3" w:rsidP="00C757F3">
      <w:pPr>
        <w:pStyle w:val="BodyText"/>
        <w:rPr>
          <w:b/>
          <w:sz w:val="32"/>
          <w:szCs w:val="32"/>
          <w:u w:val="single"/>
        </w:rPr>
      </w:pPr>
      <w:r>
        <w:rPr>
          <w:b/>
          <w:sz w:val="32"/>
          <w:szCs w:val="32"/>
          <w:u w:val="single"/>
        </w:rPr>
        <w:t>5 Implementation Technologies</w:t>
      </w:r>
    </w:p>
    <w:p w:rsidR="00A17BD2" w:rsidRDefault="00A17BD2" w:rsidP="005F3288">
      <w:pPr>
        <w:tabs>
          <w:tab w:val="left" w:pos="3667"/>
        </w:tabs>
      </w:pPr>
    </w:p>
    <w:p w:rsidR="00A7780C" w:rsidRDefault="00A7780C" w:rsidP="005F3288">
      <w:pPr>
        <w:tabs>
          <w:tab w:val="left" w:pos="3667"/>
        </w:tabs>
      </w:pPr>
    </w:p>
    <w:p w:rsidR="00A7780C" w:rsidRPr="00D6742F" w:rsidRDefault="00A7780C" w:rsidP="00A7780C">
      <w:pPr>
        <w:pStyle w:val="ListParagraph"/>
        <w:numPr>
          <w:ilvl w:val="0"/>
          <w:numId w:val="45"/>
        </w:numPr>
        <w:suppressAutoHyphens w:val="0"/>
        <w:spacing w:after="200" w:line="276" w:lineRule="auto"/>
        <w:jc w:val="both"/>
        <w:rPr>
          <w:b/>
          <w:sz w:val="28"/>
          <w:szCs w:val="28"/>
        </w:rPr>
      </w:pPr>
      <w:r w:rsidRPr="00D6742F">
        <w:rPr>
          <w:b/>
          <w:sz w:val="28"/>
          <w:szCs w:val="28"/>
        </w:rPr>
        <w:t>Spring Framework:</w:t>
      </w:r>
    </w:p>
    <w:p w:rsidR="00A7780C" w:rsidRPr="00D6742F" w:rsidRDefault="00A7780C" w:rsidP="00A7780C">
      <w:pPr>
        <w:pStyle w:val="NormalWeb"/>
        <w:shd w:val="clear" w:color="auto" w:fill="FFFFFF"/>
        <w:jc w:val="both"/>
        <w:rPr>
          <w:rFonts w:ascii="Times New Roman" w:hAnsi="Times New Roman" w:cs="Times New Roman"/>
          <w:color w:val="000000"/>
          <w:sz w:val="22"/>
          <w:szCs w:val="22"/>
        </w:rPr>
      </w:pPr>
      <w:r w:rsidRPr="00D6742F">
        <w:rPr>
          <w:rFonts w:ascii="Times New Roman" w:hAnsi="Times New Roman" w:cs="Times New Roman"/>
          <w:color w:val="000000"/>
          <w:sz w:val="22"/>
          <w:szCs w:val="22"/>
        </w:rPr>
        <w:t>Spring Framework is a Java platform that provides comprehensive infrastructure support for developing Java applications. Spring handles the infrastructure so you can focus on your application.</w:t>
      </w:r>
    </w:p>
    <w:p w:rsidR="00A7780C" w:rsidRPr="00D6742F" w:rsidRDefault="00A7780C" w:rsidP="00A7780C">
      <w:pPr>
        <w:pStyle w:val="NormalWeb"/>
        <w:shd w:val="clear" w:color="auto" w:fill="FFFFFF"/>
        <w:jc w:val="both"/>
        <w:rPr>
          <w:rFonts w:ascii="Times New Roman" w:hAnsi="Times New Roman" w:cs="Times New Roman"/>
          <w:color w:val="000000"/>
          <w:sz w:val="22"/>
          <w:szCs w:val="22"/>
        </w:rPr>
      </w:pPr>
      <w:r w:rsidRPr="00D6742F">
        <w:rPr>
          <w:rFonts w:ascii="Times New Roman" w:hAnsi="Times New Roman" w:cs="Times New Roman"/>
          <w:color w:val="000000"/>
          <w:sz w:val="22"/>
          <w:szCs w:val="22"/>
        </w:rPr>
        <w:t>Spring enables you to build applications from “plain old Java objects” (POJOs) and to apply enterprise services non-invasively to POJOs. This capability applies to the Java SE programming model and to full and partial Java EE.</w:t>
      </w:r>
    </w:p>
    <w:p w:rsidR="00644946" w:rsidRPr="00D6742F" w:rsidRDefault="00644946" w:rsidP="00644946">
      <w:pPr>
        <w:suppressAutoHyphens w:val="0"/>
        <w:spacing w:after="200" w:line="276" w:lineRule="auto"/>
        <w:jc w:val="both"/>
        <w:rPr>
          <w:b/>
          <w:sz w:val="28"/>
          <w:szCs w:val="28"/>
        </w:rPr>
      </w:pPr>
      <w:r w:rsidRPr="00D6742F">
        <w:rPr>
          <w:b/>
          <w:sz w:val="28"/>
          <w:szCs w:val="28"/>
        </w:rPr>
        <w:t xml:space="preserve">      2.Spring Advantages:</w:t>
      </w:r>
    </w:p>
    <w:p w:rsidR="00E77443" w:rsidRPr="00D6742F" w:rsidRDefault="00E77443" w:rsidP="005F3288">
      <w:pPr>
        <w:tabs>
          <w:tab w:val="left" w:pos="3667"/>
        </w:tabs>
      </w:pPr>
    </w:p>
    <w:p w:rsidR="00E77443" w:rsidRPr="00E77443" w:rsidRDefault="00E77443" w:rsidP="00E77443">
      <w:pPr>
        <w:numPr>
          <w:ilvl w:val="0"/>
          <w:numId w:val="46"/>
        </w:numPr>
        <w:shd w:val="clear" w:color="auto" w:fill="FFFFFF"/>
        <w:suppressAutoHyphens w:val="0"/>
        <w:spacing w:before="60" w:after="100" w:afterAutospacing="1" w:line="375" w:lineRule="atLeast"/>
        <w:jc w:val="both"/>
        <w:rPr>
          <w:color w:val="000000"/>
          <w:lang w:val="en-IN" w:eastAsia="en-IN"/>
        </w:rPr>
      </w:pPr>
      <w:r w:rsidRPr="00E77443">
        <w:rPr>
          <w:b/>
          <w:bCs/>
          <w:color w:val="000000"/>
          <w:lang w:val="en-IN" w:eastAsia="en-IN"/>
        </w:rPr>
        <w:t>Light Weight:</w:t>
      </w:r>
      <w:r w:rsidRPr="00E77443">
        <w:rPr>
          <w:color w:val="000000"/>
          <w:lang w:val="en-IN" w:eastAsia="en-IN"/>
        </w:rPr>
        <w:t> Spring is a lightweight framework because of its POJO implementation. It does not force the programmer to inherit any class and implement any interface. With the help of Spring, we can enable powerful, scalable applications using POJOs (Plain Old Java Object).</w:t>
      </w:r>
    </w:p>
    <w:p w:rsidR="00E77443" w:rsidRPr="00E77443" w:rsidRDefault="00E77443" w:rsidP="00E77443">
      <w:pPr>
        <w:numPr>
          <w:ilvl w:val="0"/>
          <w:numId w:val="46"/>
        </w:numPr>
        <w:shd w:val="clear" w:color="auto" w:fill="FFFFFF"/>
        <w:suppressAutoHyphens w:val="0"/>
        <w:spacing w:before="60" w:after="100" w:afterAutospacing="1" w:line="375" w:lineRule="atLeast"/>
        <w:jc w:val="both"/>
        <w:rPr>
          <w:color w:val="000000"/>
          <w:lang w:val="en-IN" w:eastAsia="en-IN"/>
        </w:rPr>
      </w:pPr>
      <w:r w:rsidRPr="00E77443">
        <w:rPr>
          <w:b/>
          <w:bCs/>
          <w:color w:val="000000"/>
          <w:lang w:val="en-IN" w:eastAsia="en-IN"/>
        </w:rPr>
        <w:t>Flexible:</w:t>
      </w:r>
      <w:r w:rsidRPr="00E77443">
        <w:rPr>
          <w:color w:val="000000"/>
          <w:lang w:val="en-IN" w:eastAsia="en-IN"/>
        </w:rPr>
        <w:t> It provides flexible libraries trusted by developers all over the world. The developer can choose either XML or Java-based annotations for configuration options. The IoC and DI features provide the foundation for a wide-ranging set of features and functionality. It makes the job simpler.</w:t>
      </w:r>
    </w:p>
    <w:p w:rsidR="00E77443" w:rsidRPr="00E77443" w:rsidRDefault="00E77443" w:rsidP="00E77443">
      <w:pPr>
        <w:numPr>
          <w:ilvl w:val="0"/>
          <w:numId w:val="46"/>
        </w:numPr>
        <w:shd w:val="clear" w:color="auto" w:fill="FFFFFF"/>
        <w:suppressAutoHyphens w:val="0"/>
        <w:spacing w:before="60" w:after="100" w:afterAutospacing="1" w:line="375" w:lineRule="atLeast"/>
        <w:jc w:val="both"/>
        <w:rPr>
          <w:color w:val="000000"/>
          <w:lang w:val="en-IN" w:eastAsia="en-IN"/>
        </w:rPr>
      </w:pPr>
      <w:r w:rsidRPr="00E77443">
        <w:rPr>
          <w:b/>
          <w:bCs/>
          <w:color w:val="000000"/>
          <w:lang w:val="en-IN" w:eastAsia="en-IN"/>
        </w:rPr>
        <w:t>Loose Coupling:</w:t>
      </w:r>
      <w:r w:rsidRPr="00E77443">
        <w:rPr>
          <w:color w:val="000000"/>
          <w:lang w:val="en-IN" w:eastAsia="en-IN"/>
        </w:rPr>
        <w:t> Spring applications are loosely coupled because of dependency injection. It handles injecting dependent components without a component knowing where they came from.</w:t>
      </w:r>
    </w:p>
    <w:p w:rsidR="00E77443" w:rsidRPr="00E77443" w:rsidRDefault="00E77443" w:rsidP="00E77443">
      <w:pPr>
        <w:numPr>
          <w:ilvl w:val="0"/>
          <w:numId w:val="46"/>
        </w:numPr>
        <w:shd w:val="clear" w:color="auto" w:fill="FFFFFF"/>
        <w:suppressAutoHyphens w:val="0"/>
        <w:spacing w:before="60" w:after="100" w:afterAutospacing="1" w:line="375" w:lineRule="atLeast"/>
        <w:jc w:val="both"/>
        <w:rPr>
          <w:color w:val="000000"/>
          <w:lang w:val="en-IN" w:eastAsia="en-IN"/>
        </w:rPr>
      </w:pPr>
      <w:r w:rsidRPr="00E77443">
        <w:rPr>
          <w:b/>
          <w:bCs/>
          <w:color w:val="000000"/>
          <w:lang w:val="en-IN" w:eastAsia="en-IN"/>
        </w:rPr>
        <w:t>Powerful Abstraction:</w:t>
      </w:r>
      <w:r w:rsidRPr="00E77443">
        <w:rPr>
          <w:color w:val="000000"/>
          <w:lang w:val="en-IN" w:eastAsia="en-IN"/>
        </w:rPr>
        <w:t> It provides a powerful abstraction to JEE specifications such as JMS, JDBC, JPA, and JTA.</w:t>
      </w:r>
    </w:p>
    <w:p w:rsidR="00E77443" w:rsidRPr="00E77443" w:rsidRDefault="00E77443" w:rsidP="00E77443">
      <w:pPr>
        <w:numPr>
          <w:ilvl w:val="0"/>
          <w:numId w:val="46"/>
        </w:numPr>
        <w:shd w:val="clear" w:color="auto" w:fill="FFFFFF"/>
        <w:suppressAutoHyphens w:val="0"/>
        <w:spacing w:before="60" w:after="100" w:afterAutospacing="1" w:line="375" w:lineRule="atLeast"/>
        <w:jc w:val="both"/>
        <w:rPr>
          <w:color w:val="000000"/>
          <w:lang w:val="en-IN" w:eastAsia="en-IN"/>
        </w:rPr>
      </w:pPr>
      <w:r w:rsidRPr="00E77443">
        <w:rPr>
          <w:b/>
          <w:bCs/>
          <w:color w:val="000000"/>
          <w:lang w:val="en-IN" w:eastAsia="en-IN"/>
        </w:rPr>
        <w:t>Declarative Support:</w:t>
      </w:r>
      <w:r w:rsidRPr="00E77443">
        <w:rPr>
          <w:color w:val="000000"/>
          <w:lang w:val="en-IN" w:eastAsia="en-IN"/>
        </w:rPr>
        <w:t> It provides declarative support for caching, validation, transaction, and formatting.</w:t>
      </w:r>
    </w:p>
    <w:p w:rsidR="00E77443" w:rsidRPr="00E77443" w:rsidRDefault="00E77443" w:rsidP="00E77443">
      <w:pPr>
        <w:numPr>
          <w:ilvl w:val="0"/>
          <w:numId w:val="46"/>
        </w:numPr>
        <w:shd w:val="clear" w:color="auto" w:fill="FFFFFF"/>
        <w:suppressAutoHyphens w:val="0"/>
        <w:spacing w:before="60" w:after="100" w:afterAutospacing="1" w:line="375" w:lineRule="atLeast"/>
        <w:jc w:val="both"/>
        <w:rPr>
          <w:color w:val="000000"/>
          <w:lang w:val="en-IN" w:eastAsia="en-IN"/>
        </w:rPr>
      </w:pPr>
      <w:r w:rsidRPr="00E77443">
        <w:rPr>
          <w:b/>
          <w:bCs/>
          <w:color w:val="000000"/>
          <w:lang w:val="en-IN" w:eastAsia="en-IN"/>
        </w:rPr>
        <w:t>Portable:</w:t>
      </w:r>
      <w:r w:rsidRPr="00E77443">
        <w:rPr>
          <w:color w:val="000000"/>
          <w:lang w:val="en-IN" w:eastAsia="en-IN"/>
        </w:rPr>
        <w:t> We can use server-side in web/EJB app, client-side in swing app business logic is completely portable.</w:t>
      </w:r>
    </w:p>
    <w:p w:rsidR="00E77443" w:rsidRPr="00E77443" w:rsidRDefault="00E77443" w:rsidP="00E77443">
      <w:pPr>
        <w:numPr>
          <w:ilvl w:val="0"/>
          <w:numId w:val="46"/>
        </w:numPr>
        <w:shd w:val="clear" w:color="auto" w:fill="FFFFFF"/>
        <w:suppressAutoHyphens w:val="0"/>
        <w:spacing w:before="60" w:after="100" w:afterAutospacing="1" w:line="375" w:lineRule="atLeast"/>
        <w:jc w:val="both"/>
        <w:rPr>
          <w:color w:val="000000"/>
          <w:lang w:val="en-IN" w:eastAsia="en-IN"/>
        </w:rPr>
      </w:pPr>
      <w:r w:rsidRPr="00E77443">
        <w:rPr>
          <w:b/>
          <w:bCs/>
          <w:color w:val="000000"/>
          <w:lang w:val="en-IN" w:eastAsia="en-IN"/>
        </w:rPr>
        <w:t xml:space="preserve">Cross-cutting </w:t>
      </w:r>
      <w:r w:rsidR="00186070" w:rsidRPr="00E77443">
        <w:rPr>
          <w:b/>
          <w:bCs/>
          <w:color w:val="000000"/>
          <w:lang w:val="en-IN" w:eastAsia="en-IN"/>
        </w:rPr>
        <w:t>behaviour</w:t>
      </w:r>
      <w:r w:rsidRPr="00E77443">
        <w:rPr>
          <w:b/>
          <w:bCs/>
          <w:color w:val="000000"/>
          <w:lang w:val="en-IN" w:eastAsia="en-IN"/>
        </w:rPr>
        <w:t>:</w:t>
      </w:r>
      <w:r w:rsidRPr="00E77443">
        <w:rPr>
          <w:color w:val="000000"/>
          <w:lang w:val="en-IN" w:eastAsia="en-IN"/>
        </w:rPr>
        <w:t> Resource management is a cross-cutting concern, easy to copy and paste everywhere.</w:t>
      </w:r>
    </w:p>
    <w:p w:rsidR="000B351F" w:rsidRDefault="000B351F" w:rsidP="008C11C8">
      <w:pPr>
        <w:autoSpaceDE w:val="0"/>
        <w:autoSpaceDN w:val="0"/>
        <w:adjustRightInd w:val="0"/>
        <w:ind w:firstLine="360"/>
        <w:jc w:val="both"/>
        <w:rPr>
          <w:b/>
          <w:bCs/>
          <w:sz w:val="28"/>
          <w:szCs w:val="28"/>
        </w:rPr>
      </w:pPr>
    </w:p>
    <w:p w:rsidR="008C11C8" w:rsidRPr="00D6742F" w:rsidRDefault="008C11C8" w:rsidP="008C11C8">
      <w:pPr>
        <w:shd w:val="clear" w:color="auto" w:fill="FFFFFF"/>
        <w:suppressAutoHyphens w:val="0"/>
        <w:spacing w:before="60" w:after="100" w:afterAutospacing="1" w:line="375" w:lineRule="atLeast"/>
        <w:jc w:val="both"/>
        <w:rPr>
          <w:b/>
          <w:bCs/>
          <w:sz w:val="28"/>
          <w:szCs w:val="28"/>
        </w:rPr>
      </w:pPr>
      <w:r w:rsidRPr="00D6742F">
        <w:rPr>
          <w:b/>
          <w:bCs/>
          <w:sz w:val="28"/>
          <w:szCs w:val="28"/>
        </w:rPr>
        <w:t>MySQL</w:t>
      </w:r>
    </w:p>
    <w:p w:rsidR="000B351F" w:rsidRPr="004A6C34" w:rsidRDefault="008C11C8" w:rsidP="000B351F">
      <w:pPr>
        <w:shd w:val="clear" w:color="auto" w:fill="FFFFFF"/>
        <w:suppressAutoHyphens w:val="0"/>
        <w:spacing w:before="60" w:after="100" w:afterAutospacing="1" w:line="375" w:lineRule="atLeast"/>
        <w:jc w:val="both"/>
      </w:pPr>
      <w:r w:rsidRPr="00D6742F">
        <w:rPr>
          <w:b/>
          <w:bCs/>
          <w:sz w:val="28"/>
          <w:szCs w:val="28"/>
        </w:rPr>
        <w:tab/>
      </w:r>
      <w:r w:rsidRPr="00D6742F">
        <w:rPr>
          <w:b/>
          <w:bCs/>
          <w:sz w:val="28"/>
          <w:szCs w:val="28"/>
        </w:rPr>
        <w:tab/>
      </w:r>
      <w:r w:rsidRPr="004A6C34">
        <w:t>MySQL tutorial provides basic and advanced concepts of MySQL. Our MySQL tutorial is designed for beginners and professionals.</w:t>
      </w:r>
    </w:p>
    <w:p w:rsidR="000B351F" w:rsidRPr="004A6C34" w:rsidRDefault="000B351F" w:rsidP="000B351F">
      <w:pPr>
        <w:shd w:val="clear" w:color="auto" w:fill="FFFFFF"/>
        <w:suppressAutoHyphens w:val="0"/>
        <w:spacing w:before="60" w:after="100" w:afterAutospacing="1" w:line="375" w:lineRule="atLeast"/>
        <w:jc w:val="both"/>
      </w:pPr>
      <w:r w:rsidRPr="004A6C34">
        <w:t>MySQL is an easy to use and simple database system, but in terms of productivity, it is also an efficient database software and is much less complex to set up and administer.</w:t>
      </w:r>
    </w:p>
    <w:p w:rsidR="000B351F" w:rsidRPr="000B351F" w:rsidRDefault="000B351F" w:rsidP="000B351F">
      <w:pPr>
        <w:shd w:val="clear" w:color="auto" w:fill="FFFFFF"/>
        <w:suppressAutoHyphens w:val="0"/>
        <w:spacing w:before="60" w:after="100" w:afterAutospacing="1" w:line="375" w:lineRule="atLeast"/>
        <w:jc w:val="both"/>
        <w:rPr>
          <w:b/>
          <w:bCs/>
          <w:sz w:val="28"/>
          <w:szCs w:val="28"/>
        </w:rPr>
      </w:pPr>
      <w:r w:rsidRPr="000B351F">
        <w:rPr>
          <w:b/>
          <w:bCs/>
          <w:sz w:val="28"/>
          <w:szCs w:val="28"/>
        </w:rPr>
        <w:t>Client-Server Architecture</w:t>
      </w:r>
    </w:p>
    <w:p w:rsidR="000B351F" w:rsidRPr="004A6C34" w:rsidRDefault="000B351F" w:rsidP="000B351F">
      <w:pPr>
        <w:shd w:val="clear" w:color="auto" w:fill="FFFFFF"/>
        <w:suppressAutoHyphens w:val="0"/>
        <w:spacing w:before="60" w:after="100" w:afterAutospacing="1" w:line="375" w:lineRule="atLeast"/>
        <w:jc w:val="both"/>
      </w:pPr>
      <w:r w:rsidRPr="004A6C34">
        <w:t>MySQL is based on client-server architecture and can be accessed from anywhere as it can work on distributed networks. Every client machine can communicate to the server using an internet connection. The server processes client requests and returns the desired output back to the client machine</w:t>
      </w:r>
    </w:p>
    <w:p w:rsidR="000B351F" w:rsidRPr="000B351F" w:rsidRDefault="000B351F" w:rsidP="000B351F">
      <w:pPr>
        <w:shd w:val="clear" w:color="auto" w:fill="FFFFFF"/>
        <w:suppressAutoHyphens w:val="0"/>
        <w:spacing w:before="60" w:after="100" w:afterAutospacing="1" w:line="375" w:lineRule="atLeast"/>
        <w:jc w:val="both"/>
        <w:rPr>
          <w:b/>
          <w:bCs/>
          <w:sz w:val="28"/>
          <w:szCs w:val="28"/>
        </w:rPr>
      </w:pPr>
      <w:r w:rsidRPr="000B351F">
        <w:rPr>
          <w:b/>
          <w:bCs/>
          <w:sz w:val="28"/>
          <w:szCs w:val="28"/>
        </w:rPr>
        <w:t>Compatible and Portable</w:t>
      </w:r>
    </w:p>
    <w:p w:rsidR="000B351F" w:rsidRPr="004A6C34" w:rsidRDefault="000B351F" w:rsidP="000B351F">
      <w:pPr>
        <w:shd w:val="clear" w:color="auto" w:fill="FFFFFF"/>
        <w:suppressAutoHyphens w:val="0"/>
        <w:spacing w:before="60" w:after="100" w:afterAutospacing="1" w:line="375" w:lineRule="atLeast"/>
        <w:jc w:val="both"/>
      </w:pPr>
      <w:r w:rsidRPr="004A6C34">
        <w:t>The MySQL server is multi-threaded, so many clients can request data at the same time. Each client can use multiple databases simultaneously. MySQL provides several interfaces like command-line interface, GUI interface, or Web browsers that let you enter queries and view the desired results.</w:t>
      </w:r>
    </w:p>
    <w:p w:rsidR="000B351F" w:rsidRPr="000B351F" w:rsidRDefault="000B351F" w:rsidP="000B351F">
      <w:pPr>
        <w:shd w:val="clear" w:color="auto" w:fill="FFFFFF"/>
        <w:suppressAutoHyphens w:val="0"/>
        <w:spacing w:before="60" w:after="100" w:afterAutospacing="1" w:line="375" w:lineRule="atLeast"/>
        <w:jc w:val="both"/>
        <w:rPr>
          <w:b/>
          <w:bCs/>
          <w:sz w:val="28"/>
          <w:szCs w:val="28"/>
        </w:rPr>
      </w:pPr>
      <w:r w:rsidRPr="000B351F">
        <w:rPr>
          <w:b/>
          <w:bCs/>
          <w:sz w:val="28"/>
          <w:szCs w:val="28"/>
        </w:rPr>
        <w:t>Reliable and Fast</w:t>
      </w:r>
    </w:p>
    <w:p w:rsidR="000B351F" w:rsidRPr="004A6C34" w:rsidRDefault="000B351F" w:rsidP="000B351F">
      <w:pPr>
        <w:shd w:val="clear" w:color="auto" w:fill="FFFFFF"/>
        <w:suppressAutoHyphens w:val="0"/>
        <w:spacing w:before="60" w:after="100" w:afterAutospacing="1" w:line="375" w:lineRule="atLeast"/>
        <w:jc w:val="both"/>
      </w:pPr>
      <w:r w:rsidRPr="004A6C34">
        <w:t xml:space="preserve">MySQL stores data efficiently in the database ensuring that it should not contain redundant </w:t>
      </w:r>
      <w:r w:rsidR="005671BC" w:rsidRPr="004A6C34">
        <w:t>data. MySQL</w:t>
      </w:r>
      <w:r w:rsidRPr="004A6C34">
        <w:t xml:space="preserve"> supports multithreading, it responds to each request with the desired result very quickly by utilizing all the CPU power available. </w:t>
      </w:r>
    </w:p>
    <w:p w:rsidR="000B351F" w:rsidRPr="000B351F" w:rsidRDefault="000B351F" w:rsidP="000B351F">
      <w:pPr>
        <w:shd w:val="clear" w:color="auto" w:fill="FFFFFF"/>
        <w:suppressAutoHyphens w:val="0"/>
        <w:spacing w:before="60" w:after="100" w:afterAutospacing="1" w:line="375" w:lineRule="atLeast"/>
        <w:jc w:val="both"/>
        <w:rPr>
          <w:b/>
          <w:bCs/>
          <w:sz w:val="28"/>
          <w:szCs w:val="28"/>
        </w:rPr>
      </w:pPr>
      <w:r w:rsidRPr="000B351F">
        <w:rPr>
          <w:b/>
          <w:bCs/>
          <w:sz w:val="28"/>
          <w:szCs w:val="28"/>
        </w:rPr>
        <w:t>Connectivity and Security</w:t>
      </w:r>
    </w:p>
    <w:p w:rsidR="000B351F" w:rsidRPr="004A6C34" w:rsidRDefault="000B351F" w:rsidP="000B351F">
      <w:pPr>
        <w:shd w:val="clear" w:color="auto" w:fill="FFFFFF"/>
        <w:suppressAutoHyphens w:val="0"/>
        <w:spacing w:before="60" w:after="100" w:afterAutospacing="1" w:line="375" w:lineRule="atLeast"/>
        <w:jc w:val="both"/>
      </w:pPr>
      <w:r w:rsidRPr="004A6C34">
        <w:t xml:space="preserve">MySQL can be distributed over the network and databases can be accessed from anywhere on the Internet. Only authorized users can access the database by giving proper credentials. </w:t>
      </w:r>
    </w:p>
    <w:p w:rsidR="00E77443" w:rsidRDefault="00E77443" w:rsidP="005F3288">
      <w:pPr>
        <w:tabs>
          <w:tab w:val="left" w:pos="3667"/>
        </w:tabs>
      </w:pPr>
    </w:p>
    <w:p w:rsidR="004A6C34" w:rsidRDefault="004A6C34" w:rsidP="00CC03F2">
      <w:pPr>
        <w:tabs>
          <w:tab w:val="left" w:pos="3667"/>
        </w:tabs>
        <w:rPr>
          <w:b/>
          <w:bCs/>
          <w:sz w:val="28"/>
          <w:szCs w:val="28"/>
        </w:rPr>
      </w:pPr>
    </w:p>
    <w:p w:rsidR="004A6C34" w:rsidRDefault="004A6C34" w:rsidP="00CC03F2">
      <w:pPr>
        <w:tabs>
          <w:tab w:val="left" w:pos="3667"/>
        </w:tabs>
        <w:rPr>
          <w:b/>
          <w:bCs/>
          <w:sz w:val="28"/>
          <w:szCs w:val="28"/>
        </w:rPr>
      </w:pPr>
    </w:p>
    <w:p w:rsidR="004A6C34" w:rsidRDefault="004A6C34" w:rsidP="00CC03F2">
      <w:pPr>
        <w:tabs>
          <w:tab w:val="left" w:pos="3667"/>
        </w:tabs>
        <w:rPr>
          <w:b/>
          <w:bCs/>
          <w:sz w:val="28"/>
          <w:szCs w:val="28"/>
        </w:rPr>
      </w:pPr>
    </w:p>
    <w:p w:rsidR="004A6C34" w:rsidRDefault="004A6C34" w:rsidP="00CC03F2">
      <w:pPr>
        <w:tabs>
          <w:tab w:val="left" w:pos="3667"/>
        </w:tabs>
        <w:rPr>
          <w:b/>
          <w:bCs/>
          <w:sz w:val="28"/>
          <w:szCs w:val="28"/>
        </w:rPr>
      </w:pPr>
    </w:p>
    <w:p w:rsidR="00CC03F2" w:rsidRDefault="00CC03F2" w:rsidP="00CC03F2">
      <w:pPr>
        <w:tabs>
          <w:tab w:val="left" w:pos="3667"/>
        </w:tabs>
        <w:rPr>
          <w:b/>
          <w:bCs/>
          <w:sz w:val="28"/>
          <w:szCs w:val="28"/>
        </w:rPr>
      </w:pPr>
      <w:r>
        <w:rPr>
          <w:b/>
          <w:bCs/>
          <w:sz w:val="28"/>
          <w:szCs w:val="28"/>
        </w:rPr>
        <w:t>ReactJS</w:t>
      </w:r>
    </w:p>
    <w:p w:rsidR="00FC0BBE" w:rsidRPr="004A6C34" w:rsidRDefault="00FC0BBE" w:rsidP="00CC03F2">
      <w:pPr>
        <w:tabs>
          <w:tab w:val="left" w:pos="3667"/>
        </w:tabs>
        <w:rPr>
          <w:b/>
          <w:bCs/>
        </w:rPr>
      </w:pPr>
    </w:p>
    <w:p w:rsidR="00FC0BBE" w:rsidRPr="004A6C34" w:rsidRDefault="00FC0BBE" w:rsidP="00CC03F2">
      <w:pPr>
        <w:tabs>
          <w:tab w:val="left" w:pos="3667"/>
        </w:tabs>
      </w:pPr>
      <w:r w:rsidRPr="004A6C34">
        <w:t xml:space="preserve">ReactJS is a declarative, efficient, and flexible JavaScript library for building reusable UI components. It is an open-source, component-based </w:t>
      </w:r>
      <w:r w:rsidR="00B10265" w:rsidRPr="004A6C34">
        <w:t>front-end</w:t>
      </w:r>
      <w:r w:rsidRPr="004A6C34">
        <w:t xml:space="preserve"> library which is responsible only for the view layer of the application. It was initially developed and maintained by Facebook and later used in its products like WhatsApp &amp; Instagram</w:t>
      </w:r>
    </w:p>
    <w:p w:rsidR="000513CA" w:rsidRDefault="000513CA" w:rsidP="00CC03F2">
      <w:pPr>
        <w:tabs>
          <w:tab w:val="left" w:pos="3667"/>
        </w:tabs>
        <w:rPr>
          <w:sz w:val="28"/>
          <w:szCs w:val="28"/>
        </w:rPr>
      </w:pPr>
    </w:p>
    <w:p w:rsidR="000513CA" w:rsidRDefault="000513CA" w:rsidP="000513CA">
      <w:pPr>
        <w:tabs>
          <w:tab w:val="left" w:pos="3667"/>
        </w:tabs>
        <w:rPr>
          <w:b/>
          <w:bCs/>
          <w:sz w:val="28"/>
          <w:szCs w:val="28"/>
        </w:rPr>
      </w:pPr>
      <w:r>
        <w:rPr>
          <w:b/>
          <w:bCs/>
          <w:sz w:val="28"/>
          <w:szCs w:val="28"/>
        </w:rPr>
        <w:t>ReactJS Features</w:t>
      </w:r>
    </w:p>
    <w:p w:rsidR="00903A78" w:rsidRDefault="00903A78" w:rsidP="000513CA">
      <w:pPr>
        <w:tabs>
          <w:tab w:val="left" w:pos="3667"/>
        </w:tabs>
        <w:rPr>
          <w:b/>
          <w:bCs/>
          <w:sz w:val="28"/>
          <w:szCs w:val="28"/>
        </w:rPr>
      </w:pPr>
    </w:p>
    <w:p w:rsidR="00903A78" w:rsidRPr="00903A78" w:rsidRDefault="00903A78" w:rsidP="00903A78">
      <w:pPr>
        <w:tabs>
          <w:tab w:val="left" w:pos="3667"/>
        </w:tabs>
        <w:rPr>
          <w:sz w:val="28"/>
          <w:szCs w:val="28"/>
        </w:rPr>
      </w:pPr>
    </w:p>
    <w:p w:rsidR="00903A78" w:rsidRDefault="00903A78" w:rsidP="00903A78">
      <w:pPr>
        <w:tabs>
          <w:tab w:val="left" w:pos="3667"/>
        </w:tabs>
        <w:rPr>
          <w:b/>
          <w:bCs/>
          <w:sz w:val="28"/>
          <w:szCs w:val="28"/>
        </w:rPr>
      </w:pPr>
      <w:r w:rsidRPr="00903A78">
        <w:rPr>
          <w:b/>
          <w:bCs/>
          <w:sz w:val="28"/>
          <w:szCs w:val="28"/>
        </w:rPr>
        <w:t>Components</w:t>
      </w:r>
    </w:p>
    <w:p w:rsidR="004A6C34" w:rsidRPr="00903A78" w:rsidRDefault="004A6C34" w:rsidP="00903A78">
      <w:pPr>
        <w:tabs>
          <w:tab w:val="left" w:pos="3667"/>
        </w:tabs>
        <w:rPr>
          <w:b/>
          <w:bCs/>
          <w:sz w:val="28"/>
          <w:szCs w:val="28"/>
        </w:rPr>
      </w:pPr>
    </w:p>
    <w:p w:rsidR="00903A78" w:rsidRPr="004A6C34" w:rsidRDefault="00903A78" w:rsidP="00903A78">
      <w:pPr>
        <w:tabs>
          <w:tab w:val="left" w:pos="3667"/>
        </w:tabs>
      </w:pPr>
      <w:r w:rsidRPr="004A6C34">
        <w:t>ReactJS is all about components. ReactJS application is made up of multiple components, and each component has its own logic and controls. These components can be reusable which help you to maintain the code when working on larger scale projects.</w:t>
      </w:r>
    </w:p>
    <w:p w:rsidR="00903A78" w:rsidRPr="00903A78" w:rsidRDefault="00903A78" w:rsidP="00903A78">
      <w:pPr>
        <w:tabs>
          <w:tab w:val="left" w:pos="3667"/>
        </w:tabs>
        <w:rPr>
          <w:sz w:val="28"/>
          <w:szCs w:val="28"/>
        </w:rPr>
      </w:pPr>
    </w:p>
    <w:p w:rsidR="00903A78" w:rsidRDefault="00903A78" w:rsidP="00903A78">
      <w:pPr>
        <w:tabs>
          <w:tab w:val="left" w:pos="3667"/>
        </w:tabs>
        <w:rPr>
          <w:b/>
          <w:bCs/>
          <w:sz w:val="28"/>
          <w:szCs w:val="28"/>
        </w:rPr>
      </w:pPr>
      <w:r w:rsidRPr="00903A78">
        <w:rPr>
          <w:b/>
          <w:bCs/>
          <w:sz w:val="28"/>
          <w:szCs w:val="28"/>
        </w:rPr>
        <w:t>One-way Data Binding</w:t>
      </w:r>
    </w:p>
    <w:p w:rsidR="004A6C34" w:rsidRPr="00903A78" w:rsidRDefault="004A6C34" w:rsidP="00903A78">
      <w:pPr>
        <w:tabs>
          <w:tab w:val="left" w:pos="3667"/>
        </w:tabs>
        <w:rPr>
          <w:b/>
          <w:bCs/>
          <w:sz w:val="28"/>
          <w:szCs w:val="28"/>
        </w:rPr>
      </w:pPr>
    </w:p>
    <w:p w:rsidR="00903A78" w:rsidRPr="00903A78" w:rsidRDefault="00903A78" w:rsidP="00903A78">
      <w:pPr>
        <w:tabs>
          <w:tab w:val="left" w:pos="3667"/>
        </w:tabs>
        <w:rPr>
          <w:sz w:val="28"/>
          <w:szCs w:val="28"/>
        </w:rPr>
      </w:pPr>
      <w:r w:rsidRPr="004A6C34">
        <w:t>ReactJS is designed in such a manner that follows unidirectional data flow or one-way data binding. The benefits of one-way data binding give you better control throughout the application. If the data flow is in another direction, then it requires additional features. It is because components are supposed to be immutable and the data within them cannot be changed. Flux is a pattern that helps to keep your data unidirectional. This makes the application more flexible that leads to increase efficiency</w:t>
      </w:r>
      <w:r w:rsidRPr="00903A78">
        <w:rPr>
          <w:sz w:val="28"/>
          <w:szCs w:val="28"/>
        </w:rPr>
        <w:t>.</w:t>
      </w:r>
    </w:p>
    <w:p w:rsidR="00903A78" w:rsidRPr="00903A78" w:rsidRDefault="00903A78" w:rsidP="00903A78">
      <w:pPr>
        <w:tabs>
          <w:tab w:val="left" w:pos="3667"/>
        </w:tabs>
        <w:rPr>
          <w:sz w:val="28"/>
          <w:szCs w:val="28"/>
        </w:rPr>
      </w:pPr>
    </w:p>
    <w:p w:rsidR="00903A78" w:rsidRDefault="00903A78" w:rsidP="00903A78">
      <w:pPr>
        <w:tabs>
          <w:tab w:val="left" w:pos="3667"/>
        </w:tabs>
        <w:rPr>
          <w:b/>
          <w:bCs/>
          <w:sz w:val="28"/>
          <w:szCs w:val="28"/>
        </w:rPr>
      </w:pPr>
      <w:r w:rsidRPr="00903A78">
        <w:rPr>
          <w:b/>
          <w:bCs/>
          <w:sz w:val="28"/>
          <w:szCs w:val="28"/>
        </w:rPr>
        <w:t>Virtual DOM</w:t>
      </w:r>
    </w:p>
    <w:p w:rsidR="004A6C34" w:rsidRPr="00903A78" w:rsidRDefault="004A6C34" w:rsidP="00903A78">
      <w:pPr>
        <w:tabs>
          <w:tab w:val="left" w:pos="3667"/>
        </w:tabs>
        <w:rPr>
          <w:b/>
          <w:bCs/>
          <w:sz w:val="28"/>
          <w:szCs w:val="28"/>
        </w:rPr>
      </w:pPr>
    </w:p>
    <w:p w:rsidR="00903A78" w:rsidRPr="004A6C34" w:rsidRDefault="00903A78" w:rsidP="00903A78">
      <w:pPr>
        <w:tabs>
          <w:tab w:val="left" w:pos="3667"/>
        </w:tabs>
      </w:pPr>
      <w:r w:rsidRPr="004A6C34">
        <w:t>A virtual DOM object is a representation of the original DOM object. It works like a one-way data binding. Whenever any modifications happen in the web application, the entire UI is re-rendered in virtual DOM representation. Then it checks the difference between the previous DOM representation and new DOM. Once it has done, the real DOM will update only the things that have actually changed. This makes the application faster, and there is no wastage of memory.</w:t>
      </w:r>
    </w:p>
    <w:p w:rsidR="00903A78" w:rsidRPr="00903A78" w:rsidRDefault="00903A78" w:rsidP="00903A78">
      <w:pPr>
        <w:tabs>
          <w:tab w:val="left" w:pos="3667"/>
        </w:tabs>
        <w:rPr>
          <w:sz w:val="28"/>
          <w:szCs w:val="28"/>
        </w:rPr>
      </w:pPr>
    </w:p>
    <w:p w:rsidR="00903A78" w:rsidRDefault="00903A78" w:rsidP="00903A78">
      <w:pPr>
        <w:tabs>
          <w:tab w:val="left" w:pos="3667"/>
        </w:tabs>
        <w:rPr>
          <w:b/>
          <w:bCs/>
          <w:sz w:val="28"/>
          <w:szCs w:val="28"/>
        </w:rPr>
      </w:pPr>
      <w:r w:rsidRPr="00903A78">
        <w:rPr>
          <w:b/>
          <w:bCs/>
          <w:sz w:val="28"/>
          <w:szCs w:val="28"/>
        </w:rPr>
        <w:t>Simplicity</w:t>
      </w:r>
    </w:p>
    <w:p w:rsidR="004A6C34" w:rsidRPr="00903A78" w:rsidRDefault="004A6C34" w:rsidP="00903A78">
      <w:pPr>
        <w:tabs>
          <w:tab w:val="left" w:pos="3667"/>
        </w:tabs>
        <w:rPr>
          <w:b/>
          <w:bCs/>
          <w:sz w:val="28"/>
          <w:szCs w:val="28"/>
        </w:rPr>
      </w:pPr>
    </w:p>
    <w:p w:rsidR="00903A78" w:rsidRPr="004A6C34" w:rsidRDefault="00903A78" w:rsidP="00903A78">
      <w:pPr>
        <w:tabs>
          <w:tab w:val="left" w:pos="3667"/>
        </w:tabs>
      </w:pPr>
      <w:r w:rsidRPr="004A6C34">
        <w:t>ReactJS uses JSX file which makes the application simple and to code as well as understand. We know that ReactJS is a component-based approach which makes the code reusable as your need. This makes it simple to use and learn.</w:t>
      </w:r>
    </w:p>
    <w:p w:rsidR="00903A78" w:rsidRPr="00903A78" w:rsidRDefault="00903A78" w:rsidP="00903A78">
      <w:pPr>
        <w:tabs>
          <w:tab w:val="left" w:pos="3667"/>
        </w:tabs>
        <w:rPr>
          <w:sz w:val="28"/>
          <w:szCs w:val="28"/>
        </w:rPr>
      </w:pPr>
    </w:p>
    <w:p w:rsidR="00903A78" w:rsidRPr="00903A78" w:rsidRDefault="00903A78" w:rsidP="000513CA">
      <w:pPr>
        <w:tabs>
          <w:tab w:val="left" w:pos="3667"/>
        </w:tabs>
        <w:rPr>
          <w:sz w:val="28"/>
          <w:szCs w:val="28"/>
        </w:rPr>
      </w:pPr>
    </w:p>
    <w:p w:rsidR="00B10265" w:rsidRDefault="00B10265" w:rsidP="00CC03F2">
      <w:pPr>
        <w:tabs>
          <w:tab w:val="left" w:pos="3667"/>
        </w:tabs>
        <w:rPr>
          <w:sz w:val="28"/>
          <w:szCs w:val="28"/>
        </w:rPr>
      </w:pPr>
    </w:p>
    <w:p w:rsidR="00E739CB" w:rsidRDefault="00E739CB" w:rsidP="00CC03F2">
      <w:pPr>
        <w:tabs>
          <w:tab w:val="left" w:pos="3667"/>
        </w:tabs>
        <w:rPr>
          <w:sz w:val="28"/>
          <w:szCs w:val="28"/>
        </w:rPr>
      </w:pPr>
    </w:p>
    <w:p w:rsidR="00E739CB" w:rsidRDefault="00E739CB" w:rsidP="00E739CB">
      <w:pPr>
        <w:pStyle w:val="BodyText"/>
        <w:rPr>
          <w:b/>
          <w:sz w:val="32"/>
          <w:szCs w:val="32"/>
          <w:u w:val="single"/>
        </w:rPr>
      </w:pPr>
      <w:r>
        <w:rPr>
          <w:b/>
          <w:sz w:val="32"/>
          <w:szCs w:val="32"/>
          <w:u w:val="single"/>
        </w:rPr>
        <w:t xml:space="preserve">5 Hardware </w:t>
      </w:r>
      <w:r w:rsidR="00AE0909">
        <w:rPr>
          <w:b/>
          <w:sz w:val="32"/>
          <w:szCs w:val="32"/>
          <w:u w:val="single"/>
        </w:rPr>
        <w:t xml:space="preserve">and Software </w:t>
      </w:r>
      <w:r>
        <w:rPr>
          <w:b/>
          <w:sz w:val="32"/>
          <w:szCs w:val="32"/>
          <w:u w:val="single"/>
        </w:rPr>
        <w:t>Requirements</w:t>
      </w:r>
    </w:p>
    <w:p w:rsidR="002D0641" w:rsidRDefault="002D0641" w:rsidP="00E739CB">
      <w:pPr>
        <w:pStyle w:val="BodyText"/>
        <w:rPr>
          <w:b/>
          <w:sz w:val="32"/>
          <w:szCs w:val="32"/>
          <w:u w:val="single"/>
        </w:rPr>
      </w:pPr>
    </w:p>
    <w:p w:rsidR="002D0641" w:rsidRDefault="002D0641" w:rsidP="00E739CB">
      <w:pPr>
        <w:pStyle w:val="BodyText"/>
        <w:rPr>
          <w:b/>
          <w:sz w:val="32"/>
          <w:szCs w:val="32"/>
          <w:u w:val="single"/>
        </w:rPr>
      </w:pPr>
    </w:p>
    <w:p w:rsidR="00290E32" w:rsidRDefault="00290E32" w:rsidP="00290E32">
      <w:pPr>
        <w:autoSpaceDE w:val="0"/>
        <w:autoSpaceDN w:val="0"/>
        <w:adjustRightInd w:val="0"/>
        <w:jc w:val="both"/>
      </w:pPr>
    </w:p>
    <w:p w:rsidR="00290E32" w:rsidRPr="00BE52B3" w:rsidRDefault="00290E32" w:rsidP="00290E32">
      <w:pPr>
        <w:autoSpaceDE w:val="0"/>
        <w:autoSpaceDN w:val="0"/>
        <w:adjustRightInd w:val="0"/>
        <w:jc w:val="both"/>
        <w:rPr>
          <w:b/>
          <w:bCs/>
        </w:rPr>
      </w:pPr>
      <w:r w:rsidRPr="00BE52B3">
        <w:rPr>
          <w:b/>
          <w:bCs/>
        </w:rPr>
        <w:t xml:space="preserve">Hardware: </w:t>
      </w:r>
    </w:p>
    <w:p w:rsidR="00290E32" w:rsidRDefault="00290E32" w:rsidP="00290E32">
      <w:pPr>
        <w:autoSpaceDE w:val="0"/>
        <w:autoSpaceDN w:val="0"/>
        <w:adjustRightInd w:val="0"/>
        <w:ind w:left="360"/>
        <w:jc w:val="both"/>
      </w:pPr>
      <w:r>
        <w:br/>
        <w:t>1.</w:t>
      </w:r>
      <w:r>
        <w:tab/>
        <w:t>Intel i3 processor 3</w:t>
      </w:r>
      <w:r w:rsidRPr="00781F06">
        <w:rPr>
          <w:vertAlign w:val="superscript"/>
        </w:rPr>
        <w:t>rd</w:t>
      </w:r>
      <w:r>
        <w:t xml:space="preserve"> generation or later / AMD Ryzen 200 2</w:t>
      </w:r>
      <w:r w:rsidRPr="00781F06">
        <w:rPr>
          <w:vertAlign w:val="superscript"/>
        </w:rPr>
        <w:t>nd</w:t>
      </w:r>
      <w:r>
        <w:t xml:space="preserve"> generation or later</w:t>
      </w:r>
    </w:p>
    <w:p w:rsidR="00290E32" w:rsidRDefault="00290E32" w:rsidP="00290E32">
      <w:pPr>
        <w:autoSpaceDE w:val="0"/>
        <w:autoSpaceDN w:val="0"/>
        <w:adjustRightInd w:val="0"/>
        <w:ind w:left="360"/>
        <w:jc w:val="both"/>
      </w:pPr>
      <w:r w:rsidRPr="00781F06">
        <w:t>2.</w:t>
      </w:r>
      <w:r>
        <w:tab/>
        <w:t>2 GB ddr3 ram.</w:t>
      </w:r>
    </w:p>
    <w:p w:rsidR="00290E32" w:rsidRDefault="00290E32" w:rsidP="00290E32">
      <w:pPr>
        <w:autoSpaceDE w:val="0"/>
        <w:autoSpaceDN w:val="0"/>
        <w:adjustRightInd w:val="0"/>
        <w:ind w:left="360"/>
        <w:jc w:val="both"/>
      </w:pPr>
      <w:r>
        <w:t>3.</w:t>
      </w:r>
      <w:r>
        <w:tab/>
        <w:t>Windows 7 Home edition or later.</w:t>
      </w:r>
    </w:p>
    <w:p w:rsidR="00290E32" w:rsidRDefault="00290E32" w:rsidP="00290E32">
      <w:pPr>
        <w:autoSpaceDE w:val="0"/>
        <w:autoSpaceDN w:val="0"/>
        <w:adjustRightInd w:val="0"/>
        <w:ind w:left="360"/>
        <w:jc w:val="both"/>
      </w:pPr>
      <w:r>
        <w:t>4.</w:t>
      </w:r>
      <w:r>
        <w:tab/>
        <w:t xml:space="preserve">200 GB </w:t>
      </w:r>
      <w:proofErr w:type="spellStart"/>
      <w:r>
        <w:t>Sata</w:t>
      </w:r>
      <w:proofErr w:type="spellEnd"/>
      <w:r>
        <w:t xml:space="preserve"> HDD Space</w:t>
      </w:r>
    </w:p>
    <w:p w:rsidR="00290E32" w:rsidRDefault="00290E32" w:rsidP="00290E32">
      <w:pPr>
        <w:autoSpaceDE w:val="0"/>
        <w:autoSpaceDN w:val="0"/>
        <w:adjustRightInd w:val="0"/>
        <w:ind w:left="360"/>
        <w:jc w:val="both"/>
      </w:pPr>
      <w:r>
        <w:t>5.</w:t>
      </w:r>
      <w:r>
        <w:tab/>
        <w:t>Data Connection 200 kbps</w:t>
      </w:r>
    </w:p>
    <w:p w:rsidR="00290E32" w:rsidRDefault="00290E32" w:rsidP="00290E32">
      <w:pPr>
        <w:autoSpaceDE w:val="0"/>
        <w:autoSpaceDN w:val="0"/>
        <w:adjustRightInd w:val="0"/>
        <w:jc w:val="both"/>
      </w:pPr>
    </w:p>
    <w:p w:rsidR="00290E32" w:rsidRDefault="00290E32" w:rsidP="00290E32">
      <w:pPr>
        <w:autoSpaceDE w:val="0"/>
        <w:autoSpaceDN w:val="0"/>
        <w:adjustRightInd w:val="0"/>
        <w:jc w:val="both"/>
      </w:pPr>
    </w:p>
    <w:p w:rsidR="00290E32" w:rsidRPr="00BE52B3" w:rsidRDefault="00290E32" w:rsidP="00290E32">
      <w:pPr>
        <w:autoSpaceDE w:val="0"/>
        <w:autoSpaceDN w:val="0"/>
        <w:adjustRightInd w:val="0"/>
        <w:jc w:val="both"/>
        <w:rPr>
          <w:b/>
          <w:bCs/>
        </w:rPr>
      </w:pPr>
      <w:r w:rsidRPr="00BE52B3">
        <w:rPr>
          <w:b/>
          <w:bCs/>
        </w:rPr>
        <w:t>Software:</w:t>
      </w:r>
    </w:p>
    <w:p w:rsidR="00290E32" w:rsidRDefault="00290E32" w:rsidP="00290E32">
      <w:pPr>
        <w:autoSpaceDE w:val="0"/>
        <w:autoSpaceDN w:val="0"/>
        <w:adjustRightInd w:val="0"/>
        <w:jc w:val="both"/>
      </w:pPr>
    </w:p>
    <w:p w:rsidR="00290E32" w:rsidRDefault="001837CA" w:rsidP="00290E32">
      <w:pPr>
        <w:pStyle w:val="ListParagraph"/>
        <w:numPr>
          <w:ilvl w:val="0"/>
          <w:numId w:val="48"/>
        </w:numPr>
        <w:suppressAutoHyphens w:val="0"/>
        <w:autoSpaceDE w:val="0"/>
        <w:autoSpaceDN w:val="0"/>
        <w:adjustRightInd w:val="0"/>
        <w:jc w:val="both"/>
      </w:pPr>
      <w:r w:rsidRPr="001837CA">
        <w:t>IntelliJ IDEA</w:t>
      </w:r>
      <w:r>
        <w:t xml:space="preserve"> Community Edition 2022</w:t>
      </w:r>
    </w:p>
    <w:p w:rsidR="00290E32" w:rsidRDefault="00290E32" w:rsidP="00290E32">
      <w:pPr>
        <w:pStyle w:val="ListParagraph"/>
        <w:numPr>
          <w:ilvl w:val="0"/>
          <w:numId w:val="48"/>
        </w:numPr>
        <w:suppressAutoHyphens w:val="0"/>
        <w:autoSpaceDE w:val="0"/>
        <w:autoSpaceDN w:val="0"/>
        <w:adjustRightInd w:val="0"/>
        <w:jc w:val="both"/>
      </w:pPr>
      <w:r>
        <w:t>MySQL 5.7 with Workbench 8.0</w:t>
      </w:r>
    </w:p>
    <w:p w:rsidR="00290E32" w:rsidRDefault="00290E32" w:rsidP="00290E32">
      <w:pPr>
        <w:pStyle w:val="ListParagraph"/>
        <w:numPr>
          <w:ilvl w:val="0"/>
          <w:numId w:val="48"/>
        </w:numPr>
        <w:suppressAutoHyphens w:val="0"/>
        <w:autoSpaceDE w:val="0"/>
        <w:autoSpaceDN w:val="0"/>
        <w:adjustRightInd w:val="0"/>
        <w:jc w:val="both"/>
      </w:pPr>
      <w:r>
        <w:t>Google Chrome version 79.0</w:t>
      </w:r>
    </w:p>
    <w:p w:rsidR="00290E32" w:rsidRDefault="00290E32" w:rsidP="00290E32">
      <w:pPr>
        <w:pStyle w:val="ListParagraph"/>
        <w:numPr>
          <w:ilvl w:val="0"/>
          <w:numId w:val="48"/>
        </w:numPr>
        <w:suppressAutoHyphens w:val="0"/>
        <w:autoSpaceDE w:val="0"/>
        <w:autoSpaceDN w:val="0"/>
        <w:adjustRightInd w:val="0"/>
        <w:jc w:val="both"/>
      </w:pPr>
      <w:r>
        <w:t>Apache Tomcat Server 8.5</w:t>
      </w:r>
    </w:p>
    <w:p w:rsidR="00290E32" w:rsidRDefault="00290E32" w:rsidP="00290E32">
      <w:pPr>
        <w:pStyle w:val="ListParagraph"/>
        <w:numPr>
          <w:ilvl w:val="0"/>
          <w:numId w:val="48"/>
        </w:numPr>
        <w:suppressAutoHyphens w:val="0"/>
        <w:autoSpaceDE w:val="0"/>
        <w:autoSpaceDN w:val="0"/>
        <w:adjustRightInd w:val="0"/>
        <w:jc w:val="both"/>
      </w:pPr>
      <w:r>
        <w:t>Maven Dependencies</w:t>
      </w:r>
    </w:p>
    <w:p w:rsidR="00362BD5" w:rsidRDefault="00362BD5" w:rsidP="00290E32">
      <w:pPr>
        <w:pStyle w:val="ListParagraph"/>
        <w:numPr>
          <w:ilvl w:val="0"/>
          <w:numId w:val="48"/>
        </w:numPr>
        <w:suppressAutoHyphens w:val="0"/>
        <w:autoSpaceDE w:val="0"/>
        <w:autoSpaceDN w:val="0"/>
        <w:adjustRightInd w:val="0"/>
        <w:jc w:val="both"/>
      </w:pPr>
      <w:r>
        <w:t xml:space="preserve">Visual Studio </w:t>
      </w:r>
      <w:r w:rsidR="00542805">
        <w:t>Code</w:t>
      </w:r>
    </w:p>
    <w:p w:rsidR="000E72F5" w:rsidRPr="009619A3" w:rsidRDefault="000E72F5" w:rsidP="000E72F5">
      <w:pPr>
        <w:pStyle w:val="ListParagraph"/>
        <w:suppressAutoHyphens w:val="0"/>
        <w:autoSpaceDE w:val="0"/>
        <w:autoSpaceDN w:val="0"/>
        <w:adjustRightInd w:val="0"/>
        <w:jc w:val="both"/>
      </w:pPr>
    </w:p>
    <w:p w:rsidR="00290E32" w:rsidRPr="00157DEC" w:rsidRDefault="00290E32" w:rsidP="00E739CB">
      <w:pPr>
        <w:pStyle w:val="BodyText"/>
        <w:rPr>
          <w:b/>
          <w:sz w:val="32"/>
          <w:szCs w:val="32"/>
          <w:u w:val="single"/>
        </w:rPr>
      </w:pPr>
    </w:p>
    <w:p w:rsidR="00E739CB" w:rsidRDefault="00E739CB"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Default="00044E4A" w:rsidP="00E739CB">
      <w:pPr>
        <w:tabs>
          <w:tab w:val="left" w:pos="3667"/>
        </w:tabs>
        <w:rPr>
          <w:sz w:val="28"/>
          <w:szCs w:val="28"/>
        </w:rPr>
      </w:pPr>
    </w:p>
    <w:p w:rsidR="00044E4A" w:rsidRPr="00044E4A" w:rsidRDefault="00044E4A" w:rsidP="00044E4A">
      <w:pPr>
        <w:tabs>
          <w:tab w:val="left" w:pos="3667"/>
        </w:tabs>
        <w:jc w:val="center"/>
        <w:rPr>
          <w:b/>
          <w:bCs/>
          <w:sz w:val="96"/>
          <w:szCs w:val="96"/>
        </w:rPr>
      </w:pPr>
      <w:r w:rsidRPr="00044E4A">
        <w:rPr>
          <w:b/>
          <w:bCs/>
          <w:sz w:val="96"/>
          <w:szCs w:val="96"/>
        </w:rPr>
        <w:t>Thank You!!!!</w:t>
      </w:r>
    </w:p>
    <w:sectPr w:rsidR="00044E4A" w:rsidRPr="00044E4A" w:rsidSect="00785213">
      <w:headerReference w:type="default" r:id="rId14"/>
      <w:footerReference w:type="default" r:id="rId15"/>
      <w:pgSz w:w="12240" w:h="15840"/>
      <w:pgMar w:top="1440" w:right="1800" w:bottom="1440" w:left="180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pgNumType w:fmt="numberInDash"/>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5D20" w:rsidRDefault="00A65D20" w:rsidP="00180E2A">
      <w:r>
        <w:separator/>
      </w:r>
    </w:p>
  </w:endnote>
  <w:endnote w:type="continuationSeparator" w:id="0">
    <w:p w:rsidR="00A65D20" w:rsidRDefault="00A65D20" w:rsidP="00180E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16959"/>
      <w:docPartObj>
        <w:docPartGallery w:val="Page Numbers (Bottom of Page)"/>
        <w:docPartUnique/>
      </w:docPartObj>
    </w:sdtPr>
    <w:sdtEndPr>
      <w:rPr>
        <w:noProof/>
      </w:rPr>
    </w:sdtEndPr>
    <w:sdtContent>
      <w:p w:rsidR="000D2078" w:rsidRDefault="00B16703">
        <w:pPr>
          <w:pStyle w:val="Footer"/>
          <w:jc w:val="right"/>
        </w:pPr>
        <w:fldSimple w:instr=" PAGE   \* MERGEFORMAT ">
          <w:r w:rsidR="00DC5E2D">
            <w:rPr>
              <w:noProof/>
            </w:rPr>
            <w:t>- 16 -</w:t>
          </w:r>
        </w:fldSimple>
      </w:p>
    </w:sdtContent>
  </w:sdt>
  <w:p w:rsidR="000D2078" w:rsidRDefault="000D20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5D20" w:rsidRDefault="00A65D20" w:rsidP="00180E2A">
      <w:r>
        <w:separator/>
      </w:r>
    </w:p>
  </w:footnote>
  <w:footnote w:type="continuationSeparator" w:id="0">
    <w:p w:rsidR="00A65D20" w:rsidRDefault="00A65D20" w:rsidP="00180E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text1" w:themeTint="80"/>
      </w:rPr>
      <w:alias w:val="Title"/>
      <w:tag w:val=""/>
      <w:id w:val="1116400235"/>
      <w:placeholder>
        <w:docPart w:val="32E593B07FEA44EEB2215F965DB56E87"/>
      </w:placeholder>
      <w:dataBinding w:prefixMappings="xmlns:ns0='http://purl.org/dc/elements/1.1/' xmlns:ns1='http://schemas.openxmlformats.org/package/2006/metadata/core-properties' " w:xpath="/ns1:coreProperties[1]/ns0:title[1]" w:storeItemID="{6C3C8BC8-F283-45AE-878A-BAB7291924A1}"/>
      <w:text/>
    </w:sdtPr>
    <w:sdtContent>
      <w:p w:rsidR="000D2078" w:rsidRDefault="000D2078">
        <w:pPr>
          <w:pStyle w:val="Header"/>
          <w:jc w:val="right"/>
          <w:rPr>
            <w:color w:val="7F7F7F" w:themeColor="text1" w:themeTint="80"/>
          </w:rPr>
        </w:pPr>
        <w:proofErr w:type="spellStart"/>
        <w:r>
          <w:rPr>
            <w:color w:val="7F7F7F" w:themeColor="text1" w:themeTint="80"/>
          </w:rPr>
          <w:t>ClinApp</w:t>
        </w:r>
        <w:proofErr w:type="spellEnd"/>
      </w:p>
    </w:sdtContent>
  </w:sdt>
  <w:p w:rsidR="000D2078" w:rsidRPr="00CE7C42" w:rsidRDefault="000D2078">
    <w:pPr>
      <w:pStyle w:val="Header"/>
      <w:jc w:val="right"/>
      <w:rPr>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cs="Symbol" w:hint="default"/>
        <w:sz w:val="20"/>
      </w:rPr>
    </w:lvl>
  </w:abstractNum>
  <w:abstractNum w:abstractNumId="2">
    <w:nsid w:val="00000003"/>
    <w:multiLevelType w:val="singleLevel"/>
    <w:tmpl w:val="00000003"/>
    <w:name w:val="WW8Num2"/>
    <w:lvl w:ilvl="0">
      <w:start w:val="1"/>
      <w:numFmt w:val="decimal"/>
      <w:lvlText w:val="%1."/>
      <w:lvlJc w:val="left"/>
      <w:pPr>
        <w:tabs>
          <w:tab w:val="num" w:pos="1440"/>
        </w:tabs>
        <w:ind w:left="1440" w:hanging="360"/>
      </w:pPr>
      <w:rPr>
        <w:rFonts w:hint="default"/>
      </w:rPr>
    </w:lvl>
  </w:abstractNum>
  <w:abstractNum w:abstractNumId="3">
    <w:nsid w:val="00000004"/>
    <w:multiLevelType w:val="multilevel"/>
    <w:tmpl w:val="00000004"/>
    <w:name w:val="WW8Num5"/>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6"/>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0000005"/>
    <w:multiLevelType w:val="singleLevel"/>
    <w:tmpl w:val="00000005"/>
    <w:name w:val="WW8Num6"/>
    <w:lvl w:ilvl="0">
      <w:start w:val="1"/>
      <w:numFmt w:val="decimal"/>
      <w:lvlText w:val="%1."/>
      <w:lvlJc w:val="left"/>
      <w:pPr>
        <w:tabs>
          <w:tab w:val="num" w:pos="1080"/>
        </w:tabs>
        <w:ind w:left="1080" w:hanging="360"/>
      </w:pPr>
      <w:rPr>
        <w:rFonts w:hint="default"/>
        <w:sz w:val="28"/>
      </w:rPr>
    </w:lvl>
  </w:abstractNum>
  <w:abstractNum w:abstractNumId="5">
    <w:nsid w:val="00000006"/>
    <w:multiLevelType w:val="multilevel"/>
    <w:tmpl w:val="64465186"/>
    <w:name w:val="WW8Num7"/>
    <w:lvl w:ilvl="0">
      <w:start w:val="1"/>
      <w:numFmt w:val="decimal"/>
      <w:lvlText w:val="%1."/>
      <w:lvlJc w:val="left"/>
      <w:pPr>
        <w:tabs>
          <w:tab w:val="num" w:pos="720"/>
        </w:tabs>
        <w:ind w:left="720" w:hanging="360"/>
      </w:pPr>
      <w:rPr>
        <w:rFonts w:hint="default"/>
        <w:b/>
        <w:i w:val="0"/>
      </w:rPr>
    </w:lvl>
    <w:lvl w:ilvl="1">
      <w:start w:val="1"/>
      <w:numFmt w:val="decimal"/>
      <w:lvlText w:val="%1.%2"/>
      <w:lvlJc w:val="left"/>
      <w:pPr>
        <w:tabs>
          <w:tab w:val="num" w:pos="840"/>
        </w:tabs>
        <w:ind w:left="840" w:hanging="48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6">
    <w:nsid w:val="00000007"/>
    <w:multiLevelType w:val="singleLevel"/>
    <w:tmpl w:val="00000007"/>
    <w:name w:val="WW8Num8"/>
    <w:lvl w:ilvl="0">
      <w:start w:val="1"/>
      <w:numFmt w:val="bullet"/>
      <w:lvlText w:val=""/>
      <w:lvlJc w:val="left"/>
      <w:pPr>
        <w:tabs>
          <w:tab w:val="num" w:pos="1800"/>
        </w:tabs>
        <w:ind w:left="1800" w:hanging="360"/>
      </w:pPr>
      <w:rPr>
        <w:rFonts w:ascii="Symbol" w:hAnsi="Symbol" w:cs="Symbol" w:hint="default"/>
      </w:rPr>
    </w:lvl>
  </w:abstractNum>
  <w:abstractNum w:abstractNumId="7">
    <w:nsid w:val="00000008"/>
    <w:multiLevelType w:val="singleLevel"/>
    <w:tmpl w:val="00000008"/>
    <w:name w:val="WW8Num10"/>
    <w:lvl w:ilvl="0">
      <w:start w:val="3"/>
      <w:numFmt w:val="bullet"/>
      <w:lvlText w:val=""/>
      <w:lvlJc w:val="left"/>
      <w:pPr>
        <w:tabs>
          <w:tab w:val="num" w:pos="1440"/>
        </w:tabs>
        <w:ind w:left="1440" w:hanging="360"/>
      </w:pPr>
      <w:rPr>
        <w:rFonts w:ascii="Symbol" w:hAnsi="Symbol" w:cs="Times New Roman" w:hint="default"/>
      </w:rPr>
    </w:lvl>
  </w:abstractNum>
  <w:abstractNum w:abstractNumId="8">
    <w:nsid w:val="00000009"/>
    <w:multiLevelType w:val="singleLevel"/>
    <w:tmpl w:val="00000009"/>
    <w:name w:val="WW8Num11"/>
    <w:lvl w:ilvl="0">
      <w:start w:val="1"/>
      <w:numFmt w:val="bullet"/>
      <w:lvlText w:val=""/>
      <w:lvlJc w:val="left"/>
      <w:pPr>
        <w:tabs>
          <w:tab w:val="num" w:pos="1440"/>
        </w:tabs>
        <w:ind w:left="1440" w:hanging="360"/>
      </w:pPr>
      <w:rPr>
        <w:rFonts w:ascii="Wingdings" w:hAnsi="Wingdings" w:cs="Wingdings" w:hint="default"/>
      </w:rPr>
    </w:lvl>
  </w:abstractNum>
  <w:abstractNum w:abstractNumId="9">
    <w:nsid w:val="0000000A"/>
    <w:multiLevelType w:val="multilevel"/>
    <w:tmpl w:val="0000000A"/>
    <w:name w:val="WW8Num13"/>
    <w:lvl w:ilvl="0">
      <w:start w:val="2"/>
      <w:numFmt w:val="decimal"/>
      <w:lvlText w:val="%1."/>
      <w:lvlJc w:val="left"/>
      <w:pPr>
        <w:tabs>
          <w:tab w:val="num" w:pos="1080"/>
        </w:tabs>
        <w:ind w:left="1080" w:hanging="360"/>
      </w:pPr>
      <w:rPr>
        <w:rFonts w:hint="default"/>
      </w:rPr>
    </w:lvl>
    <w:lvl w:ilvl="1">
      <w:start w:val="1"/>
      <w:numFmt w:val="decimal"/>
      <w:lvlText w:val="%1.%2"/>
      <w:lvlJc w:val="left"/>
      <w:pPr>
        <w:tabs>
          <w:tab w:val="num" w:pos="1200"/>
        </w:tabs>
        <w:ind w:left="1200" w:hanging="480"/>
      </w:pPr>
      <w:rPr>
        <w:rFonts w:hint="default"/>
      </w:rPr>
    </w:lvl>
    <w:lvl w:ilvl="2">
      <w:start w:val="3"/>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0">
    <w:nsid w:val="0000000B"/>
    <w:multiLevelType w:val="multilevel"/>
    <w:tmpl w:val="0000000B"/>
    <w:name w:val="WW8Num14"/>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380"/>
        </w:tabs>
        <w:ind w:left="1380" w:hanging="660"/>
      </w:pPr>
      <w:rPr>
        <w:rFonts w:hint="default"/>
      </w:rPr>
    </w:lvl>
    <w:lvl w:ilvl="2">
      <w:start w:val="3"/>
      <w:numFmt w:val="decimal"/>
      <w:lvlText w:val="%1.%2.%3"/>
      <w:lvlJc w:val="left"/>
      <w:pPr>
        <w:tabs>
          <w:tab w:val="num" w:pos="1440"/>
        </w:tabs>
        <w:ind w:left="1440" w:hanging="720"/>
      </w:pPr>
      <w:rPr>
        <w:rFonts w:hint="default"/>
      </w:rPr>
    </w:lvl>
    <w:lvl w:ilvl="3">
      <w:start w:val="2"/>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1">
    <w:nsid w:val="02EE1D5B"/>
    <w:multiLevelType w:val="multilevel"/>
    <w:tmpl w:val="E1C6EC0C"/>
    <w:lvl w:ilvl="0">
      <w:start w:val="1"/>
      <w:numFmt w:val="bullet"/>
      <w:lvlText w:val=""/>
      <w:lvlJc w:val="left"/>
      <w:pPr>
        <w:tabs>
          <w:tab w:val="num" w:pos="480"/>
        </w:tabs>
        <w:ind w:left="480" w:hanging="480"/>
      </w:pPr>
      <w:rPr>
        <w:rFonts w:ascii="Symbol" w:hAnsi="Symbol" w:hint="default"/>
      </w:rPr>
    </w:lvl>
    <w:lvl w:ilvl="1">
      <w:start w:val="1"/>
      <w:numFmt w:val="decimal"/>
      <w:lvlText w:val="%1.%2"/>
      <w:lvlJc w:val="left"/>
      <w:pPr>
        <w:tabs>
          <w:tab w:val="num" w:pos="480"/>
        </w:tabs>
        <w:ind w:left="480" w:hanging="480"/>
      </w:pPr>
      <w:rPr>
        <w:rFonts w:hint="default"/>
      </w:rPr>
    </w:lvl>
    <w:lvl w:ilvl="2">
      <w:start w:val="6"/>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0C8863D1"/>
    <w:multiLevelType w:val="hybridMultilevel"/>
    <w:tmpl w:val="59C2E56A"/>
    <w:lvl w:ilvl="0" w:tplc="254E939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BA3C81"/>
    <w:multiLevelType w:val="multilevel"/>
    <w:tmpl w:val="BF386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B42941"/>
    <w:multiLevelType w:val="hybridMultilevel"/>
    <w:tmpl w:val="DFB489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FC0014"/>
    <w:multiLevelType w:val="hybridMultilevel"/>
    <w:tmpl w:val="D28AB494"/>
    <w:lvl w:ilvl="0" w:tplc="916A3940">
      <w:start w:val="1"/>
      <w:numFmt w:val="decimal"/>
      <w:lvlText w:val="%1."/>
      <w:lvlJc w:val="left"/>
      <w:pPr>
        <w:ind w:left="720" w:hanging="360"/>
      </w:pPr>
      <w:rPr>
        <w:rFonts w:hint="default"/>
        <w:i w:val="0"/>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35B2FD7"/>
    <w:multiLevelType w:val="hybridMultilevel"/>
    <w:tmpl w:val="340C1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D75D09"/>
    <w:multiLevelType w:val="multilevel"/>
    <w:tmpl w:val="E982DACC"/>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2ECB6E33"/>
    <w:multiLevelType w:val="multilevel"/>
    <w:tmpl w:val="F894FB08"/>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2F853255"/>
    <w:multiLevelType w:val="multilevel"/>
    <w:tmpl w:val="606C62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2C02387"/>
    <w:multiLevelType w:val="multilevel"/>
    <w:tmpl w:val="64465186"/>
    <w:lvl w:ilvl="0">
      <w:start w:val="1"/>
      <w:numFmt w:val="decimal"/>
      <w:lvlText w:val="%1."/>
      <w:lvlJc w:val="left"/>
      <w:pPr>
        <w:tabs>
          <w:tab w:val="num" w:pos="720"/>
        </w:tabs>
        <w:ind w:left="720" w:hanging="360"/>
      </w:pPr>
      <w:rPr>
        <w:rFonts w:hint="default"/>
        <w:b/>
        <w:i w:val="0"/>
      </w:rPr>
    </w:lvl>
    <w:lvl w:ilvl="1">
      <w:start w:val="1"/>
      <w:numFmt w:val="decimal"/>
      <w:lvlText w:val="%1.%2"/>
      <w:lvlJc w:val="left"/>
      <w:pPr>
        <w:tabs>
          <w:tab w:val="num" w:pos="840"/>
        </w:tabs>
        <w:ind w:left="840" w:hanging="48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21">
    <w:nsid w:val="33C95337"/>
    <w:multiLevelType w:val="multilevel"/>
    <w:tmpl w:val="E1C6EC0C"/>
    <w:lvl w:ilvl="0">
      <w:start w:val="1"/>
      <w:numFmt w:val="bullet"/>
      <w:lvlText w:val=""/>
      <w:lvlJc w:val="left"/>
      <w:pPr>
        <w:tabs>
          <w:tab w:val="num" w:pos="480"/>
        </w:tabs>
        <w:ind w:left="480" w:hanging="480"/>
      </w:pPr>
      <w:rPr>
        <w:rFonts w:ascii="Symbol" w:hAnsi="Symbol" w:hint="default"/>
      </w:rPr>
    </w:lvl>
    <w:lvl w:ilvl="1">
      <w:start w:val="1"/>
      <w:numFmt w:val="decimal"/>
      <w:lvlText w:val="%1.%2"/>
      <w:lvlJc w:val="left"/>
      <w:pPr>
        <w:tabs>
          <w:tab w:val="num" w:pos="480"/>
        </w:tabs>
        <w:ind w:left="480" w:hanging="480"/>
      </w:pPr>
      <w:rPr>
        <w:rFonts w:hint="default"/>
      </w:rPr>
    </w:lvl>
    <w:lvl w:ilvl="2">
      <w:start w:val="6"/>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4B57C0"/>
    <w:multiLevelType w:val="hybridMultilevel"/>
    <w:tmpl w:val="4FACD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DAC216F"/>
    <w:multiLevelType w:val="multilevel"/>
    <w:tmpl w:val="CC44D7EC"/>
    <w:lvl w:ilvl="0">
      <w:start w:val="1"/>
      <w:numFmt w:val="decimal"/>
      <w:lvlText w:val="%1"/>
      <w:lvlJc w:val="left"/>
      <w:pPr>
        <w:ind w:left="375" w:hanging="375"/>
      </w:pPr>
      <w:rPr>
        <w:rFonts w:hint="default"/>
        <w:i w:val="0"/>
        <w:sz w:val="28"/>
        <w:u w:val="none"/>
      </w:rPr>
    </w:lvl>
    <w:lvl w:ilvl="1">
      <w:start w:val="1"/>
      <w:numFmt w:val="decimal"/>
      <w:lvlText w:val="%1.%2"/>
      <w:lvlJc w:val="left"/>
      <w:pPr>
        <w:ind w:left="375" w:hanging="375"/>
      </w:pPr>
      <w:rPr>
        <w:rFonts w:hint="default"/>
        <w:i w:val="0"/>
        <w:sz w:val="28"/>
        <w:u w:val="none"/>
      </w:rPr>
    </w:lvl>
    <w:lvl w:ilvl="2">
      <w:start w:val="1"/>
      <w:numFmt w:val="decimal"/>
      <w:lvlText w:val="%1.%2.%3"/>
      <w:lvlJc w:val="left"/>
      <w:pPr>
        <w:ind w:left="720" w:hanging="720"/>
      </w:pPr>
      <w:rPr>
        <w:rFonts w:hint="default"/>
        <w:i w:val="0"/>
        <w:sz w:val="28"/>
        <w:u w:val="none"/>
      </w:rPr>
    </w:lvl>
    <w:lvl w:ilvl="3">
      <w:start w:val="1"/>
      <w:numFmt w:val="decimal"/>
      <w:lvlText w:val="%1.%2.%3.%4"/>
      <w:lvlJc w:val="left"/>
      <w:pPr>
        <w:ind w:left="720" w:hanging="720"/>
      </w:pPr>
      <w:rPr>
        <w:rFonts w:hint="default"/>
        <w:i w:val="0"/>
        <w:sz w:val="28"/>
        <w:u w:val="none"/>
      </w:rPr>
    </w:lvl>
    <w:lvl w:ilvl="4">
      <w:start w:val="1"/>
      <w:numFmt w:val="decimal"/>
      <w:lvlText w:val="%1.%2.%3.%4.%5"/>
      <w:lvlJc w:val="left"/>
      <w:pPr>
        <w:ind w:left="1080" w:hanging="1080"/>
      </w:pPr>
      <w:rPr>
        <w:rFonts w:hint="default"/>
        <w:i w:val="0"/>
        <w:sz w:val="28"/>
        <w:u w:val="none"/>
      </w:rPr>
    </w:lvl>
    <w:lvl w:ilvl="5">
      <w:start w:val="1"/>
      <w:numFmt w:val="decimal"/>
      <w:lvlText w:val="%1.%2.%3.%4.%5.%6"/>
      <w:lvlJc w:val="left"/>
      <w:pPr>
        <w:ind w:left="1080" w:hanging="1080"/>
      </w:pPr>
      <w:rPr>
        <w:rFonts w:hint="default"/>
        <w:i w:val="0"/>
        <w:sz w:val="28"/>
        <w:u w:val="none"/>
      </w:rPr>
    </w:lvl>
    <w:lvl w:ilvl="6">
      <w:start w:val="1"/>
      <w:numFmt w:val="decimal"/>
      <w:lvlText w:val="%1.%2.%3.%4.%5.%6.%7"/>
      <w:lvlJc w:val="left"/>
      <w:pPr>
        <w:ind w:left="1440" w:hanging="1440"/>
      </w:pPr>
      <w:rPr>
        <w:rFonts w:hint="default"/>
        <w:i w:val="0"/>
        <w:sz w:val="28"/>
        <w:u w:val="none"/>
      </w:rPr>
    </w:lvl>
    <w:lvl w:ilvl="7">
      <w:start w:val="1"/>
      <w:numFmt w:val="decimal"/>
      <w:lvlText w:val="%1.%2.%3.%4.%5.%6.%7.%8"/>
      <w:lvlJc w:val="left"/>
      <w:pPr>
        <w:ind w:left="1440" w:hanging="1440"/>
      </w:pPr>
      <w:rPr>
        <w:rFonts w:hint="default"/>
        <w:i w:val="0"/>
        <w:sz w:val="28"/>
        <w:u w:val="none"/>
      </w:rPr>
    </w:lvl>
    <w:lvl w:ilvl="8">
      <w:start w:val="1"/>
      <w:numFmt w:val="decimal"/>
      <w:lvlText w:val="%1.%2.%3.%4.%5.%6.%7.%8.%9"/>
      <w:lvlJc w:val="left"/>
      <w:pPr>
        <w:ind w:left="1800" w:hanging="1800"/>
      </w:pPr>
      <w:rPr>
        <w:rFonts w:hint="default"/>
        <w:i w:val="0"/>
        <w:sz w:val="28"/>
        <w:u w:val="none"/>
      </w:rPr>
    </w:lvl>
  </w:abstractNum>
  <w:abstractNum w:abstractNumId="25">
    <w:nsid w:val="3F8A4E65"/>
    <w:multiLevelType w:val="hybridMultilevel"/>
    <w:tmpl w:val="7CA6901C"/>
    <w:lvl w:ilvl="0" w:tplc="0409000B">
      <w:start w:val="1"/>
      <w:numFmt w:val="bullet"/>
      <w:lvlText w:val=""/>
      <w:lvlJc w:val="left"/>
      <w:pPr>
        <w:ind w:left="2295" w:hanging="360"/>
      </w:pPr>
      <w:rPr>
        <w:rFonts w:ascii="Wingdings" w:hAnsi="Wingdings"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26">
    <w:nsid w:val="406C1DCB"/>
    <w:multiLevelType w:val="hybridMultilevel"/>
    <w:tmpl w:val="FB823D0E"/>
    <w:lvl w:ilvl="0" w:tplc="EB8AAAFC">
      <w:start w:val="1"/>
      <w:numFmt w:val="decimal"/>
      <w:lvlText w:val="%1."/>
      <w:lvlJc w:val="left"/>
      <w:pPr>
        <w:ind w:left="720" w:hanging="360"/>
      </w:pPr>
      <w:rPr>
        <w:rFonts w:hint="default"/>
        <w:i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B4824"/>
    <w:multiLevelType w:val="hybridMultilevel"/>
    <w:tmpl w:val="AAB45922"/>
    <w:lvl w:ilvl="0" w:tplc="04090009">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539B16FB"/>
    <w:multiLevelType w:val="multilevel"/>
    <w:tmpl w:val="B010DD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6A007A9"/>
    <w:multiLevelType w:val="hybridMultilevel"/>
    <w:tmpl w:val="04DCDA72"/>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0">
    <w:nsid w:val="570F20B7"/>
    <w:multiLevelType w:val="multilevel"/>
    <w:tmpl w:val="7A5A577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8A87109"/>
    <w:multiLevelType w:val="hybridMultilevel"/>
    <w:tmpl w:val="86364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9A73551"/>
    <w:multiLevelType w:val="multilevel"/>
    <w:tmpl w:val="E1C6EC0C"/>
    <w:lvl w:ilvl="0">
      <w:start w:val="1"/>
      <w:numFmt w:val="bullet"/>
      <w:lvlText w:val=""/>
      <w:lvlJc w:val="left"/>
      <w:pPr>
        <w:tabs>
          <w:tab w:val="num" w:pos="480"/>
        </w:tabs>
        <w:ind w:left="480" w:hanging="480"/>
      </w:pPr>
      <w:rPr>
        <w:rFonts w:ascii="Symbol" w:hAnsi="Symbol" w:hint="default"/>
      </w:rPr>
    </w:lvl>
    <w:lvl w:ilvl="1">
      <w:start w:val="1"/>
      <w:numFmt w:val="decimal"/>
      <w:lvlText w:val="%1.%2"/>
      <w:lvlJc w:val="left"/>
      <w:pPr>
        <w:tabs>
          <w:tab w:val="num" w:pos="480"/>
        </w:tabs>
        <w:ind w:left="480" w:hanging="480"/>
      </w:pPr>
      <w:rPr>
        <w:rFonts w:hint="default"/>
      </w:rPr>
    </w:lvl>
    <w:lvl w:ilvl="2">
      <w:start w:val="6"/>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5DD74623"/>
    <w:multiLevelType w:val="hybridMultilevel"/>
    <w:tmpl w:val="B5C245EC"/>
    <w:lvl w:ilvl="0" w:tplc="0409000F">
      <w:start w:val="1"/>
      <w:numFmt w:val="decimal"/>
      <w:lvlText w:val="%1."/>
      <w:lvlJc w:val="left"/>
      <w:pPr>
        <w:ind w:left="4417" w:hanging="360"/>
      </w:pPr>
    </w:lvl>
    <w:lvl w:ilvl="1" w:tplc="04090019" w:tentative="1">
      <w:start w:val="1"/>
      <w:numFmt w:val="lowerLetter"/>
      <w:lvlText w:val="%2."/>
      <w:lvlJc w:val="left"/>
      <w:pPr>
        <w:ind w:left="5137" w:hanging="360"/>
      </w:pPr>
    </w:lvl>
    <w:lvl w:ilvl="2" w:tplc="0409001B" w:tentative="1">
      <w:start w:val="1"/>
      <w:numFmt w:val="lowerRoman"/>
      <w:lvlText w:val="%3."/>
      <w:lvlJc w:val="right"/>
      <w:pPr>
        <w:ind w:left="5857" w:hanging="180"/>
      </w:pPr>
    </w:lvl>
    <w:lvl w:ilvl="3" w:tplc="0409000F" w:tentative="1">
      <w:start w:val="1"/>
      <w:numFmt w:val="decimal"/>
      <w:lvlText w:val="%4."/>
      <w:lvlJc w:val="left"/>
      <w:pPr>
        <w:ind w:left="6577" w:hanging="360"/>
      </w:pPr>
    </w:lvl>
    <w:lvl w:ilvl="4" w:tplc="04090019" w:tentative="1">
      <w:start w:val="1"/>
      <w:numFmt w:val="lowerLetter"/>
      <w:lvlText w:val="%5."/>
      <w:lvlJc w:val="left"/>
      <w:pPr>
        <w:ind w:left="7297" w:hanging="360"/>
      </w:pPr>
    </w:lvl>
    <w:lvl w:ilvl="5" w:tplc="0409001B" w:tentative="1">
      <w:start w:val="1"/>
      <w:numFmt w:val="lowerRoman"/>
      <w:lvlText w:val="%6."/>
      <w:lvlJc w:val="right"/>
      <w:pPr>
        <w:ind w:left="8017" w:hanging="180"/>
      </w:pPr>
    </w:lvl>
    <w:lvl w:ilvl="6" w:tplc="0409000F" w:tentative="1">
      <w:start w:val="1"/>
      <w:numFmt w:val="decimal"/>
      <w:lvlText w:val="%7."/>
      <w:lvlJc w:val="left"/>
      <w:pPr>
        <w:ind w:left="8737" w:hanging="360"/>
      </w:pPr>
    </w:lvl>
    <w:lvl w:ilvl="7" w:tplc="04090019" w:tentative="1">
      <w:start w:val="1"/>
      <w:numFmt w:val="lowerLetter"/>
      <w:lvlText w:val="%8."/>
      <w:lvlJc w:val="left"/>
      <w:pPr>
        <w:ind w:left="9457" w:hanging="360"/>
      </w:pPr>
    </w:lvl>
    <w:lvl w:ilvl="8" w:tplc="0409001B" w:tentative="1">
      <w:start w:val="1"/>
      <w:numFmt w:val="lowerRoman"/>
      <w:lvlText w:val="%9."/>
      <w:lvlJc w:val="right"/>
      <w:pPr>
        <w:ind w:left="10177" w:hanging="180"/>
      </w:pPr>
    </w:lvl>
  </w:abstractNum>
  <w:abstractNum w:abstractNumId="34">
    <w:nsid w:val="64F83CF6"/>
    <w:multiLevelType w:val="hybridMultilevel"/>
    <w:tmpl w:val="AF12ECEA"/>
    <w:lvl w:ilvl="0" w:tplc="0409000F">
      <w:start w:val="1"/>
      <w:numFmt w:val="decimal"/>
      <w:lvlText w:val="%1."/>
      <w:lvlJc w:val="left"/>
      <w:pPr>
        <w:ind w:left="5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DF5299B"/>
    <w:multiLevelType w:val="hybridMultilevel"/>
    <w:tmpl w:val="95D8EF7A"/>
    <w:lvl w:ilvl="0" w:tplc="04090009">
      <w:start w:val="1"/>
      <w:numFmt w:val="bullet"/>
      <w:lvlText w:val=""/>
      <w:lvlJc w:val="left"/>
      <w:pPr>
        <w:tabs>
          <w:tab w:val="num" w:pos="2160"/>
        </w:tabs>
        <w:ind w:left="21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71DD7FE6"/>
    <w:multiLevelType w:val="multilevel"/>
    <w:tmpl w:val="967A51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hint="default"/>
        <w:b/>
        <w:color w:val="auto"/>
        <w:w w:val="100"/>
        <w:sz w:val="24"/>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34161B"/>
    <w:multiLevelType w:val="multilevel"/>
    <w:tmpl w:val="680E6BC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2F614B7"/>
    <w:multiLevelType w:val="multilevel"/>
    <w:tmpl w:val="7D8AA97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nsid w:val="7A253D5B"/>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7D6429DA"/>
    <w:multiLevelType w:val="hybridMultilevel"/>
    <w:tmpl w:val="2A767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92200A"/>
    <w:multiLevelType w:val="hybridMultilevel"/>
    <w:tmpl w:val="B470AB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34"/>
  </w:num>
  <w:num w:numId="13">
    <w:abstractNumId w:val="16"/>
  </w:num>
  <w:num w:numId="14">
    <w:abstractNumId w:val="25"/>
  </w:num>
  <w:num w:numId="15">
    <w:abstractNumId w:val="33"/>
  </w:num>
  <w:num w:numId="16">
    <w:abstractNumId w:val="41"/>
  </w:num>
  <w:num w:numId="17">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29"/>
  </w:num>
  <w:num w:numId="20">
    <w:abstractNumId w:val="37"/>
  </w:num>
  <w:num w:numId="21">
    <w:abstractNumId w:val="26"/>
  </w:num>
  <w:num w:numId="22">
    <w:abstractNumId w:val="1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num>
  <w:num w:numId="28">
    <w:abstractNumId w:val="11"/>
  </w:num>
  <w:num w:numId="29">
    <w:abstractNumId w:val="21"/>
  </w:num>
  <w:num w:numId="30">
    <w:abstractNumId w:val="32"/>
  </w:num>
  <w:num w:numId="31">
    <w:abstractNumId w:val="14"/>
  </w:num>
  <w:num w:numId="32">
    <w:abstractNumId w:val="39"/>
  </w:num>
  <w:num w:numId="33">
    <w:abstractNumId w:val="18"/>
  </w:num>
  <w:num w:numId="34">
    <w:abstractNumId w:val="19"/>
  </w:num>
  <w:num w:numId="35">
    <w:abstractNumId w:val="28"/>
  </w:num>
  <w:num w:numId="36">
    <w:abstractNumId w:val="42"/>
  </w:num>
  <w:num w:numId="37">
    <w:abstractNumId w:val="31"/>
  </w:num>
  <w:num w:numId="38">
    <w:abstractNumId w:val="23"/>
  </w:num>
  <w:num w:numId="39">
    <w:abstractNumId w:val="20"/>
  </w:num>
  <w:num w:numId="40">
    <w:abstractNumId w:val="17"/>
  </w:num>
  <w:num w:numId="41">
    <w:abstractNumId w:val="30"/>
  </w:num>
  <w:num w:numId="42">
    <w:abstractNumId w:val="15"/>
  </w:num>
  <w:num w:numId="43">
    <w:abstractNumId w:val="24"/>
  </w:num>
  <w:num w:numId="44">
    <w:abstractNumId w:val="38"/>
  </w:num>
  <w:num w:numId="45">
    <w:abstractNumId w:val="36"/>
  </w:num>
  <w:num w:numId="46">
    <w:abstractNumId w:val="13"/>
  </w:num>
  <w:num w:numId="47">
    <w:abstractNumId w:val="40"/>
  </w:num>
  <w:num w:numId="4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rsids>
    <w:rsidRoot w:val="00C93B75"/>
    <w:rsid w:val="000224BE"/>
    <w:rsid w:val="00044E4A"/>
    <w:rsid w:val="000513CA"/>
    <w:rsid w:val="00052B7B"/>
    <w:rsid w:val="00055799"/>
    <w:rsid w:val="0006397A"/>
    <w:rsid w:val="00066C2F"/>
    <w:rsid w:val="00083D48"/>
    <w:rsid w:val="0008425C"/>
    <w:rsid w:val="00097609"/>
    <w:rsid w:val="00097C94"/>
    <w:rsid w:val="000A34C2"/>
    <w:rsid w:val="000B3124"/>
    <w:rsid w:val="000B351F"/>
    <w:rsid w:val="000C2B07"/>
    <w:rsid w:val="000C7C58"/>
    <w:rsid w:val="000D2078"/>
    <w:rsid w:val="000D2806"/>
    <w:rsid w:val="000D4823"/>
    <w:rsid w:val="000D4861"/>
    <w:rsid w:val="000E72F5"/>
    <w:rsid w:val="000E7417"/>
    <w:rsid w:val="00113596"/>
    <w:rsid w:val="00157DEC"/>
    <w:rsid w:val="001631C7"/>
    <w:rsid w:val="001761B0"/>
    <w:rsid w:val="00180C5E"/>
    <w:rsid w:val="00180E2A"/>
    <w:rsid w:val="00181517"/>
    <w:rsid w:val="001837CA"/>
    <w:rsid w:val="0018398A"/>
    <w:rsid w:val="00183B14"/>
    <w:rsid w:val="00186070"/>
    <w:rsid w:val="00187E69"/>
    <w:rsid w:val="00195D05"/>
    <w:rsid w:val="00197B23"/>
    <w:rsid w:val="001A7857"/>
    <w:rsid w:val="001B4D98"/>
    <w:rsid w:val="001C1559"/>
    <w:rsid w:val="001C36D6"/>
    <w:rsid w:val="001C37AC"/>
    <w:rsid w:val="001D20A5"/>
    <w:rsid w:val="001D36AB"/>
    <w:rsid w:val="001D41B1"/>
    <w:rsid w:val="001D6834"/>
    <w:rsid w:val="001F55C8"/>
    <w:rsid w:val="001F7203"/>
    <w:rsid w:val="001F7D80"/>
    <w:rsid w:val="00201572"/>
    <w:rsid w:val="00205728"/>
    <w:rsid w:val="00205986"/>
    <w:rsid w:val="00207695"/>
    <w:rsid w:val="00212378"/>
    <w:rsid w:val="00235873"/>
    <w:rsid w:val="002453AA"/>
    <w:rsid w:val="00252B20"/>
    <w:rsid w:val="0026184C"/>
    <w:rsid w:val="00272186"/>
    <w:rsid w:val="00282973"/>
    <w:rsid w:val="00290E32"/>
    <w:rsid w:val="00294805"/>
    <w:rsid w:val="002A1262"/>
    <w:rsid w:val="002A1386"/>
    <w:rsid w:val="002A2768"/>
    <w:rsid w:val="002A350A"/>
    <w:rsid w:val="002C7CB0"/>
    <w:rsid w:val="002D0641"/>
    <w:rsid w:val="002D0C2C"/>
    <w:rsid w:val="002D7200"/>
    <w:rsid w:val="002D7E57"/>
    <w:rsid w:val="00303DA1"/>
    <w:rsid w:val="0031729C"/>
    <w:rsid w:val="00333912"/>
    <w:rsid w:val="00340C8F"/>
    <w:rsid w:val="00352036"/>
    <w:rsid w:val="00362BD5"/>
    <w:rsid w:val="00367CF8"/>
    <w:rsid w:val="00374C74"/>
    <w:rsid w:val="00393FC2"/>
    <w:rsid w:val="003A366D"/>
    <w:rsid w:val="003A3D4A"/>
    <w:rsid w:val="003A4A9B"/>
    <w:rsid w:val="003A7F61"/>
    <w:rsid w:val="003B0AD2"/>
    <w:rsid w:val="003B54E2"/>
    <w:rsid w:val="003C7FFA"/>
    <w:rsid w:val="003F3F1D"/>
    <w:rsid w:val="003F4DA9"/>
    <w:rsid w:val="00403707"/>
    <w:rsid w:val="00412E5C"/>
    <w:rsid w:val="00425123"/>
    <w:rsid w:val="004303C8"/>
    <w:rsid w:val="004316FE"/>
    <w:rsid w:val="00447FF7"/>
    <w:rsid w:val="00450B2E"/>
    <w:rsid w:val="00455094"/>
    <w:rsid w:val="00456521"/>
    <w:rsid w:val="004664E1"/>
    <w:rsid w:val="00466978"/>
    <w:rsid w:val="004840A4"/>
    <w:rsid w:val="004843C3"/>
    <w:rsid w:val="00496388"/>
    <w:rsid w:val="004A02ED"/>
    <w:rsid w:val="004A0915"/>
    <w:rsid w:val="004A6C34"/>
    <w:rsid w:val="004A6C77"/>
    <w:rsid w:val="004B7517"/>
    <w:rsid w:val="004C6AF9"/>
    <w:rsid w:val="004F0E1B"/>
    <w:rsid w:val="004F10DE"/>
    <w:rsid w:val="005010E1"/>
    <w:rsid w:val="00521863"/>
    <w:rsid w:val="00530966"/>
    <w:rsid w:val="00542805"/>
    <w:rsid w:val="0054420E"/>
    <w:rsid w:val="00554863"/>
    <w:rsid w:val="00556312"/>
    <w:rsid w:val="00556FF3"/>
    <w:rsid w:val="00557583"/>
    <w:rsid w:val="0056024A"/>
    <w:rsid w:val="00562E5B"/>
    <w:rsid w:val="00564D3F"/>
    <w:rsid w:val="00565DA4"/>
    <w:rsid w:val="005671BC"/>
    <w:rsid w:val="0058787F"/>
    <w:rsid w:val="005A70A7"/>
    <w:rsid w:val="005D741E"/>
    <w:rsid w:val="005E2F82"/>
    <w:rsid w:val="005F26E8"/>
    <w:rsid w:val="005F3288"/>
    <w:rsid w:val="00612064"/>
    <w:rsid w:val="00614FE7"/>
    <w:rsid w:val="006172E0"/>
    <w:rsid w:val="00624678"/>
    <w:rsid w:val="00644946"/>
    <w:rsid w:val="00645958"/>
    <w:rsid w:val="00646075"/>
    <w:rsid w:val="006600C2"/>
    <w:rsid w:val="00662669"/>
    <w:rsid w:val="00676704"/>
    <w:rsid w:val="0069525B"/>
    <w:rsid w:val="006A3D4C"/>
    <w:rsid w:val="006B1D9D"/>
    <w:rsid w:val="006C035D"/>
    <w:rsid w:val="006D49D1"/>
    <w:rsid w:val="006E4F8C"/>
    <w:rsid w:val="006F1E55"/>
    <w:rsid w:val="006F2435"/>
    <w:rsid w:val="006F3671"/>
    <w:rsid w:val="006F5990"/>
    <w:rsid w:val="0070759C"/>
    <w:rsid w:val="00710752"/>
    <w:rsid w:val="00713A1F"/>
    <w:rsid w:val="0072371D"/>
    <w:rsid w:val="007300B3"/>
    <w:rsid w:val="00762025"/>
    <w:rsid w:val="00780D68"/>
    <w:rsid w:val="00785213"/>
    <w:rsid w:val="00794A4C"/>
    <w:rsid w:val="007B0DF9"/>
    <w:rsid w:val="007C1AD7"/>
    <w:rsid w:val="007C45D5"/>
    <w:rsid w:val="007C4DBC"/>
    <w:rsid w:val="007C6AB7"/>
    <w:rsid w:val="007C7ECE"/>
    <w:rsid w:val="007D17CB"/>
    <w:rsid w:val="007E1722"/>
    <w:rsid w:val="007E2A37"/>
    <w:rsid w:val="00803E9F"/>
    <w:rsid w:val="008103F9"/>
    <w:rsid w:val="0082618C"/>
    <w:rsid w:val="00831FA3"/>
    <w:rsid w:val="00834B38"/>
    <w:rsid w:val="0084183F"/>
    <w:rsid w:val="008469D8"/>
    <w:rsid w:val="00850490"/>
    <w:rsid w:val="00854830"/>
    <w:rsid w:val="00856F5C"/>
    <w:rsid w:val="00862ABA"/>
    <w:rsid w:val="008707E5"/>
    <w:rsid w:val="00877D29"/>
    <w:rsid w:val="0088470D"/>
    <w:rsid w:val="00886206"/>
    <w:rsid w:val="00893832"/>
    <w:rsid w:val="008B3EC8"/>
    <w:rsid w:val="008C11C8"/>
    <w:rsid w:val="008D2861"/>
    <w:rsid w:val="008D435F"/>
    <w:rsid w:val="008E01CE"/>
    <w:rsid w:val="008E5449"/>
    <w:rsid w:val="008E57D2"/>
    <w:rsid w:val="008F062A"/>
    <w:rsid w:val="00903A78"/>
    <w:rsid w:val="00905381"/>
    <w:rsid w:val="009115CB"/>
    <w:rsid w:val="00916B1F"/>
    <w:rsid w:val="00920B00"/>
    <w:rsid w:val="00931E15"/>
    <w:rsid w:val="009444A4"/>
    <w:rsid w:val="00945280"/>
    <w:rsid w:val="009C20AF"/>
    <w:rsid w:val="009E11A8"/>
    <w:rsid w:val="009E3033"/>
    <w:rsid w:val="009E5CE4"/>
    <w:rsid w:val="009F510C"/>
    <w:rsid w:val="009F7F4E"/>
    <w:rsid w:val="00A0612E"/>
    <w:rsid w:val="00A17BD2"/>
    <w:rsid w:val="00A23593"/>
    <w:rsid w:val="00A266A0"/>
    <w:rsid w:val="00A27C6E"/>
    <w:rsid w:val="00A337F8"/>
    <w:rsid w:val="00A34C3B"/>
    <w:rsid w:val="00A45DCB"/>
    <w:rsid w:val="00A57E3E"/>
    <w:rsid w:val="00A65D20"/>
    <w:rsid w:val="00A70923"/>
    <w:rsid w:val="00A74166"/>
    <w:rsid w:val="00A7780C"/>
    <w:rsid w:val="00A91DBE"/>
    <w:rsid w:val="00A9422B"/>
    <w:rsid w:val="00A94EFC"/>
    <w:rsid w:val="00AA6A4D"/>
    <w:rsid w:val="00AE0909"/>
    <w:rsid w:val="00B0642B"/>
    <w:rsid w:val="00B0687F"/>
    <w:rsid w:val="00B072B7"/>
    <w:rsid w:val="00B10265"/>
    <w:rsid w:val="00B124D3"/>
    <w:rsid w:val="00B16703"/>
    <w:rsid w:val="00B24455"/>
    <w:rsid w:val="00B2579A"/>
    <w:rsid w:val="00B261D6"/>
    <w:rsid w:val="00B52B65"/>
    <w:rsid w:val="00B54202"/>
    <w:rsid w:val="00B55CAF"/>
    <w:rsid w:val="00B77CB7"/>
    <w:rsid w:val="00B94B67"/>
    <w:rsid w:val="00BA1035"/>
    <w:rsid w:val="00BB17C8"/>
    <w:rsid w:val="00BB68F0"/>
    <w:rsid w:val="00BC0051"/>
    <w:rsid w:val="00BC0BF4"/>
    <w:rsid w:val="00BC399B"/>
    <w:rsid w:val="00BD2785"/>
    <w:rsid w:val="00BE7FDF"/>
    <w:rsid w:val="00C036A2"/>
    <w:rsid w:val="00C078E7"/>
    <w:rsid w:val="00C15463"/>
    <w:rsid w:val="00C2574E"/>
    <w:rsid w:val="00C361B2"/>
    <w:rsid w:val="00C509BA"/>
    <w:rsid w:val="00C56DBA"/>
    <w:rsid w:val="00C57840"/>
    <w:rsid w:val="00C64DD5"/>
    <w:rsid w:val="00C668D3"/>
    <w:rsid w:val="00C7041D"/>
    <w:rsid w:val="00C757F3"/>
    <w:rsid w:val="00C82E1F"/>
    <w:rsid w:val="00C93B75"/>
    <w:rsid w:val="00CA33DE"/>
    <w:rsid w:val="00CA571C"/>
    <w:rsid w:val="00CA6277"/>
    <w:rsid w:val="00CA6750"/>
    <w:rsid w:val="00CC03F2"/>
    <w:rsid w:val="00CD0EC4"/>
    <w:rsid w:val="00CD48DD"/>
    <w:rsid w:val="00CE126D"/>
    <w:rsid w:val="00CE70D8"/>
    <w:rsid w:val="00CE7C42"/>
    <w:rsid w:val="00CF65D6"/>
    <w:rsid w:val="00D0577E"/>
    <w:rsid w:val="00D124C7"/>
    <w:rsid w:val="00D24C52"/>
    <w:rsid w:val="00D43BCD"/>
    <w:rsid w:val="00D4549B"/>
    <w:rsid w:val="00D521B8"/>
    <w:rsid w:val="00D556D6"/>
    <w:rsid w:val="00D63248"/>
    <w:rsid w:val="00D66CE7"/>
    <w:rsid w:val="00D6742F"/>
    <w:rsid w:val="00D74344"/>
    <w:rsid w:val="00D80BB1"/>
    <w:rsid w:val="00D835F8"/>
    <w:rsid w:val="00D84422"/>
    <w:rsid w:val="00D85405"/>
    <w:rsid w:val="00D85A3B"/>
    <w:rsid w:val="00D96F27"/>
    <w:rsid w:val="00DB79FE"/>
    <w:rsid w:val="00DC00BD"/>
    <w:rsid w:val="00DC37A5"/>
    <w:rsid w:val="00DC5E2D"/>
    <w:rsid w:val="00DC7FD3"/>
    <w:rsid w:val="00DE60D4"/>
    <w:rsid w:val="00DF64B6"/>
    <w:rsid w:val="00E222CE"/>
    <w:rsid w:val="00E27D48"/>
    <w:rsid w:val="00E33B76"/>
    <w:rsid w:val="00E40005"/>
    <w:rsid w:val="00E56811"/>
    <w:rsid w:val="00E66F2F"/>
    <w:rsid w:val="00E7174F"/>
    <w:rsid w:val="00E719FE"/>
    <w:rsid w:val="00E739CB"/>
    <w:rsid w:val="00E77443"/>
    <w:rsid w:val="00E835D8"/>
    <w:rsid w:val="00E9234B"/>
    <w:rsid w:val="00E9342C"/>
    <w:rsid w:val="00EA4EC0"/>
    <w:rsid w:val="00EA56AF"/>
    <w:rsid w:val="00EC46E4"/>
    <w:rsid w:val="00ED0E86"/>
    <w:rsid w:val="00ED2BBE"/>
    <w:rsid w:val="00ED3264"/>
    <w:rsid w:val="00EF0A86"/>
    <w:rsid w:val="00EF2B61"/>
    <w:rsid w:val="00EF7C81"/>
    <w:rsid w:val="00F000F0"/>
    <w:rsid w:val="00F00458"/>
    <w:rsid w:val="00F01E12"/>
    <w:rsid w:val="00F0282F"/>
    <w:rsid w:val="00F16FF6"/>
    <w:rsid w:val="00F368D2"/>
    <w:rsid w:val="00F47917"/>
    <w:rsid w:val="00F66B9B"/>
    <w:rsid w:val="00F74C5F"/>
    <w:rsid w:val="00F92B78"/>
    <w:rsid w:val="00F95530"/>
    <w:rsid w:val="00F97E6F"/>
    <w:rsid w:val="00FA0F5E"/>
    <w:rsid w:val="00FA2FCC"/>
    <w:rsid w:val="00FA4D4B"/>
    <w:rsid w:val="00FA634D"/>
    <w:rsid w:val="00FB3FD5"/>
    <w:rsid w:val="00FB5A7B"/>
    <w:rsid w:val="00FB7DD3"/>
    <w:rsid w:val="00FC0BBE"/>
    <w:rsid w:val="00FC3FB1"/>
    <w:rsid w:val="00FC52A5"/>
    <w:rsid w:val="00FC7486"/>
    <w:rsid w:val="00FF75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E2A"/>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180E2A"/>
    <w:pPr>
      <w:keepNext/>
      <w:tabs>
        <w:tab w:val="num" w:pos="432"/>
      </w:tabs>
      <w:ind w:left="432" w:hanging="432"/>
      <w:outlineLvl w:val="0"/>
    </w:pPr>
    <w:rPr>
      <w:b/>
      <w:bCs/>
      <w:i/>
      <w:iCs/>
      <w:u w:val="single"/>
    </w:rPr>
  </w:style>
  <w:style w:type="paragraph" w:styleId="Heading2">
    <w:name w:val="heading 2"/>
    <w:basedOn w:val="Normal"/>
    <w:next w:val="Normal"/>
    <w:link w:val="Heading2Char"/>
    <w:qFormat/>
    <w:rsid w:val="00180E2A"/>
    <w:pPr>
      <w:keepNext/>
      <w:numPr>
        <w:ilvl w:val="1"/>
        <w:numId w:val="1"/>
      </w:numPr>
      <w:outlineLvl w:val="1"/>
    </w:pPr>
    <w:rPr>
      <w:sz w:val="30"/>
    </w:rPr>
  </w:style>
  <w:style w:type="paragraph" w:styleId="Heading3">
    <w:name w:val="heading 3"/>
    <w:basedOn w:val="Normal"/>
    <w:next w:val="Normal"/>
    <w:link w:val="Heading3Char"/>
    <w:qFormat/>
    <w:rsid w:val="00180E2A"/>
    <w:pPr>
      <w:keepNext/>
      <w:numPr>
        <w:ilvl w:val="2"/>
        <w:numId w:val="1"/>
      </w:numPr>
      <w:outlineLvl w:val="2"/>
    </w:pPr>
    <w:rPr>
      <w:b/>
      <w:bCs/>
      <w:sz w:val="22"/>
    </w:rPr>
  </w:style>
  <w:style w:type="paragraph" w:styleId="Heading4">
    <w:name w:val="heading 4"/>
    <w:basedOn w:val="Normal"/>
    <w:next w:val="Normal"/>
    <w:link w:val="Heading4Char"/>
    <w:qFormat/>
    <w:rsid w:val="00180E2A"/>
    <w:pPr>
      <w:keepNext/>
      <w:tabs>
        <w:tab w:val="num" w:pos="864"/>
      </w:tabs>
      <w:ind w:left="720"/>
      <w:jc w:val="both"/>
      <w:outlineLvl w:val="3"/>
    </w:pPr>
    <w:rPr>
      <w:b/>
      <w:bCs/>
      <w:sz w:val="26"/>
    </w:rPr>
  </w:style>
  <w:style w:type="paragraph" w:styleId="Heading5">
    <w:name w:val="heading 5"/>
    <w:basedOn w:val="Normal"/>
    <w:next w:val="Normal"/>
    <w:link w:val="Heading5Char"/>
    <w:qFormat/>
    <w:rsid w:val="00180E2A"/>
    <w:pPr>
      <w:keepNext/>
      <w:tabs>
        <w:tab w:val="num" w:pos="1008"/>
      </w:tabs>
      <w:ind w:left="1008" w:hanging="1008"/>
      <w:jc w:val="both"/>
      <w:outlineLvl w:val="4"/>
    </w:pPr>
    <w:rPr>
      <w:b/>
      <w:bCs/>
    </w:rPr>
  </w:style>
  <w:style w:type="paragraph" w:styleId="Heading6">
    <w:name w:val="heading 6"/>
    <w:basedOn w:val="Normal"/>
    <w:next w:val="Normal"/>
    <w:link w:val="Heading6Char"/>
    <w:qFormat/>
    <w:rsid w:val="00180E2A"/>
    <w:pPr>
      <w:keepNext/>
      <w:tabs>
        <w:tab w:val="num" w:pos="1152"/>
      </w:tabs>
      <w:ind w:left="1152" w:hanging="1152"/>
      <w:outlineLvl w:val="5"/>
    </w:pPr>
    <w:rPr>
      <w:b/>
      <w:bCs/>
    </w:rPr>
  </w:style>
  <w:style w:type="paragraph" w:styleId="Heading7">
    <w:name w:val="heading 7"/>
    <w:basedOn w:val="Normal"/>
    <w:next w:val="Normal"/>
    <w:link w:val="Heading7Char"/>
    <w:qFormat/>
    <w:rsid w:val="00180E2A"/>
    <w:pPr>
      <w:keepNext/>
      <w:tabs>
        <w:tab w:val="num" w:pos="1296"/>
      </w:tabs>
      <w:ind w:left="720"/>
      <w:jc w:val="both"/>
      <w:outlineLvl w:val="6"/>
    </w:pPr>
    <w:rPr>
      <w:b/>
      <w:bCs/>
    </w:rPr>
  </w:style>
  <w:style w:type="paragraph" w:styleId="Heading8">
    <w:name w:val="heading 8"/>
    <w:basedOn w:val="Normal"/>
    <w:next w:val="Normal"/>
    <w:link w:val="Heading8Char"/>
    <w:qFormat/>
    <w:rsid w:val="00180E2A"/>
    <w:pPr>
      <w:keepNext/>
      <w:tabs>
        <w:tab w:val="num" w:pos="1440"/>
      </w:tabs>
      <w:ind w:firstLine="720"/>
      <w:outlineLvl w:val="7"/>
    </w:pPr>
    <w:rPr>
      <w:b/>
      <w:bCs/>
    </w:rPr>
  </w:style>
  <w:style w:type="paragraph" w:styleId="Heading9">
    <w:name w:val="heading 9"/>
    <w:basedOn w:val="Normal"/>
    <w:next w:val="Normal"/>
    <w:link w:val="Heading9Char"/>
    <w:qFormat/>
    <w:rsid w:val="00180E2A"/>
    <w:pPr>
      <w:keepNext/>
      <w:tabs>
        <w:tab w:val="num" w:pos="1584"/>
      </w:tabs>
      <w:ind w:left="1584" w:hanging="1584"/>
      <w:jc w:val="center"/>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E2A"/>
    <w:rPr>
      <w:rFonts w:ascii="Times New Roman" w:eastAsia="Times New Roman" w:hAnsi="Times New Roman" w:cs="Times New Roman"/>
      <w:b/>
      <w:bCs/>
      <w:i/>
      <w:iCs/>
      <w:sz w:val="24"/>
      <w:szCs w:val="24"/>
      <w:u w:val="single"/>
      <w:lang w:eastAsia="ar-SA"/>
    </w:rPr>
  </w:style>
  <w:style w:type="character" w:customStyle="1" w:styleId="Heading2Char">
    <w:name w:val="Heading 2 Char"/>
    <w:basedOn w:val="DefaultParagraphFont"/>
    <w:link w:val="Heading2"/>
    <w:rsid w:val="00180E2A"/>
    <w:rPr>
      <w:rFonts w:ascii="Times New Roman" w:eastAsia="Times New Roman" w:hAnsi="Times New Roman" w:cs="Times New Roman"/>
      <w:sz w:val="30"/>
      <w:szCs w:val="24"/>
      <w:lang w:eastAsia="ar-SA"/>
    </w:rPr>
  </w:style>
  <w:style w:type="character" w:customStyle="1" w:styleId="Heading3Char">
    <w:name w:val="Heading 3 Char"/>
    <w:basedOn w:val="DefaultParagraphFont"/>
    <w:link w:val="Heading3"/>
    <w:rsid w:val="00180E2A"/>
    <w:rPr>
      <w:rFonts w:ascii="Times New Roman" w:eastAsia="Times New Roman" w:hAnsi="Times New Roman" w:cs="Times New Roman"/>
      <w:b/>
      <w:bCs/>
      <w:szCs w:val="24"/>
      <w:lang w:eastAsia="ar-SA"/>
    </w:rPr>
  </w:style>
  <w:style w:type="character" w:customStyle="1" w:styleId="Heading4Char">
    <w:name w:val="Heading 4 Char"/>
    <w:basedOn w:val="DefaultParagraphFont"/>
    <w:link w:val="Heading4"/>
    <w:rsid w:val="00180E2A"/>
    <w:rPr>
      <w:rFonts w:ascii="Times New Roman" w:eastAsia="Times New Roman" w:hAnsi="Times New Roman" w:cs="Times New Roman"/>
      <w:b/>
      <w:bCs/>
      <w:sz w:val="26"/>
      <w:szCs w:val="24"/>
      <w:lang w:eastAsia="ar-SA"/>
    </w:rPr>
  </w:style>
  <w:style w:type="character" w:customStyle="1" w:styleId="Heading5Char">
    <w:name w:val="Heading 5 Char"/>
    <w:basedOn w:val="DefaultParagraphFont"/>
    <w:link w:val="Heading5"/>
    <w:rsid w:val="00180E2A"/>
    <w:rPr>
      <w:rFonts w:ascii="Times New Roman" w:eastAsia="Times New Roman" w:hAnsi="Times New Roman" w:cs="Times New Roman"/>
      <w:b/>
      <w:bCs/>
      <w:sz w:val="24"/>
      <w:szCs w:val="24"/>
      <w:lang w:eastAsia="ar-SA"/>
    </w:rPr>
  </w:style>
  <w:style w:type="character" w:customStyle="1" w:styleId="Heading6Char">
    <w:name w:val="Heading 6 Char"/>
    <w:basedOn w:val="DefaultParagraphFont"/>
    <w:link w:val="Heading6"/>
    <w:rsid w:val="00180E2A"/>
    <w:rPr>
      <w:rFonts w:ascii="Times New Roman" w:eastAsia="Times New Roman" w:hAnsi="Times New Roman" w:cs="Times New Roman"/>
      <w:b/>
      <w:bCs/>
      <w:sz w:val="24"/>
      <w:szCs w:val="24"/>
      <w:lang w:eastAsia="ar-SA"/>
    </w:rPr>
  </w:style>
  <w:style w:type="character" w:customStyle="1" w:styleId="Heading7Char">
    <w:name w:val="Heading 7 Char"/>
    <w:basedOn w:val="DefaultParagraphFont"/>
    <w:link w:val="Heading7"/>
    <w:rsid w:val="00180E2A"/>
    <w:rPr>
      <w:rFonts w:ascii="Times New Roman" w:eastAsia="Times New Roman" w:hAnsi="Times New Roman" w:cs="Times New Roman"/>
      <w:b/>
      <w:bCs/>
      <w:sz w:val="24"/>
      <w:szCs w:val="24"/>
      <w:lang w:eastAsia="ar-SA"/>
    </w:rPr>
  </w:style>
  <w:style w:type="character" w:customStyle="1" w:styleId="Heading8Char">
    <w:name w:val="Heading 8 Char"/>
    <w:basedOn w:val="DefaultParagraphFont"/>
    <w:link w:val="Heading8"/>
    <w:rsid w:val="00180E2A"/>
    <w:rPr>
      <w:rFonts w:ascii="Times New Roman" w:eastAsia="Times New Roman" w:hAnsi="Times New Roman" w:cs="Times New Roman"/>
      <w:b/>
      <w:bCs/>
      <w:sz w:val="24"/>
      <w:szCs w:val="24"/>
      <w:lang w:eastAsia="ar-SA"/>
    </w:rPr>
  </w:style>
  <w:style w:type="character" w:customStyle="1" w:styleId="Heading9Char">
    <w:name w:val="Heading 9 Char"/>
    <w:basedOn w:val="DefaultParagraphFont"/>
    <w:link w:val="Heading9"/>
    <w:rsid w:val="00180E2A"/>
    <w:rPr>
      <w:rFonts w:ascii="Times New Roman" w:eastAsia="Times New Roman" w:hAnsi="Times New Roman" w:cs="Times New Roman"/>
      <w:b/>
      <w:bCs/>
      <w:i/>
      <w:iCs/>
      <w:sz w:val="24"/>
      <w:szCs w:val="24"/>
      <w:lang w:eastAsia="ar-SA"/>
    </w:rPr>
  </w:style>
  <w:style w:type="character" w:customStyle="1" w:styleId="WW8Num1z0">
    <w:name w:val="WW8Num1z0"/>
    <w:rsid w:val="00180E2A"/>
    <w:rPr>
      <w:rFonts w:ascii="Symbol" w:hAnsi="Symbol" w:cs="Symbol" w:hint="default"/>
      <w:sz w:val="20"/>
    </w:rPr>
  </w:style>
  <w:style w:type="character" w:customStyle="1" w:styleId="WW8Num2z0">
    <w:name w:val="WW8Num2z0"/>
    <w:rsid w:val="00180E2A"/>
    <w:rPr>
      <w:rFonts w:hint="default"/>
    </w:rPr>
  </w:style>
  <w:style w:type="character" w:customStyle="1" w:styleId="WW8Num2z1">
    <w:name w:val="WW8Num2z1"/>
    <w:rsid w:val="00180E2A"/>
  </w:style>
  <w:style w:type="character" w:customStyle="1" w:styleId="WW8Num2z2">
    <w:name w:val="WW8Num2z2"/>
    <w:rsid w:val="00180E2A"/>
  </w:style>
  <w:style w:type="character" w:customStyle="1" w:styleId="WW8Num2z3">
    <w:name w:val="WW8Num2z3"/>
    <w:rsid w:val="00180E2A"/>
  </w:style>
  <w:style w:type="character" w:customStyle="1" w:styleId="WW8Num2z4">
    <w:name w:val="WW8Num2z4"/>
    <w:rsid w:val="00180E2A"/>
  </w:style>
  <w:style w:type="character" w:customStyle="1" w:styleId="WW8Num2z5">
    <w:name w:val="WW8Num2z5"/>
    <w:rsid w:val="00180E2A"/>
  </w:style>
  <w:style w:type="character" w:customStyle="1" w:styleId="WW8Num2z6">
    <w:name w:val="WW8Num2z6"/>
    <w:rsid w:val="00180E2A"/>
  </w:style>
  <w:style w:type="character" w:customStyle="1" w:styleId="WW8Num2z7">
    <w:name w:val="WW8Num2z7"/>
    <w:rsid w:val="00180E2A"/>
  </w:style>
  <w:style w:type="character" w:customStyle="1" w:styleId="WW8Num2z8">
    <w:name w:val="WW8Num2z8"/>
    <w:rsid w:val="00180E2A"/>
  </w:style>
  <w:style w:type="character" w:customStyle="1" w:styleId="WW8Num3z0">
    <w:name w:val="WW8Num3z0"/>
    <w:rsid w:val="00180E2A"/>
    <w:rPr>
      <w:rFonts w:hint="default"/>
    </w:rPr>
  </w:style>
  <w:style w:type="character" w:customStyle="1" w:styleId="WW8Num4z0">
    <w:name w:val="WW8Num4z0"/>
    <w:rsid w:val="00180E2A"/>
    <w:rPr>
      <w:rFonts w:hint="default"/>
    </w:rPr>
  </w:style>
  <w:style w:type="character" w:customStyle="1" w:styleId="WW8Num5z0">
    <w:name w:val="WW8Num5z0"/>
    <w:rsid w:val="00180E2A"/>
    <w:rPr>
      <w:rFonts w:hint="default"/>
    </w:rPr>
  </w:style>
  <w:style w:type="character" w:customStyle="1" w:styleId="WW8Num6z0">
    <w:name w:val="WW8Num6z0"/>
    <w:rsid w:val="00180E2A"/>
    <w:rPr>
      <w:rFonts w:hint="default"/>
      <w:sz w:val="28"/>
    </w:rPr>
  </w:style>
  <w:style w:type="character" w:customStyle="1" w:styleId="WW8Num6z1">
    <w:name w:val="WW8Num6z1"/>
    <w:rsid w:val="00180E2A"/>
  </w:style>
  <w:style w:type="character" w:customStyle="1" w:styleId="WW8Num6z2">
    <w:name w:val="WW8Num6z2"/>
    <w:rsid w:val="00180E2A"/>
  </w:style>
  <w:style w:type="character" w:customStyle="1" w:styleId="WW8Num6z3">
    <w:name w:val="WW8Num6z3"/>
    <w:rsid w:val="00180E2A"/>
  </w:style>
  <w:style w:type="character" w:customStyle="1" w:styleId="WW8Num6z4">
    <w:name w:val="WW8Num6z4"/>
    <w:rsid w:val="00180E2A"/>
  </w:style>
  <w:style w:type="character" w:customStyle="1" w:styleId="WW8Num6z5">
    <w:name w:val="WW8Num6z5"/>
    <w:rsid w:val="00180E2A"/>
  </w:style>
  <w:style w:type="character" w:customStyle="1" w:styleId="WW8Num6z6">
    <w:name w:val="WW8Num6z6"/>
    <w:rsid w:val="00180E2A"/>
  </w:style>
  <w:style w:type="character" w:customStyle="1" w:styleId="WW8Num6z7">
    <w:name w:val="WW8Num6z7"/>
    <w:rsid w:val="00180E2A"/>
  </w:style>
  <w:style w:type="character" w:customStyle="1" w:styleId="WW8Num6z8">
    <w:name w:val="WW8Num6z8"/>
    <w:rsid w:val="00180E2A"/>
  </w:style>
  <w:style w:type="character" w:customStyle="1" w:styleId="WW8Num7z0">
    <w:name w:val="WW8Num7z0"/>
    <w:rsid w:val="00180E2A"/>
    <w:rPr>
      <w:rFonts w:hint="default"/>
    </w:rPr>
  </w:style>
  <w:style w:type="character" w:customStyle="1" w:styleId="WW8Num8z0">
    <w:name w:val="WW8Num8z0"/>
    <w:rsid w:val="00180E2A"/>
    <w:rPr>
      <w:rFonts w:ascii="Symbol" w:hAnsi="Symbol" w:cs="Symbol" w:hint="default"/>
    </w:rPr>
  </w:style>
  <w:style w:type="character" w:customStyle="1" w:styleId="WW8Num8z1">
    <w:name w:val="WW8Num8z1"/>
    <w:rsid w:val="00180E2A"/>
    <w:rPr>
      <w:rFonts w:ascii="Courier New" w:hAnsi="Courier New" w:cs="Courier New" w:hint="default"/>
    </w:rPr>
  </w:style>
  <w:style w:type="character" w:customStyle="1" w:styleId="WW8Num8z2">
    <w:name w:val="WW8Num8z2"/>
    <w:rsid w:val="00180E2A"/>
    <w:rPr>
      <w:rFonts w:ascii="Wingdings" w:hAnsi="Wingdings" w:cs="Wingdings" w:hint="default"/>
    </w:rPr>
  </w:style>
  <w:style w:type="character" w:customStyle="1" w:styleId="WW8Num9z0">
    <w:name w:val="WW8Num9z0"/>
    <w:rsid w:val="00180E2A"/>
    <w:rPr>
      <w:rFonts w:hint="default"/>
    </w:rPr>
  </w:style>
  <w:style w:type="character" w:customStyle="1" w:styleId="WW8Num10z0">
    <w:name w:val="WW8Num10z0"/>
    <w:rsid w:val="00180E2A"/>
    <w:rPr>
      <w:rFonts w:ascii="Symbol" w:eastAsia="Times New Roman" w:hAnsi="Symbol" w:cs="Times New Roman" w:hint="default"/>
    </w:rPr>
  </w:style>
  <w:style w:type="character" w:customStyle="1" w:styleId="WW8Num10z1">
    <w:name w:val="WW8Num10z1"/>
    <w:rsid w:val="00180E2A"/>
    <w:rPr>
      <w:rFonts w:ascii="Courier New" w:hAnsi="Courier New" w:cs="Courier New" w:hint="default"/>
    </w:rPr>
  </w:style>
  <w:style w:type="character" w:customStyle="1" w:styleId="WW8Num10z2">
    <w:name w:val="WW8Num10z2"/>
    <w:rsid w:val="00180E2A"/>
    <w:rPr>
      <w:rFonts w:ascii="Wingdings" w:hAnsi="Wingdings" w:cs="Wingdings" w:hint="default"/>
    </w:rPr>
  </w:style>
  <w:style w:type="character" w:customStyle="1" w:styleId="WW8Num10z3">
    <w:name w:val="WW8Num10z3"/>
    <w:rsid w:val="00180E2A"/>
    <w:rPr>
      <w:rFonts w:ascii="Symbol" w:hAnsi="Symbol" w:cs="Symbol" w:hint="default"/>
    </w:rPr>
  </w:style>
  <w:style w:type="character" w:customStyle="1" w:styleId="WW8Num11z0">
    <w:name w:val="WW8Num11z0"/>
    <w:rsid w:val="00180E2A"/>
    <w:rPr>
      <w:rFonts w:ascii="Wingdings" w:hAnsi="Wingdings" w:cs="Wingdings" w:hint="default"/>
    </w:rPr>
  </w:style>
  <w:style w:type="character" w:customStyle="1" w:styleId="WW8Num11z1">
    <w:name w:val="WW8Num11z1"/>
    <w:rsid w:val="00180E2A"/>
    <w:rPr>
      <w:rFonts w:ascii="Courier New" w:hAnsi="Courier New" w:cs="Courier New" w:hint="default"/>
    </w:rPr>
  </w:style>
  <w:style w:type="character" w:customStyle="1" w:styleId="WW8Num11z3">
    <w:name w:val="WW8Num11z3"/>
    <w:rsid w:val="00180E2A"/>
    <w:rPr>
      <w:rFonts w:ascii="Symbol" w:hAnsi="Symbol" w:cs="Symbol" w:hint="default"/>
    </w:rPr>
  </w:style>
  <w:style w:type="character" w:customStyle="1" w:styleId="WW8Num12z0">
    <w:name w:val="WW8Num12z0"/>
    <w:rsid w:val="00180E2A"/>
    <w:rPr>
      <w:rFonts w:hint="default"/>
    </w:rPr>
  </w:style>
  <w:style w:type="character" w:customStyle="1" w:styleId="WW8Num13z0">
    <w:name w:val="WW8Num13z0"/>
    <w:rsid w:val="00180E2A"/>
    <w:rPr>
      <w:rFonts w:hint="default"/>
    </w:rPr>
  </w:style>
  <w:style w:type="character" w:customStyle="1" w:styleId="WW8Num14z0">
    <w:name w:val="WW8Num14z0"/>
    <w:rsid w:val="00180E2A"/>
    <w:rPr>
      <w:rFonts w:hint="default"/>
    </w:rPr>
  </w:style>
  <w:style w:type="character" w:customStyle="1" w:styleId="WW8Num15z0">
    <w:name w:val="WW8Num15z0"/>
    <w:rsid w:val="00180E2A"/>
    <w:rPr>
      <w:rFonts w:hint="default"/>
    </w:rPr>
  </w:style>
  <w:style w:type="character" w:customStyle="1" w:styleId="WW8Num16z0">
    <w:name w:val="WW8Num16z0"/>
    <w:rsid w:val="00180E2A"/>
    <w:rPr>
      <w:rFonts w:hint="default"/>
    </w:rPr>
  </w:style>
  <w:style w:type="character" w:customStyle="1" w:styleId="WW8Num17z0">
    <w:name w:val="WW8Num17z0"/>
    <w:rsid w:val="00180E2A"/>
    <w:rPr>
      <w:rFonts w:hint="default"/>
    </w:rPr>
  </w:style>
  <w:style w:type="character" w:customStyle="1" w:styleId="WW8Num17z1">
    <w:name w:val="WW8Num17z1"/>
    <w:rsid w:val="00180E2A"/>
  </w:style>
  <w:style w:type="character" w:customStyle="1" w:styleId="WW8Num17z2">
    <w:name w:val="WW8Num17z2"/>
    <w:rsid w:val="00180E2A"/>
  </w:style>
  <w:style w:type="character" w:customStyle="1" w:styleId="WW8Num17z3">
    <w:name w:val="WW8Num17z3"/>
    <w:rsid w:val="00180E2A"/>
  </w:style>
  <w:style w:type="character" w:customStyle="1" w:styleId="WW8Num17z4">
    <w:name w:val="WW8Num17z4"/>
    <w:rsid w:val="00180E2A"/>
  </w:style>
  <w:style w:type="character" w:customStyle="1" w:styleId="WW8Num17z5">
    <w:name w:val="WW8Num17z5"/>
    <w:rsid w:val="00180E2A"/>
  </w:style>
  <w:style w:type="character" w:customStyle="1" w:styleId="WW8Num17z6">
    <w:name w:val="WW8Num17z6"/>
    <w:rsid w:val="00180E2A"/>
  </w:style>
  <w:style w:type="character" w:customStyle="1" w:styleId="WW8Num17z7">
    <w:name w:val="WW8Num17z7"/>
    <w:rsid w:val="00180E2A"/>
  </w:style>
  <w:style w:type="character" w:customStyle="1" w:styleId="WW8Num17z8">
    <w:name w:val="WW8Num17z8"/>
    <w:rsid w:val="00180E2A"/>
  </w:style>
  <w:style w:type="character" w:styleId="Strong">
    <w:name w:val="Strong"/>
    <w:uiPriority w:val="22"/>
    <w:qFormat/>
    <w:rsid w:val="00180E2A"/>
    <w:rPr>
      <w:b/>
      <w:bCs/>
    </w:rPr>
  </w:style>
  <w:style w:type="character" w:styleId="PageNumber">
    <w:name w:val="page number"/>
    <w:basedOn w:val="DefaultParagraphFont"/>
    <w:rsid w:val="00180E2A"/>
  </w:style>
  <w:style w:type="paragraph" w:customStyle="1" w:styleId="Heading">
    <w:name w:val="Heading"/>
    <w:basedOn w:val="Normal"/>
    <w:next w:val="BodyText"/>
    <w:rsid w:val="00180E2A"/>
    <w:pPr>
      <w:keepNext/>
      <w:spacing w:before="240" w:after="120"/>
    </w:pPr>
    <w:rPr>
      <w:rFonts w:ascii="Arial" w:eastAsia="Microsoft YaHei" w:hAnsi="Arial" w:cs="Mangal"/>
      <w:sz w:val="28"/>
      <w:szCs w:val="28"/>
    </w:rPr>
  </w:style>
  <w:style w:type="paragraph" w:styleId="BodyText">
    <w:name w:val="Body Text"/>
    <w:basedOn w:val="Normal"/>
    <w:link w:val="BodyTextChar"/>
    <w:rsid w:val="00180E2A"/>
    <w:rPr>
      <w:sz w:val="16"/>
      <w:szCs w:val="20"/>
    </w:rPr>
  </w:style>
  <w:style w:type="character" w:customStyle="1" w:styleId="BodyTextChar">
    <w:name w:val="Body Text Char"/>
    <w:basedOn w:val="DefaultParagraphFont"/>
    <w:link w:val="BodyText"/>
    <w:rsid w:val="00180E2A"/>
    <w:rPr>
      <w:rFonts w:ascii="Times New Roman" w:eastAsia="Times New Roman" w:hAnsi="Times New Roman" w:cs="Times New Roman"/>
      <w:sz w:val="16"/>
      <w:szCs w:val="20"/>
      <w:lang w:eastAsia="ar-SA"/>
    </w:rPr>
  </w:style>
  <w:style w:type="paragraph" w:styleId="List">
    <w:name w:val="List"/>
    <w:basedOn w:val="BodyText"/>
    <w:rsid w:val="00180E2A"/>
    <w:rPr>
      <w:rFonts w:cs="Mangal"/>
    </w:rPr>
  </w:style>
  <w:style w:type="paragraph" w:styleId="Caption">
    <w:name w:val="caption"/>
    <w:basedOn w:val="Normal"/>
    <w:qFormat/>
    <w:rsid w:val="00180E2A"/>
    <w:pPr>
      <w:suppressLineNumbers/>
      <w:spacing w:before="120" w:after="120"/>
    </w:pPr>
    <w:rPr>
      <w:rFonts w:cs="Mangal"/>
      <w:i/>
      <w:iCs/>
    </w:rPr>
  </w:style>
  <w:style w:type="paragraph" w:customStyle="1" w:styleId="Index">
    <w:name w:val="Index"/>
    <w:basedOn w:val="Normal"/>
    <w:rsid w:val="00180E2A"/>
    <w:pPr>
      <w:suppressLineNumbers/>
    </w:pPr>
    <w:rPr>
      <w:rFonts w:cs="Mangal"/>
    </w:rPr>
  </w:style>
  <w:style w:type="paragraph" w:customStyle="1" w:styleId="big">
    <w:name w:val="big"/>
    <w:basedOn w:val="Normal"/>
    <w:rsid w:val="00180E2A"/>
    <w:pPr>
      <w:spacing w:before="280" w:after="280"/>
    </w:pPr>
    <w:rPr>
      <w:rFonts w:ascii="Verdana" w:eastAsia="Arial Unicode MS" w:hAnsi="Verdana" w:cs="Arial Unicode MS"/>
      <w:b/>
      <w:bCs/>
      <w:color w:val="000000"/>
    </w:rPr>
  </w:style>
  <w:style w:type="paragraph" w:customStyle="1" w:styleId="courier">
    <w:name w:val="courier"/>
    <w:basedOn w:val="Normal"/>
    <w:rsid w:val="00180E2A"/>
    <w:pPr>
      <w:spacing w:before="280" w:after="280"/>
    </w:pPr>
    <w:rPr>
      <w:rFonts w:ascii="Courier New" w:eastAsia="Arial Unicode MS" w:hAnsi="Courier New" w:cs="Courier New"/>
      <w:color w:val="000000"/>
      <w:sz w:val="20"/>
      <w:szCs w:val="20"/>
    </w:rPr>
  </w:style>
  <w:style w:type="paragraph" w:styleId="Title">
    <w:name w:val="Title"/>
    <w:basedOn w:val="Normal"/>
    <w:next w:val="Subtitle"/>
    <w:link w:val="TitleChar"/>
    <w:qFormat/>
    <w:rsid w:val="00180E2A"/>
    <w:pPr>
      <w:jc w:val="center"/>
    </w:pPr>
    <w:rPr>
      <w:b/>
      <w:bCs/>
      <w:sz w:val="32"/>
      <w:u w:val="single"/>
    </w:rPr>
  </w:style>
  <w:style w:type="character" w:customStyle="1" w:styleId="TitleChar">
    <w:name w:val="Title Char"/>
    <w:basedOn w:val="DefaultParagraphFont"/>
    <w:link w:val="Title"/>
    <w:rsid w:val="00180E2A"/>
    <w:rPr>
      <w:rFonts w:ascii="Times New Roman" w:eastAsia="Times New Roman" w:hAnsi="Times New Roman" w:cs="Times New Roman"/>
      <w:b/>
      <w:bCs/>
      <w:sz w:val="32"/>
      <w:szCs w:val="24"/>
      <w:u w:val="single"/>
      <w:lang w:eastAsia="ar-SA"/>
    </w:rPr>
  </w:style>
  <w:style w:type="paragraph" w:styleId="Subtitle">
    <w:name w:val="Subtitle"/>
    <w:basedOn w:val="Heading"/>
    <w:next w:val="BodyText"/>
    <w:link w:val="SubtitleChar"/>
    <w:qFormat/>
    <w:rsid w:val="00180E2A"/>
    <w:pPr>
      <w:jc w:val="center"/>
    </w:pPr>
    <w:rPr>
      <w:i/>
      <w:iCs/>
    </w:rPr>
  </w:style>
  <w:style w:type="character" w:customStyle="1" w:styleId="SubtitleChar">
    <w:name w:val="Subtitle Char"/>
    <w:basedOn w:val="DefaultParagraphFont"/>
    <w:link w:val="Subtitle"/>
    <w:rsid w:val="00180E2A"/>
    <w:rPr>
      <w:rFonts w:ascii="Arial" w:eastAsia="Microsoft YaHei" w:hAnsi="Arial" w:cs="Mangal"/>
      <w:i/>
      <w:iCs/>
      <w:sz w:val="28"/>
      <w:szCs w:val="28"/>
      <w:lang w:eastAsia="ar-SA"/>
    </w:rPr>
  </w:style>
  <w:style w:type="paragraph" w:styleId="BodyTextIndent3">
    <w:name w:val="Body Text Indent 3"/>
    <w:basedOn w:val="Normal"/>
    <w:link w:val="BodyTextIndent3Char"/>
    <w:rsid w:val="00180E2A"/>
    <w:pPr>
      <w:ind w:left="990"/>
    </w:pPr>
    <w:rPr>
      <w:rFonts w:ascii="Arial" w:hAnsi="Arial" w:cs="Arial"/>
      <w:color w:val="000000"/>
    </w:rPr>
  </w:style>
  <w:style w:type="character" w:customStyle="1" w:styleId="BodyTextIndent3Char">
    <w:name w:val="Body Text Indent 3 Char"/>
    <w:basedOn w:val="DefaultParagraphFont"/>
    <w:link w:val="BodyTextIndent3"/>
    <w:rsid w:val="00180E2A"/>
    <w:rPr>
      <w:rFonts w:ascii="Arial" w:eastAsia="Times New Roman" w:hAnsi="Arial" w:cs="Arial"/>
      <w:color w:val="000000"/>
      <w:sz w:val="24"/>
      <w:szCs w:val="24"/>
      <w:lang w:eastAsia="ar-SA"/>
    </w:rPr>
  </w:style>
  <w:style w:type="paragraph" w:styleId="BodyTextIndent">
    <w:name w:val="Body Text Indent"/>
    <w:basedOn w:val="Normal"/>
    <w:link w:val="BodyTextIndentChar"/>
    <w:rsid w:val="00180E2A"/>
    <w:pPr>
      <w:ind w:left="1080"/>
    </w:pPr>
  </w:style>
  <w:style w:type="character" w:customStyle="1" w:styleId="BodyTextIndentChar">
    <w:name w:val="Body Text Indent Char"/>
    <w:basedOn w:val="DefaultParagraphFont"/>
    <w:link w:val="BodyTextIndent"/>
    <w:rsid w:val="00180E2A"/>
    <w:rPr>
      <w:rFonts w:ascii="Times New Roman" w:eastAsia="Times New Roman" w:hAnsi="Times New Roman" w:cs="Times New Roman"/>
      <w:sz w:val="24"/>
      <w:szCs w:val="24"/>
      <w:lang w:eastAsia="ar-SA"/>
    </w:rPr>
  </w:style>
  <w:style w:type="paragraph" w:styleId="BodyTextIndent2">
    <w:name w:val="Body Text Indent 2"/>
    <w:basedOn w:val="Normal"/>
    <w:link w:val="BodyTextIndent2Char"/>
    <w:rsid w:val="00180E2A"/>
    <w:pPr>
      <w:ind w:left="1080"/>
    </w:pPr>
    <w:rPr>
      <w:sz w:val="26"/>
    </w:rPr>
  </w:style>
  <w:style w:type="character" w:customStyle="1" w:styleId="BodyTextIndent2Char">
    <w:name w:val="Body Text Indent 2 Char"/>
    <w:basedOn w:val="DefaultParagraphFont"/>
    <w:link w:val="BodyTextIndent2"/>
    <w:rsid w:val="00180E2A"/>
    <w:rPr>
      <w:rFonts w:ascii="Times New Roman" w:eastAsia="Times New Roman" w:hAnsi="Times New Roman" w:cs="Times New Roman"/>
      <w:sz w:val="26"/>
      <w:szCs w:val="24"/>
      <w:lang w:eastAsia="ar-SA"/>
    </w:rPr>
  </w:style>
  <w:style w:type="paragraph" w:styleId="NormalWeb">
    <w:name w:val="Normal (Web)"/>
    <w:basedOn w:val="Normal"/>
    <w:uiPriority w:val="99"/>
    <w:rsid w:val="00180E2A"/>
    <w:pPr>
      <w:spacing w:before="280" w:after="280"/>
    </w:pPr>
    <w:rPr>
      <w:rFonts w:ascii="Arial Unicode MS" w:eastAsia="Arial Unicode MS" w:hAnsi="Arial Unicode MS" w:cs="Arial Unicode MS"/>
    </w:rPr>
  </w:style>
  <w:style w:type="paragraph" w:styleId="BodyText2">
    <w:name w:val="Body Text 2"/>
    <w:basedOn w:val="Normal"/>
    <w:link w:val="BodyText2Char"/>
    <w:rsid w:val="00180E2A"/>
    <w:rPr>
      <w:sz w:val="20"/>
    </w:rPr>
  </w:style>
  <w:style w:type="character" w:customStyle="1" w:styleId="BodyText2Char">
    <w:name w:val="Body Text 2 Char"/>
    <w:basedOn w:val="DefaultParagraphFont"/>
    <w:link w:val="BodyText2"/>
    <w:rsid w:val="00180E2A"/>
    <w:rPr>
      <w:rFonts w:ascii="Times New Roman" w:eastAsia="Times New Roman" w:hAnsi="Times New Roman" w:cs="Times New Roman"/>
      <w:sz w:val="20"/>
      <w:szCs w:val="24"/>
      <w:lang w:eastAsia="ar-SA"/>
    </w:rPr>
  </w:style>
  <w:style w:type="paragraph" w:styleId="BodyText3">
    <w:name w:val="Body Text 3"/>
    <w:basedOn w:val="Normal"/>
    <w:link w:val="BodyText3Char"/>
    <w:rsid w:val="00180E2A"/>
    <w:rPr>
      <w:sz w:val="18"/>
    </w:rPr>
  </w:style>
  <w:style w:type="character" w:customStyle="1" w:styleId="BodyText3Char">
    <w:name w:val="Body Text 3 Char"/>
    <w:basedOn w:val="DefaultParagraphFont"/>
    <w:link w:val="BodyText3"/>
    <w:rsid w:val="00180E2A"/>
    <w:rPr>
      <w:rFonts w:ascii="Times New Roman" w:eastAsia="Times New Roman" w:hAnsi="Times New Roman" w:cs="Times New Roman"/>
      <w:sz w:val="18"/>
      <w:szCs w:val="24"/>
      <w:lang w:eastAsia="ar-SA"/>
    </w:rPr>
  </w:style>
  <w:style w:type="paragraph" w:styleId="Header">
    <w:name w:val="header"/>
    <w:basedOn w:val="Normal"/>
    <w:link w:val="HeaderChar"/>
    <w:uiPriority w:val="99"/>
    <w:rsid w:val="00180E2A"/>
    <w:pPr>
      <w:tabs>
        <w:tab w:val="center" w:pos="4320"/>
        <w:tab w:val="right" w:pos="8640"/>
      </w:tabs>
    </w:pPr>
  </w:style>
  <w:style w:type="character" w:customStyle="1" w:styleId="HeaderChar">
    <w:name w:val="Header Char"/>
    <w:basedOn w:val="DefaultParagraphFont"/>
    <w:link w:val="Header"/>
    <w:uiPriority w:val="99"/>
    <w:rsid w:val="00180E2A"/>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180E2A"/>
    <w:pPr>
      <w:tabs>
        <w:tab w:val="center" w:pos="4320"/>
        <w:tab w:val="right" w:pos="8640"/>
      </w:tabs>
    </w:pPr>
  </w:style>
  <w:style w:type="character" w:customStyle="1" w:styleId="FooterChar">
    <w:name w:val="Footer Char"/>
    <w:basedOn w:val="DefaultParagraphFont"/>
    <w:link w:val="Footer"/>
    <w:uiPriority w:val="99"/>
    <w:rsid w:val="00180E2A"/>
    <w:rPr>
      <w:rFonts w:ascii="Times New Roman" w:eastAsia="Times New Roman" w:hAnsi="Times New Roman" w:cs="Times New Roman"/>
      <w:sz w:val="24"/>
      <w:szCs w:val="24"/>
      <w:lang w:eastAsia="ar-SA"/>
    </w:rPr>
  </w:style>
  <w:style w:type="paragraph" w:customStyle="1" w:styleId="Framecontents">
    <w:name w:val="Frame contents"/>
    <w:basedOn w:val="BodyText"/>
    <w:rsid w:val="00180E2A"/>
  </w:style>
  <w:style w:type="paragraph" w:customStyle="1" w:styleId="TableContents">
    <w:name w:val="Table Contents"/>
    <w:basedOn w:val="Normal"/>
    <w:rsid w:val="00180E2A"/>
    <w:pPr>
      <w:suppressLineNumbers/>
    </w:pPr>
  </w:style>
  <w:style w:type="paragraph" w:customStyle="1" w:styleId="TableHeading">
    <w:name w:val="Table Heading"/>
    <w:basedOn w:val="TableContents"/>
    <w:rsid w:val="00180E2A"/>
    <w:pPr>
      <w:jc w:val="center"/>
    </w:pPr>
    <w:rPr>
      <w:b/>
      <w:bCs/>
    </w:rPr>
  </w:style>
  <w:style w:type="paragraph" w:styleId="HTMLPreformatted">
    <w:name w:val="HTML Preformatted"/>
    <w:basedOn w:val="Normal"/>
    <w:link w:val="HTMLPreformattedChar"/>
    <w:uiPriority w:val="99"/>
    <w:semiHidden/>
    <w:unhideWhenUsed/>
    <w:rsid w:val="0018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80E2A"/>
    <w:rPr>
      <w:rFonts w:ascii="Courier New" w:eastAsia="Times New Roman" w:hAnsi="Courier New" w:cs="Courier New"/>
      <w:sz w:val="20"/>
      <w:szCs w:val="20"/>
    </w:rPr>
  </w:style>
  <w:style w:type="paragraph" w:styleId="ListParagraph">
    <w:name w:val="List Paragraph"/>
    <w:basedOn w:val="Normal"/>
    <w:uiPriority w:val="34"/>
    <w:qFormat/>
    <w:rsid w:val="00180E2A"/>
    <w:pPr>
      <w:ind w:left="720"/>
      <w:contextualSpacing/>
    </w:pPr>
  </w:style>
  <w:style w:type="character" w:styleId="Emphasis">
    <w:name w:val="Emphasis"/>
    <w:uiPriority w:val="20"/>
    <w:qFormat/>
    <w:rsid w:val="00180E2A"/>
    <w:rPr>
      <w:i/>
      <w:iCs/>
    </w:rPr>
  </w:style>
  <w:style w:type="character" w:styleId="HTMLCode">
    <w:name w:val="HTML Code"/>
    <w:uiPriority w:val="99"/>
    <w:semiHidden/>
    <w:unhideWhenUsed/>
    <w:rsid w:val="00180E2A"/>
    <w:rPr>
      <w:rFonts w:ascii="Courier New" w:eastAsia="Times New Roman" w:hAnsi="Courier New" w:cs="Courier New"/>
      <w:sz w:val="20"/>
      <w:szCs w:val="20"/>
    </w:rPr>
  </w:style>
  <w:style w:type="character" w:styleId="Hyperlink">
    <w:name w:val="Hyperlink"/>
    <w:unhideWhenUsed/>
    <w:rsid w:val="00180E2A"/>
    <w:rPr>
      <w:color w:val="0000FF"/>
      <w:u w:val="single"/>
    </w:rPr>
  </w:style>
  <w:style w:type="table" w:styleId="TableGrid">
    <w:name w:val="Table Grid"/>
    <w:basedOn w:val="TableNormal"/>
    <w:uiPriority w:val="59"/>
    <w:rsid w:val="00180E2A"/>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0E2A"/>
    <w:rPr>
      <w:rFonts w:ascii="Tahoma" w:hAnsi="Tahoma" w:cs="Tahoma"/>
      <w:sz w:val="16"/>
      <w:szCs w:val="16"/>
    </w:rPr>
  </w:style>
  <w:style w:type="character" w:customStyle="1" w:styleId="BalloonTextChar">
    <w:name w:val="Balloon Text Char"/>
    <w:basedOn w:val="DefaultParagraphFont"/>
    <w:link w:val="BalloonText"/>
    <w:uiPriority w:val="99"/>
    <w:semiHidden/>
    <w:rsid w:val="00180E2A"/>
    <w:rPr>
      <w:rFonts w:ascii="Tahoma" w:eastAsia="Times New Roman" w:hAnsi="Tahoma" w:cs="Tahoma"/>
      <w:sz w:val="16"/>
      <w:szCs w:val="16"/>
      <w:lang w:eastAsia="ar-SA"/>
    </w:rPr>
  </w:style>
  <w:style w:type="paragraph" w:customStyle="1" w:styleId="Default">
    <w:name w:val="Default"/>
    <w:rsid w:val="00F000F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UnresolvedMention">
    <w:name w:val="Unresolved Mention"/>
    <w:basedOn w:val="DefaultParagraphFont"/>
    <w:uiPriority w:val="99"/>
    <w:semiHidden/>
    <w:unhideWhenUsed/>
    <w:rsid w:val="00E9342C"/>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5495090">
      <w:bodyDiv w:val="1"/>
      <w:marLeft w:val="0"/>
      <w:marRight w:val="0"/>
      <w:marTop w:val="0"/>
      <w:marBottom w:val="0"/>
      <w:divBdr>
        <w:top w:val="none" w:sz="0" w:space="0" w:color="auto"/>
        <w:left w:val="none" w:sz="0" w:space="0" w:color="auto"/>
        <w:bottom w:val="none" w:sz="0" w:space="0" w:color="auto"/>
        <w:right w:val="none" w:sz="0" w:space="0" w:color="auto"/>
      </w:divBdr>
    </w:div>
    <w:div w:id="80298851">
      <w:bodyDiv w:val="1"/>
      <w:marLeft w:val="0"/>
      <w:marRight w:val="0"/>
      <w:marTop w:val="0"/>
      <w:marBottom w:val="0"/>
      <w:divBdr>
        <w:top w:val="none" w:sz="0" w:space="0" w:color="auto"/>
        <w:left w:val="none" w:sz="0" w:space="0" w:color="auto"/>
        <w:bottom w:val="none" w:sz="0" w:space="0" w:color="auto"/>
        <w:right w:val="none" w:sz="0" w:space="0" w:color="auto"/>
      </w:divBdr>
    </w:div>
    <w:div w:id="97604980">
      <w:bodyDiv w:val="1"/>
      <w:marLeft w:val="0"/>
      <w:marRight w:val="0"/>
      <w:marTop w:val="0"/>
      <w:marBottom w:val="0"/>
      <w:divBdr>
        <w:top w:val="none" w:sz="0" w:space="0" w:color="auto"/>
        <w:left w:val="none" w:sz="0" w:space="0" w:color="auto"/>
        <w:bottom w:val="none" w:sz="0" w:space="0" w:color="auto"/>
        <w:right w:val="none" w:sz="0" w:space="0" w:color="auto"/>
      </w:divBdr>
    </w:div>
    <w:div w:id="447285487">
      <w:bodyDiv w:val="1"/>
      <w:marLeft w:val="0"/>
      <w:marRight w:val="0"/>
      <w:marTop w:val="0"/>
      <w:marBottom w:val="0"/>
      <w:divBdr>
        <w:top w:val="none" w:sz="0" w:space="0" w:color="auto"/>
        <w:left w:val="none" w:sz="0" w:space="0" w:color="auto"/>
        <w:bottom w:val="none" w:sz="0" w:space="0" w:color="auto"/>
        <w:right w:val="none" w:sz="0" w:space="0" w:color="auto"/>
      </w:divBdr>
      <w:divsChild>
        <w:div w:id="1398164743">
          <w:marLeft w:val="0"/>
          <w:marRight w:val="0"/>
          <w:marTop w:val="0"/>
          <w:marBottom w:val="0"/>
          <w:divBdr>
            <w:top w:val="none" w:sz="0" w:space="0" w:color="auto"/>
            <w:left w:val="none" w:sz="0" w:space="0" w:color="auto"/>
            <w:bottom w:val="none" w:sz="0" w:space="0" w:color="auto"/>
            <w:right w:val="none" w:sz="0" w:space="0" w:color="auto"/>
          </w:divBdr>
          <w:divsChild>
            <w:div w:id="1393581355">
              <w:marLeft w:val="0"/>
              <w:marRight w:val="0"/>
              <w:marTop w:val="0"/>
              <w:marBottom w:val="0"/>
              <w:divBdr>
                <w:top w:val="none" w:sz="0" w:space="0" w:color="auto"/>
                <w:left w:val="none" w:sz="0" w:space="0" w:color="auto"/>
                <w:bottom w:val="none" w:sz="0" w:space="0" w:color="auto"/>
                <w:right w:val="none" w:sz="0" w:space="0" w:color="auto"/>
              </w:divBdr>
              <w:divsChild>
                <w:div w:id="177501349">
                  <w:marLeft w:val="0"/>
                  <w:marRight w:val="0"/>
                  <w:marTop w:val="0"/>
                  <w:marBottom w:val="0"/>
                  <w:divBdr>
                    <w:top w:val="none" w:sz="0" w:space="0" w:color="auto"/>
                    <w:left w:val="none" w:sz="0" w:space="0" w:color="auto"/>
                    <w:bottom w:val="none" w:sz="0" w:space="0" w:color="auto"/>
                    <w:right w:val="none" w:sz="0" w:space="0" w:color="auto"/>
                  </w:divBdr>
                </w:div>
                <w:div w:id="73090352">
                  <w:marLeft w:val="0"/>
                  <w:marRight w:val="0"/>
                  <w:marTop w:val="0"/>
                  <w:marBottom w:val="0"/>
                  <w:divBdr>
                    <w:top w:val="none" w:sz="0" w:space="0" w:color="auto"/>
                    <w:left w:val="none" w:sz="0" w:space="0" w:color="auto"/>
                    <w:bottom w:val="none" w:sz="0" w:space="0" w:color="auto"/>
                    <w:right w:val="none" w:sz="0" w:space="0" w:color="auto"/>
                  </w:divBdr>
                </w:div>
                <w:div w:id="1864247484">
                  <w:marLeft w:val="0"/>
                  <w:marRight w:val="0"/>
                  <w:marTop w:val="0"/>
                  <w:marBottom w:val="0"/>
                  <w:divBdr>
                    <w:top w:val="none" w:sz="0" w:space="0" w:color="auto"/>
                    <w:left w:val="none" w:sz="0" w:space="0" w:color="auto"/>
                    <w:bottom w:val="none" w:sz="0" w:space="0" w:color="auto"/>
                    <w:right w:val="none" w:sz="0" w:space="0" w:color="auto"/>
                  </w:divBdr>
                </w:div>
                <w:div w:id="1093863516">
                  <w:marLeft w:val="0"/>
                  <w:marRight w:val="0"/>
                  <w:marTop w:val="0"/>
                  <w:marBottom w:val="0"/>
                  <w:divBdr>
                    <w:top w:val="none" w:sz="0" w:space="0" w:color="auto"/>
                    <w:left w:val="none" w:sz="0" w:space="0" w:color="auto"/>
                    <w:bottom w:val="none" w:sz="0" w:space="0" w:color="auto"/>
                    <w:right w:val="none" w:sz="0" w:space="0" w:color="auto"/>
                  </w:divBdr>
                </w:div>
                <w:div w:id="1249580742">
                  <w:marLeft w:val="0"/>
                  <w:marRight w:val="0"/>
                  <w:marTop w:val="0"/>
                  <w:marBottom w:val="0"/>
                  <w:divBdr>
                    <w:top w:val="none" w:sz="0" w:space="0" w:color="auto"/>
                    <w:left w:val="none" w:sz="0" w:space="0" w:color="auto"/>
                    <w:bottom w:val="none" w:sz="0" w:space="0" w:color="auto"/>
                    <w:right w:val="none" w:sz="0" w:space="0" w:color="auto"/>
                  </w:divBdr>
                </w:div>
                <w:div w:id="793134658">
                  <w:marLeft w:val="0"/>
                  <w:marRight w:val="0"/>
                  <w:marTop w:val="0"/>
                  <w:marBottom w:val="0"/>
                  <w:divBdr>
                    <w:top w:val="none" w:sz="0" w:space="0" w:color="auto"/>
                    <w:left w:val="none" w:sz="0" w:space="0" w:color="auto"/>
                    <w:bottom w:val="none" w:sz="0" w:space="0" w:color="auto"/>
                    <w:right w:val="none" w:sz="0" w:space="0" w:color="auto"/>
                  </w:divBdr>
                </w:div>
                <w:div w:id="1838156826">
                  <w:marLeft w:val="0"/>
                  <w:marRight w:val="0"/>
                  <w:marTop w:val="0"/>
                  <w:marBottom w:val="0"/>
                  <w:divBdr>
                    <w:top w:val="none" w:sz="0" w:space="0" w:color="auto"/>
                    <w:left w:val="none" w:sz="0" w:space="0" w:color="auto"/>
                    <w:bottom w:val="none" w:sz="0" w:space="0" w:color="auto"/>
                    <w:right w:val="none" w:sz="0" w:space="0" w:color="auto"/>
                  </w:divBdr>
                </w:div>
                <w:div w:id="975111216">
                  <w:marLeft w:val="0"/>
                  <w:marRight w:val="0"/>
                  <w:marTop w:val="0"/>
                  <w:marBottom w:val="0"/>
                  <w:divBdr>
                    <w:top w:val="none" w:sz="0" w:space="0" w:color="auto"/>
                    <w:left w:val="none" w:sz="0" w:space="0" w:color="auto"/>
                    <w:bottom w:val="none" w:sz="0" w:space="0" w:color="auto"/>
                    <w:right w:val="none" w:sz="0" w:space="0" w:color="auto"/>
                  </w:divBdr>
                </w:div>
                <w:div w:id="842356674">
                  <w:marLeft w:val="0"/>
                  <w:marRight w:val="0"/>
                  <w:marTop w:val="0"/>
                  <w:marBottom w:val="0"/>
                  <w:divBdr>
                    <w:top w:val="none" w:sz="0" w:space="0" w:color="auto"/>
                    <w:left w:val="none" w:sz="0" w:space="0" w:color="auto"/>
                    <w:bottom w:val="none" w:sz="0" w:space="0" w:color="auto"/>
                    <w:right w:val="none" w:sz="0" w:space="0" w:color="auto"/>
                  </w:divBdr>
                </w:div>
                <w:div w:id="1600717280">
                  <w:marLeft w:val="0"/>
                  <w:marRight w:val="0"/>
                  <w:marTop w:val="0"/>
                  <w:marBottom w:val="0"/>
                  <w:divBdr>
                    <w:top w:val="none" w:sz="0" w:space="0" w:color="auto"/>
                    <w:left w:val="none" w:sz="0" w:space="0" w:color="auto"/>
                    <w:bottom w:val="none" w:sz="0" w:space="0" w:color="auto"/>
                    <w:right w:val="none" w:sz="0" w:space="0" w:color="auto"/>
                  </w:divBdr>
                </w:div>
                <w:div w:id="124084837">
                  <w:marLeft w:val="0"/>
                  <w:marRight w:val="0"/>
                  <w:marTop w:val="0"/>
                  <w:marBottom w:val="0"/>
                  <w:divBdr>
                    <w:top w:val="none" w:sz="0" w:space="0" w:color="auto"/>
                    <w:left w:val="none" w:sz="0" w:space="0" w:color="auto"/>
                    <w:bottom w:val="none" w:sz="0" w:space="0" w:color="auto"/>
                    <w:right w:val="none" w:sz="0" w:space="0" w:color="auto"/>
                  </w:divBdr>
                </w:div>
                <w:div w:id="1939439147">
                  <w:marLeft w:val="0"/>
                  <w:marRight w:val="0"/>
                  <w:marTop w:val="0"/>
                  <w:marBottom w:val="0"/>
                  <w:divBdr>
                    <w:top w:val="none" w:sz="0" w:space="0" w:color="auto"/>
                    <w:left w:val="none" w:sz="0" w:space="0" w:color="auto"/>
                    <w:bottom w:val="none" w:sz="0" w:space="0" w:color="auto"/>
                    <w:right w:val="none" w:sz="0" w:space="0" w:color="auto"/>
                  </w:divBdr>
                </w:div>
                <w:div w:id="1523473022">
                  <w:marLeft w:val="0"/>
                  <w:marRight w:val="0"/>
                  <w:marTop w:val="0"/>
                  <w:marBottom w:val="0"/>
                  <w:divBdr>
                    <w:top w:val="none" w:sz="0" w:space="0" w:color="auto"/>
                    <w:left w:val="none" w:sz="0" w:space="0" w:color="auto"/>
                    <w:bottom w:val="none" w:sz="0" w:space="0" w:color="auto"/>
                    <w:right w:val="none" w:sz="0" w:space="0" w:color="auto"/>
                  </w:divBdr>
                </w:div>
                <w:div w:id="942614528">
                  <w:marLeft w:val="0"/>
                  <w:marRight w:val="0"/>
                  <w:marTop w:val="0"/>
                  <w:marBottom w:val="0"/>
                  <w:divBdr>
                    <w:top w:val="none" w:sz="0" w:space="0" w:color="auto"/>
                    <w:left w:val="none" w:sz="0" w:space="0" w:color="auto"/>
                    <w:bottom w:val="none" w:sz="0" w:space="0" w:color="auto"/>
                    <w:right w:val="none" w:sz="0" w:space="0" w:color="auto"/>
                  </w:divBdr>
                </w:div>
                <w:div w:id="342905332">
                  <w:marLeft w:val="0"/>
                  <w:marRight w:val="0"/>
                  <w:marTop w:val="0"/>
                  <w:marBottom w:val="0"/>
                  <w:divBdr>
                    <w:top w:val="none" w:sz="0" w:space="0" w:color="auto"/>
                    <w:left w:val="none" w:sz="0" w:space="0" w:color="auto"/>
                    <w:bottom w:val="none" w:sz="0" w:space="0" w:color="auto"/>
                    <w:right w:val="none" w:sz="0" w:space="0" w:color="auto"/>
                  </w:divBdr>
                </w:div>
                <w:div w:id="277221129">
                  <w:marLeft w:val="0"/>
                  <w:marRight w:val="0"/>
                  <w:marTop w:val="0"/>
                  <w:marBottom w:val="0"/>
                  <w:divBdr>
                    <w:top w:val="none" w:sz="0" w:space="0" w:color="auto"/>
                    <w:left w:val="none" w:sz="0" w:space="0" w:color="auto"/>
                    <w:bottom w:val="none" w:sz="0" w:space="0" w:color="auto"/>
                    <w:right w:val="none" w:sz="0" w:space="0" w:color="auto"/>
                  </w:divBdr>
                </w:div>
                <w:div w:id="1640380972">
                  <w:marLeft w:val="0"/>
                  <w:marRight w:val="0"/>
                  <w:marTop w:val="0"/>
                  <w:marBottom w:val="0"/>
                  <w:divBdr>
                    <w:top w:val="none" w:sz="0" w:space="0" w:color="auto"/>
                    <w:left w:val="none" w:sz="0" w:space="0" w:color="auto"/>
                    <w:bottom w:val="none" w:sz="0" w:space="0" w:color="auto"/>
                    <w:right w:val="none" w:sz="0" w:space="0" w:color="auto"/>
                  </w:divBdr>
                </w:div>
                <w:div w:id="973563072">
                  <w:marLeft w:val="0"/>
                  <w:marRight w:val="0"/>
                  <w:marTop w:val="0"/>
                  <w:marBottom w:val="0"/>
                  <w:divBdr>
                    <w:top w:val="none" w:sz="0" w:space="0" w:color="auto"/>
                    <w:left w:val="none" w:sz="0" w:space="0" w:color="auto"/>
                    <w:bottom w:val="none" w:sz="0" w:space="0" w:color="auto"/>
                    <w:right w:val="none" w:sz="0" w:space="0" w:color="auto"/>
                  </w:divBdr>
                </w:div>
                <w:div w:id="822157597">
                  <w:marLeft w:val="0"/>
                  <w:marRight w:val="0"/>
                  <w:marTop w:val="0"/>
                  <w:marBottom w:val="0"/>
                  <w:divBdr>
                    <w:top w:val="none" w:sz="0" w:space="0" w:color="auto"/>
                    <w:left w:val="none" w:sz="0" w:space="0" w:color="auto"/>
                    <w:bottom w:val="none" w:sz="0" w:space="0" w:color="auto"/>
                    <w:right w:val="none" w:sz="0" w:space="0" w:color="auto"/>
                  </w:divBdr>
                </w:div>
                <w:div w:id="1608271593">
                  <w:marLeft w:val="0"/>
                  <w:marRight w:val="0"/>
                  <w:marTop w:val="0"/>
                  <w:marBottom w:val="0"/>
                  <w:divBdr>
                    <w:top w:val="none" w:sz="0" w:space="0" w:color="auto"/>
                    <w:left w:val="none" w:sz="0" w:space="0" w:color="auto"/>
                    <w:bottom w:val="none" w:sz="0" w:space="0" w:color="auto"/>
                    <w:right w:val="none" w:sz="0" w:space="0" w:color="auto"/>
                  </w:divBdr>
                </w:div>
                <w:div w:id="1939751710">
                  <w:marLeft w:val="0"/>
                  <w:marRight w:val="0"/>
                  <w:marTop w:val="0"/>
                  <w:marBottom w:val="0"/>
                  <w:divBdr>
                    <w:top w:val="none" w:sz="0" w:space="0" w:color="auto"/>
                    <w:left w:val="none" w:sz="0" w:space="0" w:color="auto"/>
                    <w:bottom w:val="none" w:sz="0" w:space="0" w:color="auto"/>
                    <w:right w:val="none" w:sz="0" w:space="0" w:color="auto"/>
                  </w:divBdr>
                </w:div>
                <w:div w:id="26226164">
                  <w:marLeft w:val="0"/>
                  <w:marRight w:val="0"/>
                  <w:marTop w:val="0"/>
                  <w:marBottom w:val="0"/>
                  <w:divBdr>
                    <w:top w:val="none" w:sz="0" w:space="0" w:color="auto"/>
                    <w:left w:val="none" w:sz="0" w:space="0" w:color="auto"/>
                    <w:bottom w:val="none" w:sz="0" w:space="0" w:color="auto"/>
                    <w:right w:val="none" w:sz="0" w:space="0" w:color="auto"/>
                  </w:divBdr>
                </w:div>
                <w:div w:id="2028941634">
                  <w:marLeft w:val="0"/>
                  <w:marRight w:val="0"/>
                  <w:marTop w:val="0"/>
                  <w:marBottom w:val="0"/>
                  <w:divBdr>
                    <w:top w:val="none" w:sz="0" w:space="0" w:color="auto"/>
                    <w:left w:val="none" w:sz="0" w:space="0" w:color="auto"/>
                    <w:bottom w:val="none" w:sz="0" w:space="0" w:color="auto"/>
                    <w:right w:val="none" w:sz="0" w:space="0" w:color="auto"/>
                  </w:divBdr>
                </w:div>
                <w:div w:id="1186600373">
                  <w:marLeft w:val="0"/>
                  <w:marRight w:val="0"/>
                  <w:marTop w:val="0"/>
                  <w:marBottom w:val="0"/>
                  <w:divBdr>
                    <w:top w:val="none" w:sz="0" w:space="0" w:color="auto"/>
                    <w:left w:val="none" w:sz="0" w:space="0" w:color="auto"/>
                    <w:bottom w:val="none" w:sz="0" w:space="0" w:color="auto"/>
                    <w:right w:val="none" w:sz="0" w:space="0" w:color="auto"/>
                  </w:divBdr>
                </w:div>
                <w:div w:id="1546674201">
                  <w:marLeft w:val="0"/>
                  <w:marRight w:val="0"/>
                  <w:marTop w:val="0"/>
                  <w:marBottom w:val="0"/>
                  <w:divBdr>
                    <w:top w:val="none" w:sz="0" w:space="0" w:color="auto"/>
                    <w:left w:val="none" w:sz="0" w:space="0" w:color="auto"/>
                    <w:bottom w:val="none" w:sz="0" w:space="0" w:color="auto"/>
                    <w:right w:val="none" w:sz="0" w:space="0" w:color="auto"/>
                  </w:divBdr>
                </w:div>
                <w:div w:id="1414937227">
                  <w:marLeft w:val="0"/>
                  <w:marRight w:val="0"/>
                  <w:marTop w:val="0"/>
                  <w:marBottom w:val="0"/>
                  <w:divBdr>
                    <w:top w:val="none" w:sz="0" w:space="0" w:color="auto"/>
                    <w:left w:val="none" w:sz="0" w:space="0" w:color="auto"/>
                    <w:bottom w:val="none" w:sz="0" w:space="0" w:color="auto"/>
                    <w:right w:val="none" w:sz="0" w:space="0" w:color="auto"/>
                  </w:divBdr>
                </w:div>
                <w:div w:id="2080403485">
                  <w:marLeft w:val="0"/>
                  <w:marRight w:val="0"/>
                  <w:marTop w:val="0"/>
                  <w:marBottom w:val="0"/>
                  <w:divBdr>
                    <w:top w:val="none" w:sz="0" w:space="0" w:color="auto"/>
                    <w:left w:val="none" w:sz="0" w:space="0" w:color="auto"/>
                    <w:bottom w:val="none" w:sz="0" w:space="0" w:color="auto"/>
                    <w:right w:val="none" w:sz="0" w:space="0" w:color="auto"/>
                  </w:divBdr>
                </w:div>
                <w:div w:id="10725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9558">
      <w:bodyDiv w:val="1"/>
      <w:marLeft w:val="0"/>
      <w:marRight w:val="0"/>
      <w:marTop w:val="0"/>
      <w:marBottom w:val="0"/>
      <w:divBdr>
        <w:top w:val="none" w:sz="0" w:space="0" w:color="auto"/>
        <w:left w:val="none" w:sz="0" w:space="0" w:color="auto"/>
        <w:bottom w:val="none" w:sz="0" w:space="0" w:color="auto"/>
        <w:right w:val="none" w:sz="0" w:space="0" w:color="auto"/>
      </w:divBdr>
    </w:div>
    <w:div w:id="1053431988">
      <w:bodyDiv w:val="1"/>
      <w:marLeft w:val="0"/>
      <w:marRight w:val="0"/>
      <w:marTop w:val="0"/>
      <w:marBottom w:val="0"/>
      <w:divBdr>
        <w:top w:val="none" w:sz="0" w:space="0" w:color="auto"/>
        <w:left w:val="none" w:sz="0" w:space="0" w:color="auto"/>
        <w:bottom w:val="none" w:sz="0" w:space="0" w:color="auto"/>
        <w:right w:val="none" w:sz="0" w:space="0" w:color="auto"/>
      </w:divBdr>
      <w:divsChild>
        <w:div w:id="826557880">
          <w:marLeft w:val="0"/>
          <w:marRight w:val="0"/>
          <w:marTop w:val="0"/>
          <w:marBottom w:val="0"/>
          <w:divBdr>
            <w:top w:val="none" w:sz="0" w:space="0" w:color="auto"/>
            <w:left w:val="none" w:sz="0" w:space="0" w:color="auto"/>
            <w:bottom w:val="none" w:sz="0" w:space="0" w:color="auto"/>
            <w:right w:val="none" w:sz="0" w:space="0" w:color="auto"/>
          </w:divBdr>
          <w:divsChild>
            <w:div w:id="1978337268">
              <w:marLeft w:val="0"/>
              <w:marRight w:val="0"/>
              <w:marTop w:val="0"/>
              <w:marBottom w:val="0"/>
              <w:divBdr>
                <w:top w:val="none" w:sz="0" w:space="0" w:color="auto"/>
                <w:left w:val="none" w:sz="0" w:space="0" w:color="auto"/>
                <w:bottom w:val="none" w:sz="0" w:space="0" w:color="auto"/>
                <w:right w:val="none" w:sz="0" w:space="0" w:color="auto"/>
              </w:divBdr>
              <w:divsChild>
                <w:div w:id="37628542">
                  <w:marLeft w:val="0"/>
                  <w:marRight w:val="0"/>
                  <w:marTop w:val="0"/>
                  <w:marBottom w:val="0"/>
                  <w:divBdr>
                    <w:top w:val="none" w:sz="0" w:space="0" w:color="auto"/>
                    <w:left w:val="none" w:sz="0" w:space="0" w:color="auto"/>
                    <w:bottom w:val="none" w:sz="0" w:space="0" w:color="auto"/>
                    <w:right w:val="none" w:sz="0" w:space="0" w:color="auto"/>
                  </w:divBdr>
                </w:div>
                <w:div w:id="890385845">
                  <w:marLeft w:val="0"/>
                  <w:marRight w:val="0"/>
                  <w:marTop w:val="0"/>
                  <w:marBottom w:val="0"/>
                  <w:divBdr>
                    <w:top w:val="none" w:sz="0" w:space="0" w:color="auto"/>
                    <w:left w:val="none" w:sz="0" w:space="0" w:color="auto"/>
                    <w:bottom w:val="none" w:sz="0" w:space="0" w:color="auto"/>
                    <w:right w:val="none" w:sz="0" w:space="0" w:color="auto"/>
                  </w:divBdr>
                </w:div>
                <w:div w:id="2079083975">
                  <w:marLeft w:val="0"/>
                  <w:marRight w:val="0"/>
                  <w:marTop w:val="0"/>
                  <w:marBottom w:val="0"/>
                  <w:divBdr>
                    <w:top w:val="none" w:sz="0" w:space="0" w:color="auto"/>
                    <w:left w:val="none" w:sz="0" w:space="0" w:color="auto"/>
                    <w:bottom w:val="none" w:sz="0" w:space="0" w:color="auto"/>
                    <w:right w:val="none" w:sz="0" w:space="0" w:color="auto"/>
                  </w:divBdr>
                </w:div>
                <w:div w:id="1877040034">
                  <w:marLeft w:val="0"/>
                  <w:marRight w:val="0"/>
                  <w:marTop w:val="0"/>
                  <w:marBottom w:val="0"/>
                  <w:divBdr>
                    <w:top w:val="none" w:sz="0" w:space="0" w:color="auto"/>
                    <w:left w:val="none" w:sz="0" w:space="0" w:color="auto"/>
                    <w:bottom w:val="none" w:sz="0" w:space="0" w:color="auto"/>
                    <w:right w:val="none" w:sz="0" w:space="0" w:color="auto"/>
                  </w:divBdr>
                </w:div>
                <w:div w:id="1756318750">
                  <w:marLeft w:val="0"/>
                  <w:marRight w:val="0"/>
                  <w:marTop w:val="0"/>
                  <w:marBottom w:val="0"/>
                  <w:divBdr>
                    <w:top w:val="none" w:sz="0" w:space="0" w:color="auto"/>
                    <w:left w:val="none" w:sz="0" w:space="0" w:color="auto"/>
                    <w:bottom w:val="none" w:sz="0" w:space="0" w:color="auto"/>
                    <w:right w:val="none" w:sz="0" w:space="0" w:color="auto"/>
                  </w:divBdr>
                </w:div>
                <w:div w:id="1207720581">
                  <w:marLeft w:val="0"/>
                  <w:marRight w:val="0"/>
                  <w:marTop w:val="0"/>
                  <w:marBottom w:val="0"/>
                  <w:divBdr>
                    <w:top w:val="none" w:sz="0" w:space="0" w:color="auto"/>
                    <w:left w:val="none" w:sz="0" w:space="0" w:color="auto"/>
                    <w:bottom w:val="none" w:sz="0" w:space="0" w:color="auto"/>
                    <w:right w:val="none" w:sz="0" w:space="0" w:color="auto"/>
                  </w:divBdr>
                </w:div>
                <w:div w:id="829634981">
                  <w:marLeft w:val="0"/>
                  <w:marRight w:val="0"/>
                  <w:marTop w:val="0"/>
                  <w:marBottom w:val="0"/>
                  <w:divBdr>
                    <w:top w:val="none" w:sz="0" w:space="0" w:color="auto"/>
                    <w:left w:val="none" w:sz="0" w:space="0" w:color="auto"/>
                    <w:bottom w:val="none" w:sz="0" w:space="0" w:color="auto"/>
                    <w:right w:val="none" w:sz="0" w:space="0" w:color="auto"/>
                  </w:divBdr>
                </w:div>
                <w:div w:id="124782694">
                  <w:marLeft w:val="0"/>
                  <w:marRight w:val="0"/>
                  <w:marTop w:val="0"/>
                  <w:marBottom w:val="0"/>
                  <w:divBdr>
                    <w:top w:val="none" w:sz="0" w:space="0" w:color="auto"/>
                    <w:left w:val="none" w:sz="0" w:space="0" w:color="auto"/>
                    <w:bottom w:val="none" w:sz="0" w:space="0" w:color="auto"/>
                    <w:right w:val="none" w:sz="0" w:space="0" w:color="auto"/>
                  </w:divBdr>
                </w:div>
                <w:div w:id="1282803910">
                  <w:marLeft w:val="0"/>
                  <w:marRight w:val="0"/>
                  <w:marTop w:val="0"/>
                  <w:marBottom w:val="0"/>
                  <w:divBdr>
                    <w:top w:val="none" w:sz="0" w:space="0" w:color="auto"/>
                    <w:left w:val="none" w:sz="0" w:space="0" w:color="auto"/>
                    <w:bottom w:val="none" w:sz="0" w:space="0" w:color="auto"/>
                    <w:right w:val="none" w:sz="0" w:space="0" w:color="auto"/>
                  </w:divBdr>
                </w:div>
                <w:div w:id="452984915">
                  <w:marLeft w:val="0"/>
                  <w:marRight w:val="0"/>
                  <w:marTop w:val="0"/>
                  <w:marBottom w:val="0"/>
                  <w:divBdr>
                    <w:top w:val="none" w:sz="0" w:space="0" w:color="auto"/>
                    <w:left w:val="none" w:sz="0" w:space="0" w:color="auto"/>
                    <w:bottom w:val="none" w:sz="0" w:space="0" w:color="auto"/>
                    <w:right w:val="none" w:sz="0" w:space="0" w:color="auto"/>
                  </w:divBdr>
                </w:div>
                <w:div w:id="1902205077">
                  <w:marLeft w:val="0"/>
                  <w:marRight w:val="0"/>
                  <w:marTop w:val="0"/>
                  <w:marBottom w:val="0"/>
                  <w:divBdr>
                    <w:top w:val="none" w:sz="0" w:space="0" w:color="auto"/>
                    <w:left w:val="none" w:sz="0" w:space="0" w:color="auto"/>
                    <w:bottom w:val="none" w:sz="0" w:space="0" w:color="auto"/>
                    <w:right w:val="none" w:sz="0" w:space="0" w:color="auto"/>
                  </w:divBdr>
                </w:div>
                <w:div w:id="1988439312">
                  <w:marLeft w:val="0"/>
                  <w:marRight w:val="0"/>
                  <w:marTop w:val="0"/>
                  <w:marBottom w:val="0"/>
                  <w:divBdr>
                    <w:top w:val="none" w:sz="0" w:space="0" w:color="auto"/>
                    <w:left w:val="none" w:sz="0" w:space="0" w:color="auto"/>
                    <w:bottom w:val="none" w:sz="0" w:space="0" w:color="auto"/>
                    <w:right w:val="none" w:sz="0" w:space="0" w:color="auto"/>
                  </w:divBdr>
                </w:div>
                <w:div w:id="1664356628">
                  <w:marLeft w:val="0"/>
                  <w:marRight w:val="0"/>
                  <w:marTop w:val="0"/>
                  <w:marBottom w:val="0"/>
                  <w:divBdr>
                    <w:top w:val="none" w:sz="0" w:space="0" w:color="auto"/>
                    <w:left w:val="none" w:sz="0" w:space="0" w:color="auto"/>
                    <w:bottom w:val="none" w:sz="0" w:space="0" w:color="auto"/>
                    <w:right w:val="none" w:sz="0" w:space="0" w:color="auto"/>
                  </w:divBdr>
                </w:div>
                <w:div w:id="1140075056">
                  <w:marLeft w:val="0"/>
                  <w:marRight w:val="0"/>
                  <w:marTop w:val="0"/>
                  <w:marBottom w:val="0"/>
                  <w:divBdr>
                    <w:top w:val="none" w:sz="0" w:space="0" w:color="auto"/>
                    <w:left w:val="none" w:sz="0" w:space="0" w:color="auto"/>
                    <w:bottom w:val="none" w:sz="0" w:space="0" w:color="auto"/>
                    <w:right w:val="none" w:sz="0" w:space="0" w:color="auto"/>
                  </w:divBdr>
                </w:div>
                <w:div w:id="351108211">
                  <w:marLeft w:val="0"/>
                  <w:marRight w:val="0"/>
                  <w:marTop w:val="0"/>
                  <w:marBottom w:val="0"/>
                  <w:divBdr>
                    <w:top w:val="none" w:sz="0" w:space="0" w:color="auto"/>
                    <w:left w:val="none" w:sz="0" w:space="0" w:color="auto"/>
                    <w:bottom w:val="none" w:sz="0" w:space="0" w:color="auto"/>
                    <w:right w:val="none" w:sz="0" w:space="0" w:color="auto"/>
                  </w:divBdr>
                </w:div>
                <w:div w:id="1680111340">
                  <w:marLeft w:val="0"/>
                  <w:marRight w:val="0"/>
                  <w:marTop w:val="0"/>
                  <w:marBottom w:val="0"/>
                  <w:divBdr>
                    <w:top w:val="none" w:sz="0" w:space="0" w:color="auto"/>
                    <w:left w:val="none" w:sz="0" w:space="0" w:color="auto"/>
                    <w:bottom w:val="none" w:sz="0" w:space="0" w:color="auto"/>
                    <w:right w:val="none" w:sz="0" w:space="0" w:color="auto"/>
                  </w:divBdr>
                </w:div>
                <w:div w:id="2011525474">
                  <w:marLeft w:val="0"/>
                  <w:marRight w:val="0"/>
                  <w:marTop w:val="0"/>
                  <w:marBottom w:val="0"/>
                  <w:divBdr>
                    <w:top w:val="none" w:sz="0" w:space="0" w:color="auto"/>
                    <w:left w:val="none" w:sz="0" w:space="0" w:color="auto"/>
                    <w:bottom w:val="none" w:sz="0" w:space="0" w:color="auto"/>
                    <w:right w:val="none" w:sz="0" w:space="0" w:color="auto"/>
                  </w:divBdr>
                </w:div>
                <w:div w:id="1866864627">
                  <w:marLeft w:val="0"/>
                  <w:marRight w:val="0"/>
                  <w:marTop w:val="0"/>
                  <w:marBottom w:val="0"/>
                  <w:divBdr>
                    <w:top w:val="none" w:sz="0" w:space="0" w:color="auto"/>
                    <w:left w:val="none" w:sz="0" w:space="0" w:color="auto"/>
                    <w:bottom w:val="none" w:sz="0" w:space="0" w:color="auto"/>
                    <w:right w:val="none" w:sz="0" w:space="0" w:color="auto"/>
                  </w:divBdr>
                </w:div>
                <w:div w:id="1628194053">
                  <w:marLeft w:val="0"/>
                  <w:marRight w:val="0"/>
                  <w:marTop w:val="0"/>
                  <w:marBottom w:val="0"/>
                  <w:divBdr>
                    <w:top w:val="none" w:sz="0" w:space="0" w:color="auto"/>
                    <w:left w:val="none" w:sz="0" w:space="0" w:color="auto"/>
                    <w:bottom w:val="none" w:sz="0" w:space="0" w:color="auto"/>
                    <w:right w:val="none" w:sz="0" w:space="0" w:color="auto"/>
                  </w:divBdr>
                </w:div>
                <w:div w:id="1849977067">
                  <w:marLeft w:val="0"/>
                  <w:marRight w:val="0"/>
                  <w:marTop w:val="0"/>
                  <w:marBottom w:val="0"/>
                  <w:divBdr>
                    <w:top w:val="none" w:sz="0" w:space="0" w:color="auto"/>
                    <w:left w:val="none" w:sz="0" w:space="0" w:color="auto"/>
                    <w:bottom w:val="none" w:sz="0" w:space="0" w:color="auto"/>
                    <w:right w:val="none" w:sz="0" w:space="0" w:color="auto"/>
                  </w:divBdr>
                </w:div>
                <w:div w:id="661859066">
                  <w:marLeft w:val="0"/>
                  <w:marRight w:val="0"/>
                  <w:marTop w:val="0"/>
                  <w:marBottom w:val="0"/>
                  <w:divBdr>
                    <w:top w:val="none" w:sz="0" w:space="0" w:color="auto"/>
                    <w:left w:val="none" w:sz="0" w:space="0" w:color="auto"/>
                    <w:bottom w:val="none" w:sz="0" w:space="0" w:color="auto"/>
                    <w:right w:val="none" w:sz="0" w:space="0" w:color="auto"/>
                  </w:divBdr>
                </w:div>
                <w:div w:id="1128552076">
                  <w:marLeft w:val="0"/>
                  <w:marRight w:val="0"/>
                  <w:marTop w:val="0"/>
                  <w:marBottom w:val="0"/>
                  <w:divBdr>
                    <w:top w:val="none" w:sz="0" w:space="0" w:color="auto"/>
                    <w:left w:val="none" w:sz="0" w:space="0" w:color="auto"/>
                    <w:bottom w:val="none" w:sz="0" w:space="0" w:color="auto"/>
                    <w:right w:val="none" w:sz="0" w:space="0" w:color="auto"/>
                  </w:divBdr>
                </w:div>
                <w:div w:id="1561331558">
                  <w:marLeft w:val="0"/>
                  <w:marRight w:val="0"/>
                  <w:marTop w:val="0"/>
                  <w:marBottom w:val="0"/>
                  <w:divBdr>
                    <w:top w:val="none" w:sz="0" w:space="0" w:color="auto"/>
                    <w:left w:val="none" w:sz="0" w:space="0" w:color="auto"/>
                    <w:bottom w:val="none" w:sz="0" w:space="0" w:color="auto"/>
                    <w:right w:val="none" w:sz="0" w:space="0" w:color="auto"/>
                  </w:divBdr>
                </w:div>
                <w:div w:id="1437558431">
                  <w:marLeft w:val="0"/>
                  <w:marRight w:val="0"/>
                  <w:marTop w:val="0"/>
                  <w:marBottom w:val="0"/>
                  <w:divBdr>
                    <w:top w:val="none" w:sz="0" w:space="0" w:color="auto"/>
                    <w:left w:val="none" w:sz="0" w:space="0" w:color="auto"/>
                    <w:bottom w:val="none" w:sz="0" w:space="0" w:color="auto"/>
                    <w:right w:val="none" w:sz="0" w:space="0" w:color="auto"/>
                  </w:divBdr>
                </w:div>
                <w:div w:id="227111404">
                  <w:marLeft w:val="0"/>
                  <w:marRight w:val="0"/>
                  <w:marTop w:val="0"/>
                  <w:marBottom w:val="0"/>
                  <w:divBdr>
                    <w:top w:val="none" w:sz="0" w:space="0" w:color="auto"/>
                    <w:left w:val="none" w:sz="0" w:space="0" w:color="auto"/>
                    <w:bottom w:val="none" w:sz="0" w:space="0" w:color="auto"/>
                    <w:right w:val="none" w:sz="0" w:space="0" w:color="auto"/>
                  </w:divBdr>
                </w:div>
                <w:div w:id="504127293">
                  <w:marLeft w:val="0"/>
                  <w:marRight w:val="0"/>
                  <w:marTop w:val="0"/>
                  <w:marBottom w:val="0"/>
                  <w:divBdr>
                    <w:top w:val="none" w:sz="0" w:space="0" w:color="auto"/>
                    <w:left w:val="none" w:sz="0" w:space="0" w:color="auto"/>
                    <w:bottom w:val="none" w:sz="0" w:space="0" w:color="auto"/>
                    <w:right w:val="none" w:sz="0" w:space="0" w:color="auto"/>
                  </w:divBdr>
                </w:div>
                <w:div w:id="1370909157">
                  <w:marLeft w:val="0"/>
                  <w:marRight w:val="0"/>
                  <w:marTop w:val="0"/>
                  <w:marBottom w:val="0"/>
                  <w:divBdr>
                    <w:top w:val="none" w:sz="0" w:space="0" w:color="auto"/>
                    <w:left w:val="none" w:sz="0" w:space="0" w:color="auto"/>
                    <w:bottom w:val="none" w:sz="0" w:space="0" w:color="auto"/>
                    <w:right w:val="none" w:sz="0" w:space="0" w:color="auto"/>
                  </w:divBdr>
                </w:div>
                <w:div w:id="6052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7399">
      <w:bodyDiv w:val="1"/>
      <w:marLeft w:val="0"/>
      <w:marRight w:val="0"/>
      <w:marTop w:val="0"/>
      <w:marBottom w:val="0"/>
      <w:divBdr>
        <w:top w:val="none" w:sz="0" w:space="0" w:color="auto"/>
        <w:left w:val="none" w:sz="0" w:space="0" w:color="auto"/>
        <w:bottom w:val="none" w:sz="0" w:space="0" w:color="auto"/>
        <w:right w:val="none" w:sz="0" w:space="0" w:color="auto"/>
      </w:divBdr>
    </w:div>
    <w:div w:id="1286960167">
      <w:bodyDiv w:val="1"/>
      <w:marLeft w:val="0"/>
      <w:marRight w:val="0"/>
      <w:marTop w:val="0"/>
      <w:marBottom w:val="0"/>
      <w:divBdr>
        <w:top w:val="none" w:sz="0" w:space="0" w:color="auto"/>
        <w:left w:val="none" w:sz="0" w:space="0" w:color="auto"/>
        <w:bottom w:val="none" w:sz="0" w:space="0" w:color="auto"/>
        <w:right w:val="none" w:sz="0" w:space="0" w:color="auto"/>
      </w:divBdr>
    </w:div>
    <w:div w:id="1408191876">
      <w:bodyDiv w:val="1"/>
      <w:marLeft w:val="0"/>
      <w:marRight w:val="0"/>
      <w:marTop w:val="0"/>
      <w:marBottom w:val="0"/>
      <w:divBdr>
        <w:top w:val="none" w:sz="0" w:space="0" w:color="auto"/>
        <w:left w:val="none" w:sz="0" w:space="0" w:color="auto"/>
        <w:bottom w:val="none" w:sz="0" w:space="0" w:color="auto"/>
        <w:right w:val="none" w:sz="0" w:space="0" w:color="auto"/>
      </w:divBdr>
    </w:div>
    <w:div w:id="1418937664">
      <w:bodyDiv w:val="1"/>
      <w:marLeft w:val="0"/>
      <w:marRight w:val="0"/>
      <w:marTop w:val="0"/>
      <w:marBottom w:val="0"/>
      <w:divBdr>
        <w:top w:val="none" w:sz="0" w:space="0" w:color="auto"/>
        <w:left w:val="none" w:sz="0" w:space="0" w:color="auto"/>
        <w:bottom w:val="none" w:sz="0" w:space="0" w:color="auto"/>
        <w:right w:val="none" w:sz="0" w:space="0" w:color="auto"/>
      </w:divBdr>
    </w:div>
    <w:div w:id="1550264461">
      <w:bodyDiv w:val="1"/>
      <w:marLeft w:val="0"/>
      <w:marRight w:val="0"/>
      <w:marTop w:val="0"/>
      <w:marBottom w:val="0"/>
      <w:divBdr>
        <w:top w:val="none" w:sz="0" w:space="0" w:color="auto"/>
        <w:left w:val="none" w:sz="0" w:space="0" w:color="auto"/>
        <w:bottom w:val="none" w:sz="0" w:space="0" w:color="auto"/>
        <w:right w:val="none" w:sz="0" w:space="0" w:color="auto"/>
      </w:divBdr>
    </w:div>
    <w:div w:id="1579903042">
      <w:bodyDiv w:val="1"/>
      <w:marLeft w:val="0"/>
      <w:marRight w:val="0"/>
      <w:marTop w:val="0"/>
      <w:marBottom w:val="0"/>
      <w:divBdr>
        <w:top w:val="none" w:sz="0" w:space="0" w:color="auto"/>
        <w:left w:val="none" w:sz="0" w:space="0" w:color="auto"/>
        <w:bottom w:val="none" w:sz="0" w:space="0" w:color="auto"/>
        <w:right w:val="none" w:sz="0" w:space="0" w:color="auto"/>
      </w:divBdr>
    </w:div>
    <w:div w:id="1592663727">
      <w:bodyDiv w:val="1"/>
      <w:marLeft w:val="0"/>
      <w:marRight w:val="0"/>
      <w:marTop w:val="0"/>
      <w:marBottom w:val="0"/>
      <w:divBdr>
        <w:top w:val="none" w:sz="0" w:space="0" w:color="auto"/>
        <w:left w:val="none" w:sz="0" w:space="0" w:color="auto"/>
        <w:bottom w:val="none" w:sz="0" w:space="0" w:color="auto"/>
        <w:right w:val="none" w:sz="0" w:space="0" w:color="auto"/>
      </w:divBdr>
    </w:div>
    <w:div w:id="1643078645">
      <w:bodyDiv w:val="1"/>
      <w:marLeft w:val="0"/>
      <w:marRight w:val="0"/>
      <w:marTop w:val="0"/>
      <w:marBottom w:val="0"/>
      <w:divBdr>
        <w:top w:val="none" w:sz="0" w:space="0" w:color="auto"/>
        <w:left w:val="none" w:sz="0" w:space="0" w:color="auto"/>
        <w:bottom w:val="none" w:sz="0" w:space="0" w:color="auto"/>
        <w:right w:val="none" w:sz="0" w:space="0" w:color="auto"/>
      </w:divBdr>
    </w:div>
    <w:div w:id="1714887073">
      <w:bodyDiv w:val="1"/>
      <w:marLeft w:val="0"/>
      <w:marRight w:val="0"/>
      <w:marTop w:val="0"/>
      <w:marBottom w:val="0"/>
      <w:divBdr>
        <w:top w:val="none" w:sz="0" w:space="0" w:color="auto"/>
        <w:left w:val="none" w:sz="0" w:space="0" w:color="auto"/>
        <w:bottom w:val="none" w:sz="0" w:space="0" w:color="auto"/>
        <w:right w:val="none" w:sz="0" w:space="0" w:color="auto"/>
      </w:divBdr>
    </w:div>
    <w:div w:id="1767574354">
      <w:bodyDiv w:val="1"/>
      <w:marLeft w:val="0"/>
      <w:marRight w:val="0"/>
      <w:marTop w:val="0"/>
      <w:marBottom w:val="0"/>
      <w:divBdr>
        <w:top w:val="none" w:sz="0" w:space="0" w:color="auto"/>
        <w:left w:val="none" w:sz="0" w:space="0" w:color="auto"/>
        <w:bottom w:val="none" w:sz="0" w:space="0" w:color="auto"/>
        <w:right w:val="none" w:sz="0" w:space="0" w:color="auto"/>
      </w:divBdr>
    </w:div>
    <w:div w:id="209435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2E593B07FEA44EEB2215F965DB56E87"/>
        <w:category>
          <w:name w:val="General"/>
          <w:gallery w:val="placeholder"/>
        </w:category>
        <w:types>
          <w:type w:val="bbPlcHdr"/>
        </w:types>
        <w:behaviors>
          <w:behavior w:val="content"/>
        </w:behaviors>
        <w:guid w:val="{FC879796-5B34-4A43-82E3-9188851E441D}"/>
      </w:docPartPr>
      <w:docPartBody>
        <w:p w:rsidR="00AD2E8A" w:rsidRDefault="00ED57A6" w:rsidP="00ED57A6">
          <w:pPr>
            <w:pStyle w:val="32E593B07FEA44EEB2215F965DB56E87"/>
          </w:pPr>
          <w:r>
            <w:rPr>
              <w:color w:val="7F7F7F" w:themeColor="text1" w:themeTint="8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D57A6"/>
    <w:rsid w:val="003A1FCC"/>
    <w:rsid w:val="004041FD"/>
    <w:rsid w:val="00591E07"/>
    <w:rsid w:val="007461CB"/>
    <w:rsid w:val="00754CB6"/>
    <w:rsid w:val="007722E0"/>
    <w:rsid w:val="009C41B6"/>
    <w:rsid w:val="00AD2E8A"/>
    <w:rsid w:val="00D275D1"/>
    <w:rsid w:val="00D665B5"/>
    <w:rsid w:val="00ED57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C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E593B07FEA44EEB2215F965DB56E87">
    <w:name w:val="32E593B07FEA44EEB2215F965DB56E87"/>
    <w:rsid w:val="00ED57A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15A26-587A-4D9F-BA4A-D8DCA2FB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21</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ClinApp</vt:lpstr>
    </vt:vector>
  </TitlesOfParts>
  <Company/>
  <LinksUpToDate>false</LinksUpToDate>
  <CharactersWithSpaces>14324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ClinApp</dc:title>
  <dc:creator>shree</dc:creator>
  <cp:lastModifiedBy>Aditya Hatwar</cp:lastModifiedBy>
  <cp:revision>8</cp:revision>
  <cp:lastPrinted>2015-01-29T03:47:00Z</cp:lastPrinted>
  <dcterms:created xsi:type="dcterms:W3CDTF">2022-09-25T22:13:00Z</dcterms:created>
  <dcterms:modified xsi:type="dcterms:W3CDTF">2022-09-26T06:33:00Z</dcterms:modified>
</cp:coreProperties>
</file>